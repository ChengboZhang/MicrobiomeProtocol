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A710" w14:textId="0371F69D" w:rsidR="004D45DC" w:rsidRPr="00DD034F" w:rsidRDefault="00E70479" w:rsidP="00A924D3">
      <w:pPr>
        <w:jc w:val="center"/>
        <w:rPr>
          <w:rFonts w:ascii="楷体" w:eastAsia="楷体" w:hAnsi="楷体" w:cs="Arial"/>
          <w:b/>
          <w:bCs/>
          <w:sz w:val="32"/>
          <w:szCs w:val="32"/>
          <w:lang w:eastAsia="zh-CN"/>
        </w:rPr>
      </w:pPr>
      <w:r>
        <w:rPr>
          <w:rFonts w:ascii="楷体" w:eastAsia="楷体" w:hAnsi="楷体" w:cs="Arial"/>
          <w:b/>
          <w:bCs/>
          <w:sz w:val="32"/>
          <w:szCs w:val="32"/>
          <w:lang w:eastAsia="zh-CN"/>
        </w:rPr>
        <w:t xml:space="preserve">Protocol </w:t>
      </w:r>
      <w:r w:rsidR="00947466" w:rsidRPr="00DD034F">
        <w:rPr>
          <w:rFonts w:ascii="楷体" w:eastAsia="楷体" w:hAnsi="楷体" w:cs="Arial"/>
          <w:b/>
          <w:bCs/>
          <w:sz w:val="32"/>
          <w:szCs w:val="32"/>
          <w:lang w:eastAsia="zh-CN"/>
        </w:rPr>
        <w:t xml:space="preserve">eBook on </w:t>
      </w:r>
      <w:r w:rsidR="00C15F61">
        <w:rPr>
          <w:rFonts w:ascii="楷体" w:eastAsia="楷体" w:hAnsi="楷体" w:cs="Arial"/>
          <w:b/>
          <w:bCs/>
          <w:sz w:val="32"/>
          <w:szCs w:val="32"/>
          <w:lang w:eastAsia="zh-CN"/>
        </w:rPr>
        <w:t>Microbiome</w:t>
      </w:r>
      <w:r w:rsidR="00947466" w:rsidRPr="00DD034F">
        <w:rPr>
          <w:rFonts w:ascii="楷体" w:eastAsia="楷体" w:hAnsi="楷体" w:cs="Arial"/>
          <w:b/>
          <w:bCs/>
          <w:sz w:val="32"/>
          <w:szCs w:val="32"/>
          <w:lang w:eastAsia="zh-CN"/>
        </w:rPr>
        <w:t xml:space="preserve"> 企划与建议</w:t>
      </w:r>
    </w:p>
    <w:p w14:paraId="5E903BF1" w14:textId="5E588423" w:rsidR="00C93B7B" w:rsidRPr="00DD034F" w:rsidRDefault="00C93B7B" w:rsidP="0017751B">
      <w:pPr>
        <w:rPr>
          <w:rFonts w:ascii="楷体" w:eastAsia="楷体" w:hAnsi="楷体" w:cs="Arial"/>
          <w:sz w:val="24"/>
          <w:szCs w:val="24"/>
          <w:lang w:eastAsia="zh-CN"/>
        </w:rPr>
      </w:pPr>
    </w:p>
    <w:p w14:paraId="04D208A9" w14:textId="7268A6D0" w:rsidR="00C93B7B" w:rsidRPr="00BA6AE5" w:rsidRDefault="00C93B7B" w:rsidP="00DD034F">
      <w:pPr>
        <w:snapToGrid w:val="0"/>
        <w:jc w:val="both"/>
        <w:rPr>
          <w:rFonts w:ascii="楷体" w:eastAsia="楷体" w:hAnsi="楷体" w:cs="Arial"/>
          <w:sz w:val="24"/>
          <w:szCs w:val="24"/>
          <w:lang w:eastAsia="zh-CN"/>
        </w:rPr>
      </w:pPr>
      <w:r w:rsidRPr="00BA6AE5">
        <w:rPr>
          <w:rFonts w:ascii="楷体" w:eastAsia="楷体" w:hAnsi="楷体" w:cs="Arial"/>
          <w:b/>
          <w:bCs/>
          <w:sz w:val="24"/>
          <w:szCs w:val="24"/>
          <w:lang w:eastAsia="zh-CN"/>
        </w:rPr>
        <w:t>目标：</w:t>
      </w:r>
      <w:r w:rsidRPr="00BA6AE5">
        <w:rPr>
          <w:rFonts w:ascii="楷体" w:eastAsia="楷体" w:hAnsi="楷体" w:cs="Arial"/>
          <w:sz w:val="24"/>
          <w:szCs w:val="24"/>
          <w:lang w:eastAsia="zh-CN"/>
        </w:rPr>
        <w:t>Bio-protocol与</w:t>
      </w:r>
      <w:r w:rsidR="003F7735">
        <w:rPr>
          <w:rFonts w:ascii="楷体" w:eastAsia="楷体" w:hAnsi="楷体" w:cs="Arial" w:hint="eastAsia"/>
          <w:sz w:val="24"/>
          <w:szCs w:val="24"/>
          <w:lang w:eastAsia="zh-CN"/>
        </w:rPr>
        <w:t>宏基因组</w:t>
      </w:r>
      <w:r w:rsidRPr="00BA6AE5">
        <w:rPr>
          <w:rFonts w:ascii="楷体" w:eastAsia="楷体" w:hAnsi="楷体" w:cs="Arial"/>
          <w:sz w:val="24"/>
          <w:szCs w:val="24"/>
          <w:lang w:eastAsia="zh-CN"/>
        </w:rPr>
        <w:t>合作发行中文实验方法电子手册（eBook），旨在促进</w:t>
      </w:r>
      <w:r w:rsidR="008C5D37">
        <w:rPr>
          <w:rFonts w:ascii="楷体" w:eastAsia="楷体" w:hAnsi="楷体" w:cs="Arial" w:hint="eastAsia"/>
          <w:sz w:val="24"/>
          <w:szCs w:val="24"/>
          <w:lang w:eastAsia="zh-CN"/>
        </w:rPr>
        <w:t>国内外华人</w:t>
      </w:r>
      <w:r w:rsidRPr="00BA6AE5">
        <w:rPr>
          <w:rFonts w:ascii="楷体" w:eastAsia="楷体" w:hAnsi="楷体" w:cs="Arial"/>
          <w:sz w:val="24"/>
          <w:szCs w:val="24"/>
          <w:lang w:eastAsia="zh-CN"/>
        </w:rPr>
        <w:t>科研团队之间的交流</w:t>
      </w:r>
      <w:r w:rsidR="008C5D37">
        <w:rPr>
          <w:rFonts w:ascii="楷体" w:eastAsia="楷体" w:hAnsi="楷体" w:cs="Arial" w:hint="eastAsia"/>
          <w:sz w:val="24"/>
          <w:szCs w:val="24"/>
          <w:lang w:eastAsia="zh-CN"/>
        </w:rPr>
        <w:t>和合作</w:t>
      </w:r>
      <w:r w:rsidR="00A924D3" w:rsidRPr="00BA6AE5">
        <w:rPr>
          <w:rFonts w:ascii="楷体" w:eastAsia="楷体" w:hAnsi="楷体" w:cs="Arial"/>
          <w:sz w:val="24"/>
          <w:szCs w:val="24"/>
          <w:lang w:eastAsia="zh-CN"/>
        </w:rPr>
        <w:t>，倡导科研团队注重实验方法的沉淀、传播和分享。同时</w:t>
      </w:r>
      <w:r w:rsidR="00284E62">
        <w:rPr>
          <w:rFonts w:ascii="楷体" w:eastAsia="楷体" w:hAnsi="楷体" w:cs="Arial" w:hint="eastAsia"/>
          <w:sz w:val="24"/>
          <w:szCs w:val="24"/>
          <w:lang w:eastAsia="zh-CN"/>
        </w:rPr>
        <w:t>希望</w:t>
      </w:r>
      <w:r w:rsidR="00A924D3" w:rsidRPr="00BA6AE5">
        <w:rPr>
          <w:rFonts w:ascii="楷体" w:eastAsia="楷体" w:hAnsi="楷体" w:cs="Arial"/>
          <w:sz w:val="24"/>
          <w:szCs w:val="24"/>
          <w:lang w:eastAsia="zh-CN"/>
        </w:rPr>
        <w:t>借助Bio-protocol</w:t>
      </w:r>
      <w:r w:rsidR="00284E62">
        <w:rPr>
          <w:rFonts w:ascii="楷体" w:eastAsia="楷体" w:hAnsi="楷体" w:cs="Arial" w:hint="eastAsia"/>
          <w:sz w:val="24"/>
          <w:szCs w:val="24"/>
          <w:lang w:eastAsia="zh-CN"/>
        </w:rPr>
        <w:t>在国内外学术界的公信力</w:t>
      </w:r>
      <w:r w:rsidR="00A924D3" w:rsidRPr="00BA6AE5">
        <w:rPr>
          <w:rFonts w:ascii="楷体" w:eastAsia="楷体" w:hAnsi="楷体" w:cs="Arial"/>
          <w:sz w:val="24"/>
          <w:szCs w:val="24"/>
          <w:lang w:eastAsia="zh-CN"/>
        </w:rPr>
        <w:t>，</w:t>
      </w:r>
      <w:r w:rsidR="00284E62">
        <w:rPr>
          <w:rFonts w:ascii="楷体" w:eastAsia="楷体" w:hAnsi="楷体" w:cs="Arial" w:hint="eastAsia"/>
          <w:sz w:val="24"/>
          <w:szCs w:val="24"/>
          <w:lang w:eastAsia="zh-CN"/>
        </w:rPr>
        <w:t>能够</w:t>
      </w:r>
      <w:r w:rsidR="00A924D3" w:rsidRPr="00BA6AE5">
        <w:rPr>
          <w:rFonts w:ascii="楷体" w:eastAsia="楷体" w:hAnsi="楷体" w:cs="Arial"/>
          <w:sz w:val="24"/>
          <w:szCs w:val="24"/>
          <w:lang w:eastAsia="zh-CN"/>
        </w:rPr>
        <w:t>进一步增强所有参与的科研团队</w:t>
      </w:r>
      <w:r w:rsidR="00284E62">
        <w:rPr>
          <w:rFonts w:ascii="楷体" w:eastAsia="楷体" w:hAnsi="楷体" w:cs="Arial" w:hint="eastAsia"/>
          <w:sz w:val="24"/>
          <w:szCs w:val="24"/>
          <w:lang w:eastAsia="zh-CN"/>
        </w:rPr>
        <w:t>、作者在学术界</w:t>
      </w:r>
      <w:r w:rsidR="00A924D3" w:rsidRPr="00BA6AE5">
        <w:rPr>
          <w:rFonts w:ascii="楷体" w:eastAsia="楷体" w:hAnsi="楷体" w:cs="Arial"/>
          <w:sz w:val="24"/>
          <w:szCs w:val="24"/>
          <w:lang w:eastAsia="zh-CN"/>
        </w:rPr>
        <w:t>的知名度和影响力。</w:t>
      </w:r>
    </w:p>
    <w:p w14:paraId="7DF0B7ED" w14:textId="16CD06CC" w:rsidR="00947466" w:rsidRPr="00DD034F" w:rsidRDefault="00947466" w:rsidP="0017751B">
      <w:pPr>
        <w:rPr>
          <w:rFonts w:ascii="楷体" w:eastAsia="楷体" w:hAnsi="楷体" w:cs="Arial"/>
          <w:sz w:val="24"/>
          <w:szCs w:val="24"/>
          <w:lang w:eastAsia="zh-CN"/>
        </w:rPr>
      </w:pPr>
    </w:p>
    <w:p w14:paraId="528A71C9" w14:textId="7FD84FFB" w:rsidR="00947466" w:rsidRPr="00DD034F" w:rsidRDefault="00DA1DED" w:rsidP="0017751B">
      <w:pPr>
        <w:rPr>
          <w:rFonts w:ascii="楷体" w:eastAsia="楷体" w:hAnsi="楷体" w:cs="Arial"/>
          <w:b/>
          <w:bCs/>
          <w:sz w:val="28"/>
          <w:szCs w:val="28"/>
          <w:lang w:eastAsia="zh-CN"/>
        </w:rPr>
      </w:pPr>
      <w:r w:rsidRPr="00DD034F">
        <w:rPr>
          <w:rFonts w:ascii="楷体" w:eastAsia="楷体" w:hAnsi="楷体" w:cs="Arial"/>
          <w:b/>
          <w:bCs/>
          <w:sz w:val="28"/>
          <w:szCs w:val="28"/>
          <w:lang w:eastAsia="zh-CN"/>
        </w:rPr>
        <w:t>筹备发布流程：</w:t>
      </w:r>
    </w:p>
    <w:p w14:paraId="61B0A982" w14:textId="5163BD36" w:rsidR="00947466" w:rsidRPr="00DD034F" w:rsidRDefault="00947466" w:rsidP="0017751B">
      <w:pPr>
        <w:rPr>
          <w:rFonts w:ascii="楷体" w:eastAsia="楷体" w:hAnsi="楷体" w:cs="Arial"/>
          <w:sz w:val="24"/>
          <w:szCs w:val="24"/>
          <w:lang w:eastAsia="zh-CN"/>
        </w:rPr>
      </w:pPr>
    </w:p>
    <w:p w14:paraId="0A2C9D3D" w14:textId="1399CDFA" w:rsidR="00947466" w:rsidRPr="00BA6AE5" w:rsidRDefault="00947466" w:rsidP="00DD034F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left="714" w:firstLineChars="0" w:hanging="357"/>
        <w:rPr>
          <w:rFonts w:ascii="楷体" w:eastAsia="楷体" w:hAnsi="楷体" w:cs="Arial"/>
          <w:lang w:eastAsia="zh-CN"/>
        </w:rPr>
      </w:pPr>
      <w:r w:rsidRPr="00BA6AE5">
        <w:rPr>
          <w:rFonts w:ascii="楷体" w:eastAsia="楷体" w:hAnsi="楷体" w:cs="Arial"/>
          <w:lang w:eastAsia="zh-CN"/>
        </w:rPr>
        <w:t>eBook主题和征稿范围</w:t>
      </w:r>
    </w:p>
    <w:p w14:paraId="0E7FB49C" w14:textId="5781C387" w:rsidR="00DA1DED" w:rsidRPr="00BA6AE5" w:rsidRDefault="00DA1DED" w:rsidP="00DD034F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left="714" w:firstLineChars="0" w:hanging="357"/>
        <w:rPr>
          <w:rFonts w:ascii="楷体" w:eastAsia="楷体" w:hAnsi="楷体" w:cs="Arial"/>
          <w:lang w:eastAsia="zh-CN"/>
        </w:rPr>
      </w:pPr>
      <w:r w:rsidRPr="00BA6AE5">
        <w:rPr>
          <w:rFonts w:ascii="楷体" w:eastAsia="楷体" w:hAnsi="楷体" w:cs="Arial"/>
          <w:lang w:eastAsia="zh-CN"/>
        </w:rPr>
        <w:t>建议稿件的格式与框架</w:t>
      </w:r>
    </w:p>
    <w:p w14:paraId="56914E99" w14:textId="3F84285A" w:rsidR="00DA1DED" w:rsidRPr="00BA6AE5" w:rsidRDefault="00DA1DED" w:rsidP="00DD034F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left="714" w:firstLineChars="0" w:hanging="357"/>
        <w:rPr>
          <w:rFonts w:ascii="楷体" w:eastAsia="楷体" w:hAnsi="楷体" w:cs="Arial"/>
          <w:lang w:eastAsia="zh-CN"/>
        </w:rPr>
      </w:pPr>
      <w:r w:rsidRPr="00BA6AE5">
        <w:rPr>
          <w:rFonts w:ascii="楷体" w:eastAsia="楷体" w:hAnsi="楷体" w:cs="Arial"/>
          <w:lang w:eastAsia="zh-CN"/>
        </w:rPr>
        <w:t>确定科学顾问、主编以及编委会成员</w:t>
      </w:r>
    </w:p>
    <w:p w14:paraId="4C0CD684" w14:textId="0CC51711" w:rsidR="00DA1DED" w:rsidRPr="00CD711F" w:rsidRDefault="00DA1DED" w:rsidP="00DD034F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left="714" w:firstLineChars="0" w:hanging="357"/>
        <w:rPr>
          <w:rFonts w:ascii="楷体" w:eastAsia="楷体" w:hAnsi="楷体" w:cs="Arial"/>
          <w:color w:val="7F7F7F" w:themeColor="text1" w:themeTint="80"/>
          <w:lang w:eastAsia="zh-CN"/>
        </w:rPr>
      </w:pPr>
      <w:r w:rsidRPr="00CD711F">
        <w:rPr>
          <w:rFonts w:ascii="楷体" w:eastAsia="楷体" w:hAnsi="楷体" w:cs="Arial"/>
          <w:color w:val="7F7F7F" w:themeColor="text1" w:themeTint="80"/>
          <w:lang w:eastAsia="zh-CN"/>
        </w:rPr>
        <w:t>邀稿和征稿</w:t>
      </w:r>
    </w:p>
    <w:p w14:paraId="00129EDA" w14:textId="4D7756F5" w:rsidR="00DA1DED" w:rsidRPr="00BA6AE5" w:rsidRDefault="00DA1DED" w:rsidP="00DD034F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left="714" w:firstLineChars="0" w:hanging="357"/>
        <w:rPr>
          <w:rFonts w:ascii="楷体" w:eastAsia="楷体" w:hAnsi="楷体" w:cs="Arial"/>
          <w:lang w:eastAsia="zh-CN"/>
        </w:rPr>
      </w:pPr>
      <w:r w:rsidRPr="00BA6AE5">
        <w:rPr>
          <w:rFonts w:ascii="楷体" w:eastAsia="楷体" w:hAnsi="楷体" w:cs="Arial"/>
          <w:lang w:eastAsia="zh-CN"/>
        </w:rPr>
        <w:t>稿件处理和发表</w:t>
      </w:r>
    </w:p>
    <w:p w14:paraId="31B2A965" w14:textId="2BA36824" w:rsidR="00DA1DED" w:rsidRPr="00BA6AE5" w:rsidRDefault="00A924D3" w:rsidP="00DD034F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left="714" w:firstLineChars="0" w:hanging="357"/>
        <w:rPr>
          <w:rFonts w:ascii="楷体" w:eastAsia="楷体" w:hAnsi="楷体" w:cs="Arial"/>
          <w:lang w:eastAsia="zh-CN"/>
        </w:rPr>
      </w:pPr>
      <w:r w:rsidRPr="00BA6AE5">
        <w:rPr>
          <w:rFonts w:ascii="楷体" w:eastAsia="楷体" w:hAnsi="楷体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F0711" wp14:editId="28907613">
                <wp:simplePos x="0" y="0"/>
                <wp:positionH relativeFrom="page">
                  <wp:align>right</wp:align>
                </wp:positionH>
                <wp:positionV relativeFrom="paragraph">
                  <wp:posOffset>408940</wp:posOffset>
                </wp:positionV>
                <wp:extent cx="7429500" cy="19050"/>
                <wp:effectExtent l="38100" t="38100" r="76200" b="952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0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BA7B651" id="直接连接符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3.8pt,32.2pt" to="1118.8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" strokecolor="#4f81bd [3204]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DA1DED" w:rsidRPr="00BA6AE5">
        <w:rPr>
          <w:rFonts w:ascii="楷体" w:eastAsia="楷体" w:hAnsi="楷体" w:cs="Arial"/>
          <w:lang w:eastAsia="zh-CN"/>
        </w:rPr>
        <w:t>eBook线上发布和后期宣传</w:t>
      </w:r>
    </w:p>
    <w:p w14:paraId="01BF7145" w14:textId="4877EF4F" w:rsidR="00DA1DED" w:rsidRPr="00DD034F" w:rsidRDefault="00DA1DED" w:rsidP="00DA1DED">
      <w:pPr>
        <w:rPr>
          <w:rFonts w:ascii="楷体" w:eastAsia="楷体" w:hAnsi="楷体" w:cs="Arial"/>
          <w:lang w:eastAsia="zh-CN"/>
        </w:rPr>
      </w:pPr>
    </w:p>
    <w:p w14:paraId="3C248496" w14:textId="2936DE6D" w:rsidR="00DA1DED" w:rsidRPr="00DD034F" w:rsidRDefault="00A924D3" w:rsidP="00A924D3">
      <w:pPr>
        <w:pStyle w:val="ad"/>
        <w:numPr>
          <w:ilvl w:val="0"/>
          <w:numId w:val="21"/>
        </w:numPr>
        <w:spacing w:before="240"/>
        <w:ind w:left="357" w:firstLineChars="0" w:hanging="357"/>
        <w:rPr>
          <w:rFonts w:ascii="楷体" w:eastAsia="楷体" w:hAnsi="楷体" w:cs="Arial"/>
          <w:b/>
          <w:bCs/>
          <w:lang w:eastAsia="zh-CN"/>
        </w:rPr>
      </w:pPr>
      <w:r w:rsidRPr="00DD034F">
        <w:rPr>
          <w:rFonts w:ascii="楷体" w:eastAsia="楷体" w:hAnsi="楷体" w:cs="Arial"/>
          <w:b/>
          <w:bCs/>
          <w:lang w:eastAsia="zh-CN"/>
        </w:rPr>
        <w:t>eBook主题和征稿范围：</w:t>
      </w:r>
    </w:p>
    <w:p w14:paraId="38FFC21B" w14:textId="04ECF537" w:rsidR="00EA0698" w:rsidRPr="00DD034F" w:rsidRDefault="00617EE8" w:rsidP="00DD034F">
      <w:pPr>
        <w:adjustRightInd w:val="0"/>
        <w:snapToGrid w:val="0"/>
        <w:spacing w:before="120"/>
        <w:rPr>
          <w:rFonts w:ascii="楷体" w:eastAsia="楷体" w:hAnsi="楷体" w:cs="Arial"/>
          <w:sz w:val="22"/>
          <w:szCs w:val="24"/>
          <w:lang w:eastAsia="zh-CN"/>
        </w:rPr>
      </w:pPr>
      <w:r>
        <w:rPr>
          <w:rFonts w:ascii="楷体" w:eastAsia="楷体" w:hAnsi="楷体" w:cs="Arial" w:hint="eastAsia"/>
          <w:sz w:val="22"/>
          <w:szCs w:val="24"/>
          <w:lang w:eastAsia="zh-CN"/>
        </w:rPr>
        <w:t>eBook主题目前暂定为Microbiome，后面可以结合征稿范围的</w:t>
      </w:r>
      <w:proofErr w:type="gramStart"/>
      <w:r>
        <w:rPr>
          <w:rFonts w:ascii="楷体" w:eastAsia="楷体" w:hAnsi="楷体" w:cs="Arial" w:hint="eastAsia"/>
          <w:sz w:val="22"/>
          <w:szCs w:val="24"/>
          <w:lang w:eastAsia="zh-CN"/>
        </w:rPr>
        <w:t>考量</w:t>
      </w:r>
      <w:proofErr w:type="gramEnd"/>
      <w:r>
        <w:rPr>
          <w:rFonts w:ascii="楷体" w:eastAsia="楷体" w:hAnsi="楷体" w:cs="Arial" w:hint="eastAsia"/>
          <w:sz w:val="22"/>
          <w:szCs w:val="24"/>
          <w:lang w:eastAsia="zh-CN"/>
        </w:rPr>
        <w:t xml:space="preserve">来决定是否需要进一步细。 </w:t>
      </w:r>
      <w:r w:rsidR="00434931" w:rsidRPr="00DD034F">
        <w:rPr>
          <w:rFonts w:ascii="楷体" w:eastAsia="楷体" w:hAnsi="楷体" w:cs="Arial"/>
          <w:sz w:val="22"/>
          <w:szCs w:val="24"/>
          <w:lang w:eastAsia="zh-CN"/>
        </w:rPr>
        <w:t>我们的建议是能够聚焦在相关实验方法积累比较深厚，发展比较成熟的领域。而在征稿范围的确定上，希望可以综合</w:t>
      </w:r>
      <w:proofErr w:type="gramStart"/>
      <w:r w:rsidR="00434931" w:rsidRPr="00DD034F">
        <w:rPr>
          <w:rFonts w:ascii="楷体" w:eastAsia="楷体" w:hAnsi="楷体" w:cs="Arial"/>
          <w:sz w:val="22"/>
          <w:szCs w:val="24"/>
          <w:lang w:eastAsia="zh-CN"/>
        </w:rPr>
        <w:t>考虑受众或者</w:t>
      </w:r>
      <w:proofErr w:type="gramEnd"/>
      <w:r w:rsidR="00434931" w:rsidRPr="00DD034F">
        <w:rPr>
          <w:rFonts w:ascii="楷体" w:eastAsia="楷体" w:hAnsi="楷体" w:cs="Arial"/>
          <w:sz w:val="22"/>
          <w:szCs w:val="24"/>
          <w:lang w:eastAsia="zh-CN"/>
        </w:rPr>
        <w:t>读者群的广度，优先选择能适用于多物种或者多平台的实验方案。</w:t>
      </w:r>
    </w:p>
    <w:p w14:paraId="64C89BFC" w14:textId="5A057D0D" w:rsidR="00434931" w:rsidRPr="00DD034F" w:rsidRDefault="00434931" w:rsidP="00434931">
      <w:pPr>
        <w:pStyle w:val="ad"/>
        <w:numPr>
          <w:ilvl w:val="0"/>
          <w:numId w:val="21"/>
        </w:numPr>
        <w:spacing w:before="240"/>
        <w:ind w:left="357" w:firstLineChars="0" w:hanging="357"/>
        <w:rPr>
          <w:rFonts w:ascii="楷体" w:eastAsia="楷体" w:hAnsi="楷体" w:cs="Arial"/>
          <w:b/>
          <w:bCs/>
          <w:lang w:eastAsia="zh-CN"/>
        </w:rPr>
      </w:pPr>
      <w:r w:rsidRPr="00DD034F">
        <w:rPr>
          <w:rFonts w:ascii="楷体" w:eastAsia="楷体" w:hAnsi="楷体" w:cs="Arial"/>
          <w:b/>
          <w:bCs/>
          <w:lang w:eastAsia="zh-CN"/>
        </w:rPr>
        <w:t>建议稿件的格式与框架：</w:t>
      </w:r>
    </w:p>
    <w:p w14:paraId="1A9FF713" w14:textId="7106B2FF" w:rsidR="00617EE8" w:rsidRDefault="00617EE8" w:rsidP="00617EE8">
      <w:pPr>
        <w:adjustRightInd w:val="0"/>
        <w:snapToGrid w:val="0"/>
        <w:spacing w:before="120"/>
        <w:rPr>
          <w:rFonts w:ascii="楷体" w:eastAsia="楷体" w:hAnsi="楷体" w:cs="Arial"/>
          <w:sz w:val="22"/>
          <w:szCs w:val="24"/>
          <w:lang w:eastAsia="zh-CN"/>
        </w:rPr>
      </w:pPr>
      <w:r w:rsidRPr="00617EE8">
        <w:rPr>
          <w:rFonts w:ascii="楷体" w:eastAsia="楷体" w:hAnsi="楷体" w:cs="Arial" w:hint="eastAsia"/>
          <w:sz w:val="22"/>
          <w:szCs w:val="24"/>
          <w:lang w:eastAsia="zh-CN"/>
        </w:rPr>
        <w:t>参考宏基因组过往的文章</w:t>
      </w:r>
      <w:r>
        <w:rPr>
          <w:rFonts w:ascii="楷体" w:eastAsia="楷体" w:hAnsi="楷体" w:cs="Arial" w:hint="eastAsia"/>
          <w:sz w:val="22"/>
          <w:szCs w:val="24"/>
          <w:lang w:eastAsia="zh-CN"/>
        </w:rPr>
        <w:t>和Bio-protocol的文章格式，对于</w:t>
      </w:r>
      <w:proofErr w:type="spellStart"/>
      <w:r>
        <w:rPr>
          <w:rFonts w:ascii="楷体" w:eastAsia="楷体" w:hAnsi="楷体" w:cs="Arial" w:hint="eastAsia"/>
          <w:sz w:val="22"/>
          <w:szCs w:val="24"/>
          <w:lang w:eastAsia="zh-CN"/>
        </w:rPr>
        <w:t>ebook</w:t>
      </w:r>
      <w:proofErr w:type="spellEnd"/>
      <w:r>
        <w:rPr>
          <w:rFonts w:ascii="楷体" w:eastAsia="楷体" w:hAnsi="楷体" w:cs="Arial" w:hint="eastAsia"/>
          <w:sz w:val="22"/>
          <w:szCs w:val="24"/>
          <w:lang w:eastAsia="zh-CN"/>
        </w:rPr>
        <w:t>的稿件格式与框架有一下两种建议：</w:t>
      </w:r>
    </w:p>
    <w:p w14:paraId="290DCB69" w14:textId="3AF66D30" w:rsidR="00617EE8" w:rsidRDefault="00617EE8" w:rsidP="00617EE8">
      <w:pPr>
        <w:pStyle w:val="ad"/>
        <w:numPr>
          <w:ilvl w:val="0"/>
          <w:numId w:val="26"/>
        </w:numPr>
        <w:adjustRightInd w:val="0"/>
        <w:snapToGrid w:val="0"/>
        <w:spacing w:before="120"/>
        <w:ind w:firstLineChars="0"/>
        <w:rPr>
          <w:rFonts w:ascii="楷体" w:eastAsia="楷体" w:hAnsi="楷体" w:cs="Arial"/>
          <w:sz w:val="22"/>
          <w:lang w:eastAsia="zh-CN"/>
        </w:rPr>
      </w:pPr>
      <w:r>
        <w:rPr>
          <w:rFonts w:ascii="楷体" w:eastAsia="楷体" w:hAnsi="楷体" w:cs="Arial" w:hint="eastAsia"/>
          <w:sz w:val="22"/>
          <w:lang w:eastAsia="zh-CN"/>
        </w:rPr>
        <w:t>Review：维持宏基因组文章以技术为轴心，综合多篇文章的结果与实践，一篇文章完整分享从原理，到基本操作，以及各个场景的应用；</w:t>
      </w:r>
    </w:p>
    <w:p w14:paraId="1AC78C9A" w14:textId="62EC53F9" w:rsidR="00617EE8" w:rsidRDefault="00617EE8" w:rsidP="00617EE8">
      <w:pPr>
        <w:pStyle w:val="ad"/>
        <w:numPr>
          <w:ilvl w:val="0"/>
          <w:numId w:val="26"/>
        </w:numPr>
        <w:adjustRightInd w:val="0"/>
        <w:snapToGrid w:val="0"/>
        <w:spacing w:before="120"/>
        <w:ind w:firstLineChars="0"/>
        <w:rPr>
          <w:rFonts w:ascii="楷体" w:eastAsia="楷体" w:hAnsi="楷体" w:cs="Arial"/>
          <w:sz w:val="22"/>
          <w:lang w:eastAsia="zh-CN"/>
        </w:rPr>
      </w:pPr>
      <w:r>
        <w:rPr>
          <w:rFonts w:ascii="楷体" w:eastAsia="楷体" w:hAnsi="楷体" w:cs="Arial" w:hint="eastAsia"/>
          <w:sz w:val="22"/>
          <w:lang w:eastAsia="zh-CN"/>
        </w:rPr>
        <w:t>Protocol：</w:t>
      </w:r>
      <w:r w:rsidR="00F10865">
        <w:rPr>
          <w:rFonts w:ascii="楷体" w:eastAsia="楷体" w:hAnsi="楷体" w:cs="Arial" w:hint="eastAsia"/>
          <w:sz w:val="22"/>
          <w:lang w:eastAsia="zh-CN"/>
        </w:rPr>
        <w:t>专注于一篇文章，一个具体的科研实践和应用场景，简要介绍方法的相关背景和原理，细致完备分享操作流程和数据解读。</w:t>
      </w:r>
    </w:p>
    <w:p w14:paraId="1F5E5EC9" w14:textId="4BD69528" w:rsidR="00F10865" w:rsidRDefault="00F10865" w:rsidP="00F10865">
      <w:pPr>
        <w:adjustRightInd w:val="0"/>
        <w:snapToGrid w:val="0"/>
        <w:spacing w:before="120"/>
        <w:rPr>
          <w:rFonts w:ascii="楷体" w:eastAsia="楷体" w:hAnsi="楷体" w:cs="Arial"/>
          <w:sz w:val="22"/>
          <w:lang w:eastAsia="zh-CN"/>
        </w:rPr>
      </w:pPr>
      <w:r>
        <w:rPr>
          <w:rFonts w:ascii="楷体" w:eastAsia="楷体" w:hAnsi="楷体" w:cs="Arial" w:hint="eastAsia"/>
          <w:sz w:val="22"/>
          <w:lang w:eastAsia="zh-CN"/>
        </w:rPr>
        <w:t>两种方式各有利弊：方案a可以直接利用宏基因组现有的文章和内容储备，对于一个技术的介绍会更加完整和系统。与之相对的，方案b则需要将宏基因组现有的文章进行拆分和重组，但是文章篇幅会较短，对于读者获取信息会更直接和有效率。</w:t>
      </w:r>
    </w:p>
    <w:p w14:paraId="0224EA2A" w14:textId="7171B80C" w:rsidR="00F10865" w:rsidRPr="00F10865" w:rsidRDefault="00F10865" w:rsidP="00F10865">
      <w:pPr>
        <w:adjustRightInd w:val="0"/>
        <w:snapToGrid w:val="0"/>
        <w:spacing w:before="120"/>
        <w:rPr>
          <w:rFonts w:ascii="楷体" w:eastAsia="楷体" w:hAnsi="楷体" w:cs="Arial"/>
          <w:color w:val="365F91" w:themeColor="accent1" w:themeShade="BF"/>
          <w:szCs w:val="20"/>
          <w:lang w:eastAsia="zh-CN"/>
        </w:rPr>
      </w:pPr>
      <w:r w:rsidRPr="00F10865">
        <w:rPr>
          <w:rFonts w:ascii="楷体" w:eastAsia="楷体" w:hAnsi="楷体" w:cs="Arial" w:hint="eastAsia"/>
          <w:color w:val="365F91" w:themeColor="accent1" w:themeShade="BF"/>
          <w:szCs w:val="20"/>
          <w:lang w:eastAsia="zh-CN"/>
        </w:rPr>
        <w:t>参考意见：</w:t>
      </w:r>
      <w:r>
        <w:rPr>
          <w:rFonts w:ascii="楷体" w:eastAsia="楷体" w:hAnsi="楷体" w:cs="Arial" w:hint="eastAsia"/>
          <w:color w:val="365F91" w:themeColor="accent1" w:themeShade="BF"/>
          <w:szCs w:val="20"/>
          <w:lang w:eastAsia="zh-CN"/>
        </w:rPr>
        <w:t>可以结合上面的两个方案。对于比较成熟的，应用场景比较多样的方法，可以用一篇review（方案a）做系统性的介绍，同时可以有多篇protocols（方案b）去展示这个方法目前比较前沿的一些探索和应用。而对于比较专注于某一物种或者应用场景比较单一的方法，发表一篇或多篇protocols即可。</w:t>
      </w:r>
    </w:p>
    <w:p w14:paraId="491EE94B" w14:textId="1D406829" w:rsidR="007D3D41" w:rsidRPr="00DD034F" w:rsidRDefault="007D3D41" w:rsidP="007D3D41">
      <w:pPr>
        <w:pStyle w:val="ad"/>
        <w:numPr>
          <w:ilvl w:val="0"/>
          <w:numId w:val="21"/>
        </w:numPr>
        <w:spacing w:before="240"/>
        <w:ind w:left="357" w:firstLineChars="0" w:hanging="357"/>
        <w:rPr>
          <w:rFonts w:ascii="楷体" w:eastAsia="楷体" w:hAnsi="楷体" w:cs="Arial"/>
          <w:b/>
          <w:bCs/>
          <w:lang w:eastAsia="zh-CN"/>
        </w:rPr>
      </w:pPr>
      <w:r w:rsidRPr="00DD034F">
        <w:rPr>
          <w:rFonts w:ascii="楷体" w:eastAsia="楷体" w:hAnsi="楷体" w:cs="Arial"/>
          <w:b/>
          <w:bCs/>
          <w:lang w:eastAsia="zh-CN"/>
        </w:rPr>
        <w:lastRenderedPageBreak/>
        <w:t>确定科学顾问、主编以及编委会成员</w:t>
      </w:r>
      <w:r w:rsidR="00996E40">
        <w:rPr>
          <w:rFonts w:ascii="楷体" w:eastAsia="楷体" w:hAnsi="楷体" w:cs="Arial" w:hint="eastAsia"/>
          <w:b/>
          <w:bCs/>
          <w:lang w:eastAsia="zh-CN"/>
        </w:rPr>
        <w:t>及相应的职责</w:t>
      </w:r>
    </w:p>
    <w:p w14:paraId="21BEA1A2" w14:textId="71EADA6E" w:rsidR="007D3D41" w:rsidRPr="00DD034F" w:rsidRDefault="007D3D41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楷体" w:eastAsia="楷体" w:hAnsi="楷体" w:cs="Arial"/>
          <w:sz w:val="22"/>
          <w:szCs w:val="22"/>
          <w:u w:val="single"/>
          <w:lang w:eastAsia="zh-CN"/>
        </w:rPr>
      </w:pPr>
      <w:r w:rsidRPr="00DD034F">
        <w:rPr>
          <w:rFonts w:ascii="楷体" w:eastAsia="楷体" w:hAnsi="楷体" w:cs="Arial"/>
          <w:sz w:val="22"/>
          <w:szCs w:val="22"/>
          <w:u w:val="single"/>
          <w:lang w:eastAsia="zh-CN"/>
        </w:rPr>
        <w:t>科学顾问（2-4名）</w:t>
      </w:r>
    </w:p>
    <w:p w14:paraId="66F817E9" w14:textId="77777777" w:rsidR="00BC762A" w:rsidRPr="00BC762A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楷体" w:eastAsia="楷体" w:hAnsi="楷体" w:cs="Arial"/>
          <w:sz w:val="22"/>
          <w:szCs w:val="22"/>
          <w:lang w:eastAsia="zh-CN"/>
        </w:rPr>
      </w:pPr>
      <w:r w:rsidRPr="00BC762A">
        <w:rPr>
          <w:rFonts w:ascii="楷体" w:eastAsia="楷体" w:hAnsi="楷体" w:cs="Arial" w:hint="eastAsia"/>
          <w:sz w:val="22"/>
          <w:szCs w:val="22"/>
          <w:lang w:eastAsia="zh-CN"/>
        </w:rPr>
        <w:t>在相关领域具有威望和较高建树，能起到“领航者”作用， 并且还活跃在科研领域。</w:t>
      </w:r>
    </w:p>
    <w:p w14:paraId="56BA28EC" w14:textId="77777777" w:rsidR="00BC762A" w:rsidRPr="00BC762A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楷体" w:eastAsia="楷体" w:hAnsi="楷体" w:cs="Arial"/>
          <w:sz w:val="22"/>
          <w:szCs w:val="22"/>
          <w:lang w:eastAsia="zh-CN"/>
        </w:rPr>
      </w:pPr>
      <w:r w:rsidRPr="00BC762A">
        <w:rPr>
          <w:rFonts w:ascii="楷体" w:eastAsia="楷体" w:hAnsi="楷体" w:cs="Arial" w:hint="eastAsia"/>
          <w:sz w:val="22"/>
          <w:szCs w:val="22"/>
          <w:lang w:eastAsia="zh-CN"/>
        </w:rPr>
        <w:t>推荐编委人选和作者</w:t>
      </w:r>
    </w:p>
    <w:p w14:paraId="3EC0D96D" w14:textId="77777777" w:rsidR="00BC762A" w:rsidRPr="00BC762A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楷体" w:eastAsia="楷体" w:hAnsi="楷体" w:cs="Arial"/>
          <w:sz w:val="22"/>
          <w:szCs w:val="22"/>
          <w:lang w:eastAsia="zh-CN"/>
        </w:rPr>
      </w:pPr>
      <w:r w:rsidRPr="00BC762A">
        <w:rPr>
          <w:rFonts w:ascii="楷体" w:eastAsia="楷体" w:hAnsi="楷体" w:cs="Arial" w:hint="eastAsia"/>
          <w:sz w:val="22"/>
          <w:szCs w:val="22"/>
          <w:lang w:eastAsia="zh-CN"/>
        </w:rPr>
        <w:t>对于eBook的主题以及征稿范围提出建议和意见-做整体规划和把控</w:t>
      </w:r>
    </w:p>
    <w:p w14:paraId="0761EF76" w14:textId="77777777" w:rsidR="00BC762A" w:rsidRPr="00BC762A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楷体" w:eastAsia="楷体" w:hAnsi="楷体" w:cs="Arial"/>
          <w:sz w:val="22"/>
          <w:szCs w:val="22"/>
          <w:lang w:eastAsia="zh-CN"/>
        </w:rPr>
      </w:pPr>
      <w:r w:rsidRPr="00BC762A">
        <w:rPr>
          <w:rFonts w:ascii="楷体" w:eastAsia="楷体" w:hAnsi="楷体" w:cs="Arial" w:hint="eastAsia"/>
          <w:sz w:val="22"/>
          <w:szCs w:val="22"/>
          <w:lang w:eastAsia="zh-CN"/>
        </w:rPr>
        <w:t>对协助主编确定eBook的形式和语言提出建议和意见</w:t>
      </w:r>
    </w:p>
    <w:p w14:paraId="3535C89A" w14:textId="02F1052C" w:rsidR="007D3D41" w:rsidRPr="00DD034F" w:rsidRDefault="007D3D41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楷体" w:eastAsia="楷体" w:hAnsi="楷体" w:cs="Arial"/>
          <w:sz w:val="22"/>
          <w:szCs w:val="22"/>
          <w:u w:val="single"/>
          <w:lang w:eastAsia="zh-CN"/>
        </w:rPr>
      </w:pPr>
      <w:r w:rsidRPr="00DD034F">
        <w:rPr>
          <w:rFonts w:ascii="楷体" w:eastAsia="楷体" w:hAnsi="楷体" w:cs="Arial"/>
          <w:sz w:val="22"/>
          <w:szCs w:val="22"/>
          <w:u w:val="single"/>
          <w:lang w:eastAsia="zh-CN"/>
        </w:rPr>
        <w:t>主编 （1-2 名）</w:t>
      </w:r>
    </w:p>
    <w:p w14:paraId="341E81F6" w14:textId="77777777" w:rsidR="00BC762A" w:rsidRPr="00BC762A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楷体" w:eastAsia="楷体" w:hAnsi="楷体" w:cs="Arial"/>
          <w:sz w:val="22"/>
          <w:szCs w:val="22"/>
          <w:lang w:eastAsia="zh-CN"/>
        </w:rPr>
      </w:pPr>
      <w:r w:rsidRPr="00BC762A">
        <w:rPr>
          <w:rFonts w:ascii="楷体" w:eastAsia="楷体" w:hAnsi="楷体" w:cs="Arial" w:hint="eastAsia"/>
          <w:sz w:val="22"/>
          <w:szCs w:val="22"/>
          <w:lang w:eastAsia="zh-CN"/>
        </w:rPr>
        <w:t>在科学研究领域具有良好的声誉和较高建树的科学家，热心于科研交流与共享，</w:t>
      </w:r>
      <w:proofErr w:type="gramStart"/>
      <w:r w:rsidRPr="00BC762A">
        <w:rPr>
          <w:rFonts w:ascii="楷体" w:eastAsia="楷体" w:hAnsi="楷体" w:cs="Arial" w:hint="eastAsia"/>
          <w:sz w:val="22"/>
          <w:szCs w:val="22"/>
          <w:lang w:eastAsia="zh-CN"/>
        </w:rPr>
        <w:t>且活跃</w:t>
      </w:r>
      <w:proofErr w:type="gramEnd"/>
      <w:r w:rsidRPr="00BC762A">
        <w:rPr>
          <w:rFonts w:ascii="楷体" w:eastAsia="楷体" w:hAnsi="楷体" w:cs="Arial" w:hint="eastAsia"/>
          <w:sz w:val="22"/>
          <w:szCs w:val="22"/>
          <w:lang w:eastAsia="zh-CN"/>
        </w:rPr>
        <w:t>在科研一线的科学家；</w:t>
      </w:r>
    </w:p>
    <w:p w14:paraId="116C7DF5" w14:textId="77777777" w:rsidR="00BC762A" w:rsidRPr="00BC762A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楷体" w:eastAsia="楷体" w:hAnsi="楷体" w:cs="Arial"/>
          <w:sz w:val="22"/>
          <w:szCs w:val="22"/>
          <w:lang w:eastAsia="zh-CN"/>
        </w:rPr>
      </w:pPr>
      <w:r w:rsidRPr="00BC762A">
        <w:rPr>
          <w:rFonts w:ascii="楷体" w:eastAsia="楷体" w:hAnsi="楷体" w:cs="Arial" w:hint="eastAsia"/>
          <w:sz w:val="22"/>
          <w:szCs w:val="22"/>
          <w:lang w:eastAsia="zh-CN"/>
        </w:rPr>
        <w:t>推荐并最后确定科学顾问和编委人选</w:t>
      </w:r>
    </w:p>
    <w:p w14:paraId="0A28CD57" w14:textId="77777777" w:rsidR="00BC762A" w:rsidRPr="00BC762A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楷体" w:eastAsia="楷体" w:hAnsi="楷体" w:cs="Arial"/>
          <w:sz w:val="22"/>
          <w:szCs w:val="22"/>
          <w:lang w:eastAsia="zh-CN"/>
        </w:rPr>
      </w:pPr>
      <w:r w:rsidRPr="00BC762A">
        <w:rPr>
          <w:rFonts w:ascii="楷体" w:eastAsia="楷体" w:hAnsi="楷体" w:cs="Arial" w:hint="eastAsia"/>
          <w:sz w:val="22"/>
          <w:szCs w:val="22"/>
          <w:lang w:eastAsia="zh-CN"/>
        </w:rPr>
        <w:t>对于eBook的主题以及征稿范围做整体规划和把控</w:t>
      </w:r>
    </w:p>
    <w:p w14:paraId="5A5A31F5" w14:textId="77777777" w:rsidR="00BC762A" w:rsidRPr="00BC762A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楷体" w:eastAsia="楷体" w:hAnsi="楷体" w:cs="Arial"/>
          <w:sz w:val="22"/>
          <w:szCs w:val="22"/>
          <w:lang w:eastAsia="zh-CN"/>
        </w:rPr>
      </w:pPr>
      <w:r w:rsidRPr="00BC762A">
        <w:rPr>
          <w:rFonts w:ascii="楷体" w:eastAsia="楷体" w:hAnsi="楷体" w:cs="Arial" w:hint="eastAsia"/>
          <w:sz w:val="22"/>
          <w:szCs w:val="22"/>
          <w:lang w:eastAsia="zh-CN"/>
        </w:rPr>
        <w:t>确定eBook的形式和语言</w:t>
      </w:r>
    </w:p>
    <w:p w14:paraId="513B7C6A" w14:textId="77777777" w:rsidR="00BC762A" w:rsidRPr="00BC762A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楷体" w:eastAsia="楷体" w:hAnsi="楷体" w:cs="Arial"/>
          <w:sz w:val="22"/>
          <w:szCs w:val="22"/>
          <w:lang w:eastAsia="zh-CN"/>
        </w:rPr>
      </w:pPr>
      <w:r w:rsidRPr="00BC762A">
        <w:rPr>
          <w:rFonts w:ascii="楷体" w:eastAsia="楷体" w:hAnsi="楷体" w:cs="Arial" w:hint="eastAsia"/>
          <w:sz w:val="22"/>
          <w:szCs w:val="22"/>
          <w:lang w:eastAsia="zh-CN"/>
        </w:rPr>
        <w:t>推荐编委人选和作者</w:t>
      </w:r>
    </w:p>
    <w:p w14:paraId="5521469E" w14:textId="0B5B1F05" w:rsidR="007D3D41" w:rsidRPr="00DD034F" w:rsidRDefault="007D3D41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楷体" w:eastAsia="楷体" w:hAnsi="楷体" w:cs="Arial"/>
          <w:sz w:val="22"/>
          <w:szCs w:val="22"/>
          <w:u w:val="single"/>
          <w:lang w:eastAsia="zh-CN"/>
        </w:rPr>
      </w:pPr>
      <w:r w:rsidRPr="00DD034F">
        <w:rPr>
          <w:rFonts w:ascii="楷体" w:eastAsia="楷体" w:hAnsi="楷体" w:cs="Arial"/>
          <w:sz w:val="22"/>
          <w:szCs w:val="22"/>
          <w:u w:val="single"/>
          <w:lang w:eastAsia="zh-CN"/>
        </w:rPr>
        <w:t xml:space="preserve"> 编委成员 （5-10名）</w:t>
      </w:r>
    </w:p>
    <w:p w14:paraId="41C1BEAF" w14:textId="3E69CA03" w:rsidR="00C96287" w:rsidRPr="00DD034F" w:rsidRDefault="00C96287" w:rsidP="00DD034F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楷体" w:eastAsia="楷体" w:hAnsi="楷体" w:cs="Arial"/>
          <w:sz w:val="22"/>
          <w:szCs w:val="22"/>
          <w:lang w:eastAsia="zh-CN"/>
        </w:rPr>
      </w:pPr>
      <w:r w:rsidRPr="00DD034F">
        <w:rPr>
          <w:rFonts w:ascii="楷体" w:eastAsia="楷体" w:hAnsi="楷体" w:cs="Arial"/>
          <w:sz w:val="22"/>
          <w:szCs w:val="22"/>
          <w:lang w:eastAsia="zh-CN"/>
        </w:rPr>
        <w:t>优秀科研团队PI</w:t>
      </w:r>
    </w:p>
    <w:p w14:paraId="7B77B405" w14:textId="33B79FD3" w:rsidR="00C96287" w:rsidRPr="00DD034F" w:rsidRDefault="00C96287" w:rsidP="00DD034F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楷体" w:eastAsia="楷体" w:hAnsi="楷体" w:cs="Arial"/>
          <w:sz w:val="22"/>
          <w:szCs w:val="22"/>
          <w:lang w:eastAsia="zh-CN"/>
        </w:rPr>
      </w:pPr>
      <w:r w:rsidRPr="00DD034F">
        <w:rPr>
          <w:rFonts w:ascii="楷体" w:eastAsia="楷体" w:hAnsi="楷体" w:cs="Arial"/>
          <w:sz w:val="22"/>
          <w:szCs w:val="22"/>
          <w:lang w:eastAsia="zh-CN"/>
        </w:rPr>
        <w:t>协助主编负责eBook中某个或多个章节内容</w:t>
      </w:r>
      <w:r w:rsidR="004C4FD2">
        <w:rPr>
          <w:rFonts w:ascii="楷体" w:eastAsia="楷体" w:hAnsi="楷体" w:cs="Arial" w:hint="eastAsia"/>
          <w:sz w:val="22"/>
          <w:szCs w:val="22"/>
          <w:lang w:eastAsia="zh-CN"/>
        </w:rPr>
        <w:t>的</w:t>
      </w:r>
      <w:r w:rsidR="004C4FD2" w:rsidRPr="00DD034F">
        <w:rPr>
          <w:rFonts w:ascii="楷体" w:eastAsia="楷体" w:hAnsi="楷体" w:cs="Arial"/>
          <w:sz w:val="22"/>
          <w:szCs w:val="22"/>
          <w:lang w:eastAsia="zh-CN"/>
        </w:rPr>
        <w:t>邀稿</w:t>
      </w:r>
    </w:p>
    <w:p w14:paraId="7B59AB12" w14:textId="7084FB60" w:rsidR="00C96287" w:rsidRPr="00DD034F" w:rsidRDefault="00C96287" w:rsidP="00DD034F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楷体" w:eastAsia="楷体" w:hAnsi="楷体" w:cs="Arial"/>
          <w:sz w:val="22"/>
          <w:szCs w:val="22"/>
          <w:lang w:eastAsia="zh-CN"/>
        </w:rPr>
      </w:pPr>
      <w:r w:rsidRPr="00DD034F">
        <w:rPr>
          <w:rFonts w:ascii="楷体" w:eastAsia="楷体" w:hAnsi="楷体" w:cs="Arial"/>
          <w:sz w:val="22"/>
          <w:szCs w:val="22"/>
          <w:lang w:eastAsia="zh-CN"/>
        </w:rPr>
        <w:t>所负责章节的重要</w:t>
      </w:r>
      <w:r w:rsidR="00CC333B">
        <w:rPr>
          <w:rFonts w:ascii="楷体" w:eastAsia="楷体" w:hAnsi="楷体" w:cs="Arial" w:hint="eastAsia"/>
          <w:sz w:val="22"/>
          <w:szCs w:val="22"/>
          <w:lang w:eastAsia="zh-CN"/>
        </w:rPr>
        <w:t>贡献者（</w:t>
      </w:r>
      <w:r w:rsidRPr="00DD034F">
        <w:rPr>
          <w:rFonts w:ascii="楷体" w:eastAsia="楷体" w:hAnsi="楷体" w:cs="Arial"/>
          <w:sz w:val="22"/>
          <w:szCs w:val="22"/>
          <w:lang w:eastAsia="zh-CN"/>
        </w:rPr>
        <w:t>作者</w:t>
      </w:r>
      <w:r w:rsidR="00CC333B">
        <w:rPr>
          <w:rFonts w:ascii="楷体" w:eastAsia="楷体" w:hAnsi="楷体" w:cs="Arial" w:hint="eastAsia"/>
          <w:sz w:val="22"/>
          <w:szCs w:val="22"/>
          <w:lang w:eastAsia="zh-CN"/>
        </w:rPr>
        <w:t>）</w:t>
      </w:r>
    </w:p>
    <w:p w14:paraId="3AE0B122" w14:textId="572B8E51" w:rsidR="007D3D41" w:rsidRPr="00DD034F" w:rsidRDefault="007D3D41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楷体" w:eastAsia="楷体" w:hAnsi="楷体" w:cs="Arial"/>
          <w:sz w:val="22"/>
          <w:szCs w:val="22"/>
          <w:u w:val="single"/>
          <w:lang w:eastAsia="zh-CN"/>
        </w:rPr>
      </w:pPr>
      <w:r w:rsidRPr="00DD034F">
        <w:rPr>
          <w:rFonts w:ascii="楷体" w:eastAsia="楷体" w:hAnsi="楷体" w:cs="Arial"/>
          <w:sz w:val="22"/>
          <w:szCs w:val="22"/>
          <w:u w:val="single"/>
          <w:lang w:eastAsia="zh-CN"/>
        </w:rPr>
        <w:t xml:space="preserve"> 执行编辑</w:t>
      </w:r>
    </w:p>
    <w:p w14:paraId="3CFFA2DA" w14:textId="514595FE" w:rsidR="00C96287" w:rsidRPr="00DD034F" w:rsidRDefault="00C96287" w:rsidP="00DD034F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楷体" w:eastAsia="楷体" w:hAnsi="楷体" w:cs="Arial"/>
          <w:sz w:val="22"/>
          <w:szCs w:val="22"/>
          <w:lang w:eastAsia="zh-CN"/>
        </w:rPr>
      </w:pPr>
      <w:r w:rsidRPr="00DD034F">
        <w:rPr>
          <w:rFonts w:ascii="楷体" w:eastAsia="楷体" w:hAnsi="楷体" w:cs="Arial"/>
          <w:sz w:val="22"/>
          <w:szCs w:val="22"/>
          <w:lang w:eastAsia="zh-CN"/>
        </w:rPr>
        <w:t>Bio-protocol编辑部编辑： Zhen Yuan</w:t>
      </w:r>
    </w:p>
    <w:p w14:paraId="75981D51" w14:textId="6AF4214A" w:rsidR="00C96287" w:rsidRPr="00DD034F" w:rsidRDefault="00C96287" w:rsidP="00DD034F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楷体" w:eastAsia="楷体" w:hAnsi="楷体" w:cs="Arial"/>
          <w:sz w:val="22"/>
          <w:szCs w:val="22"/>
          <w:lang w:eastAsia="zh-CN"/>
        </w:rPr>
      </w:pPr>
      <w:r w:rsidRPr="00DD034F">
        <w:rPr>
          <w:rFonts w:ascii="楷体" w:eastAsia="楷体" w:hAnsi="楷体" w:cs="Arial"/>
          <w:sz w:val="22"/>
          <w:szCs w:val="22"/>
          <w:lang w:eastAsia="zh-CN"/>
        </w:rPr>
        <w:t>协助主编完成邀稿</w:t>
      </w:r>
      <w:r w:rsidR="002C6658">
        <w:rPr>
          <w:rFonts w:ascii="楷体" w:eastAsia="楷体" w:hAnsi="楷体" w:cs="Arial" w:hint="eastAsia"/>
          <w:sz w:val="22"/>
          <w:szCs w:val="22"/>
          <w:lang w:eastAsia="zh-CN"/>
        </w:rPr>
        <w:t>、</w:t>
      </w:r>
      <w:r w:rsidRPr="00DD034F">
        <w:rPr>
          <w:rFonts w:ascii="楷体" w:eastAsia="楷体" w:hAnsi="楷体" w:cs="Arial"/>
          <w:sz w:val="22"/>
          <w:szCs w:val="22"/>
          <w:lang w:eastAsia="zh-CN"/>
        </w:rPr>
        <w:t>征稿</w:t>
      </w:r>
      <w:r w:rsidR="002C6658">
        <w:rPr>
          <w:rFonts w:ascii="楷体" w:eastAsia="楷体" w:hAnsi="楷体" w:cs="Arial" w:hint="eastAsia"/>
          <w:sz w:val="22"/>
          <w:szCs w:val="22"/>
          <w:lang w:eastAsia="zh-CN"/>
        </w:rPr>
        <w:t>及后期的</w:t>
      </w:r>
      <w:r w:rsidR="002C6658">
        <w:rPr>
          <w:rFonts w:ascii="楷体" w:eastAsia="楷体" w:hAnsi="楷体" w:cs="Arial"/>
          <w:sz w:val="22"/>
          <w:szCs w:val="22"/>
          <w:lang w:eastAsia="zh-CN"/>
        </w:rPr>
        <w:t>review process</w:t>
      </w:r>
      <w:r w:rsidR="002C6658">
        <w:rPr>
          <w:rFonts w:ascii="楷体" w:eastAsia="楷体" w:hAnsi="楷体" w:cs="Arial" w:hint="eastAsia"/>
          <w:sz w:val="22"/>
          <w:szCs w:val="22"/>
          <w:lang w:eastAsia="zh-CN"/>
        </w:rPr>
        <w:t>相关的</w:t>
      </w:r>
      <w:r w:rsidRPr="00DD034F">
        <w:rPr>
          <w:rFonts w:ascii="楷体" w:eastAsia="楷体" w:hAnsi="楷体" w:cs="Arial"/>
          <w:sz w:val="22"/>
          <w:szCs w:val="22"/>
          <w:lang w:eastAsia="zh-CN"/>
        </w:rPr>
        <w:t>工作</w:t>
      </w:r>
      <w:r w:rsidR="002C6658">
        <w:rPr>
          <w:rFonts w:ascii="楷体" w:eastAsia="楷体" w:hAnsi="楷体" w:cs="Arial"/>
          <w:sz w:val="22"/>
          <w:szCs w:val="22"/>
          <w:lang w:eastAsia="zh-CN"/>
        </w:rPr>
        <w:t>;</w:t>
      </w:r>
      <w:r w:rsidRPr="00DD034F">
        <w:rPr>
          <w:rFonts w:ascii="楷体" w:eastAsia="楷体" w:hAnsi="楷体" w:cs="Arial"/>
          <w:sz w:val="22"/>
          <w:szCs w:val="22"/>
          <w:lang w:eastAsia="zh-CN"/>
        </w:rPr>
        <w:t>定期与主编沟通整体的进展，把握整体进度，确定各个时间节点和各个阶段的任务能够顺利完成</w:t>
      </w:r>
    </w:p>
    <w:p w14:paraId="50BD6E86" w14:textId="2E02CFA6" w:rsidR="007D3D41" w:rsidRPr="00582FEA" w:rsidRDefault="00582FEA" w:rsidP="007D3D41">
      <w:pPr>
        <w:pStyle w:val="ad"/>
        <w:numPr>
          <w:ilvl w:val="0"/>
          <w:numId w:val="21"/>
        </w:numPr>
        <w:spacing w:before="240"/>
        <w:ind w:left="357" w:firstLineChars="0" w:hanging="357"/>
        <w:rPr>
          <w:rFonts w:ascii="楷体" w:eastAsia="楷体" w:hAnsi="楷体" w:cs="Arial"/>
          <w:b/>
          <w:bCs/>
          <w:color w:val="404040" w:themeColor="text1" w:themeTint="BF"/>
          <w:lang w:eastAsia="zh-CN"/>
        </w:rPr>
      </w:pPr>
      <w:r w:rsidRPr="00582FEA">
        <w:rPr>
          <w:rFonts w:ascii="楷体" w:eastAsia="楷体" w:hAnsi="楷体" w:cs="Arial"/>
          <w:b/>
          <w:bCs/>
          <w:noProof/>
          <w:color w:val="404040" w:themeColor="text1" w:themeTint="BF"/>
          <w:lang w:eastAsia="zh-C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A89A9DC" wp14:editId="5079B510">
                <wp:simplePos x="0" y="0"/>
                <wp:positionH relativeFrom="column">
                  <wp:posOffset>-240030</wp:posOffset>
                </wp:positionH>
                <wp:positionV relativeFrom="paragraph">
                  <wp:posOffset>94615</wp:posOffset>
                </wp:positionV>
                <wp:extent cx="6242050" cy="1181100"/>
                <wp:effectExtent l="57150" t="19050" r="63500" b="7620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0" cy="1181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3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02493FD4" id="矩形: 圆角 2" o:spid="_x0000_s1026" style="position:absolute;margin-left:-18.9pt;margin-top:7.45pt;width:491.5pt;height:93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" fillcolor="#d8d8d8 [2732]" stroked="f">
                <v:fill opacity="24158f"/>
                <v:shadow on="t" color="black" opacity="22937f" origin=",.5" offset="0,.63889mm"/>
              </v:roundrect>
            </w:pict>
          </mc:Fallback>
        </mc:AlternateContent>
      </w:r>
      <w:r w:rsidR="007D3D41" w:rsidRPr="00582FEA">
        <w:rPr>
          <w:rFonts w:ascii="楷体" w:eastAsia="楷体" w:hAnsi="楷体" w:cs="Arial"/>
          <w:b/>
          <w:bCs/>
          <w:color w:val="404040" w:themeColor="text1" w:themeTint="BF"/>
          <w:lang w:eastAsia="zh-CN"/>
        </w:rPr>
        <w:t>邀稿和征稿</w:t>
      </w:r>
      <w:r w:rsidRPr="00582FEA">
        <w:rPr>
          <w:rFonts w:ascii="楷体" w:eastAsia="楷体" w:hAnsi="楷体" w:cs="Arial" w:hint="eastAsia"/>
          <w:b/>
          <w:bCs/>
          <w:color w:val="404040" w:themeColor="text1" w:themeTint="BF"/>
          <w:lang w:eastAsia="zh-CN"/>
        </w:rPr>
        <w:t xml:space="preserve"> </w:t>
      </w:r>
      <w:r w:rsidRPr="00582FEA">
        <w:rPr>
          <w:rFonts w:ascii="楷体" w:eastAsia="楷体" w:hAnsi="楷体" w:cs="Arial" w:hint="eastAsia"/>
          <w:color w:val="7F7F7F" w:themeColor="text1" w:themeTint="80"/>
          <w:sz w:val="22"/>
          <w:szCs w:val="22"/>
          <w:lang w:eastAsia="zh-CN"/>
        </w:rPr>
        <w:t>（如果采用宏基因组现有的文章和内容，则此步骤可略过）</w:t>
      </w:r>
    </w:p>
    <w:p w14:paraId="0CFF3AA1" w14:textId="5212FA8F" w:rsidR="00C96287" w:rsidRPr="00582FEA" w:rsidRDefault="00C96287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楷体" w:eastAsia="楷体" w:hAnsi="楷体" w:cs="Arial"/>
          <w:color w:val="404040" w:themeColor="text1" w:themeTint="BF"/>
          <w:sz w:val="22"/>
          <w:szCs w:val="22"/>
          <w:lang w:eastAsia="zh-CN"/>
        </w:rPr>
      </w:pPr>
      <w:r w:rsidRPr="00582FEA">
        <w:rPr>
          <w:rFonts w:ascii="楷体" w:eastAsia="楷体" w:hAnsi="楷体" w:cs="Arial"/>
          <w:color w:val="404040" w:themeColor="text1" w:themeTint="BF"/>
          <w:sz w:val="22"/>
          <w:szCs w:val="22"/>
          <w:lang w:eastAsia="zh-CN"/>
        </w:rPr>
        <w:t>邀稿：主编和编委团队成员按照eBook的主题与征稿范围确定邀稿的名单与建议的稿件内容。可由主编和编委自行邀请，或者由Bio-protocol编辑部以编委会名义邀请。</w:t>
      </w:r>
    </w:p>
    <w:p w14:paraId="1F840449" w14:textId="2EA474C4" w:rsidR="00C96287" w:rsidRPr="00582FEA" w:rsidRDefault="005022CB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楷体" w:eastAsia="楷体" w:hAnsi="楷体" w:cs="Arial"/>
          <w:color w:val="404040" w:themeColor="text1" w:themeTint="BF"/>
          <w:sz w:val="22"/>
          <w:szCs w:val="22"/>
          <w:lang w:eastAsia="zh-CN"/>
        </w:rPr>
      </w:pPr>
      <w:r w:rsidRPr="00582FEA">
        <w:rPr>
          <w:rFonts w:ascii="楷体" w:eastAsia="楷体" w:hAnsi="楷体" w:cs="Arial"/>
          <w:color w:val="404040" w:themeColor="text1" w:themeTint="BF"/>
          <w:sz w:val="22"/>
          <w:szCs w:val="22"/>
          <w:lang w:eastAsia="zh-CN"/>
        </w:rPr>
        <w:t xml:space="preserve"> </w:t>
      </w:r>
      <w:r w:rsidR="00C96287" w:rsidRPr="00582FEA">
        <w:rPr>
          <w:rFonts w:ascii="楷体" w:eastAsia="楷体" w:hAnsi="楷体" w:cs="Arial"/>
          <w:color w:val="404040" w:themeColor="text1" w:themeTint="BF"/>
          <w:sz w:val="22"/>
          <w:szCs w:val="22"/>
          <w:lang w:eastAsia="zh-CN"/>
        </w:rPr>
        <w:t>征稿：通过</w:t>
      </w:r>
      <w:r w:rsidRPr="00582FEA">
        <w:rPr>
          <w:rFonts w:ascii="楷体" w:eastAsia="楷体" w:hAnsi="楷体" w:cs="Arial"/>
          <w:color w:val="404040" w:themeColor="text1" w:themeTint="BF"/>
          <w:sz w:val="22"/>
          <w:szCs w:val="22"/>
          <w:lang w:eastAsia="zh-CN"/>
        </w:rPr>
        <w:t>Bio-protocol，</w:t>
      </w:r>
      <w:r w:rsidR="001A42AC" w:rsidRPr="00582FEA">
        <w:rPr>
          <w:rFonts w:ascii="楷体" w:eastAsia="楷体" w:hAnsi="楷体" w:cs="Arial" w:hint="eastAsia"/>
          <w:color w:val="404040" w:themeColor="text1" w:themeTint="BF"/>
          <w:sz w:val="22"/>
          <w:szCs w:val="22"/>
          <w:lang w:eastAsia="zh-CN"/>
        </w:rPr>
        <w:t>宏基因组</w:t>
      </w:r>
      <w:r w:rsidRPr="00582FEA">
        <w:rPr>
          <w:rFonts w:ascii="楷体" w:eastAsia="楷体" w:hAnsi="楷体" w:cs="Arial"/>
          <w:color w:val="404040" w:themeColor="text1" w:themeTint="BF"/>
          <w:sz w:val="22"/>
          <w:szCs w:val="22"/>
          <w:lang w:eastAsia="zh-CN"/>
        </w:rPr>
        <w:t>及Science/AAAS平台发布eBook项目详情，面向国内、国际科研同行进行征稿。</w:t>
      </w:r>
    </w:p>
    <w:p w14:paraId="18C1D690" w14:textId="63692AD5" w:rsidR="007D3D41" w:rsidRPr="00DD034F" w:rsidRDefault="007D3D41" w:rsidP="005022CB">
      <w:pPr>
        <w:pStyle w:val="ad"/>
        <w:numPr>
          <w:ilvl w:val="0"/>
          <w:numId w:val="21"/>
        </w:numPr>
        <w:spacing w:before="240"/>
        <w:ind w:left="357" w:firstLineChars="0" w:hanging="357"/>
        <w:rPr>
          <w:rFonts w:ascii="楷体" w:eastAsia="楷体" w:hAnsi="楷体" w:cs="Arial"/>
          <w:b/>
          <w:bCs/>
          <w:lang w:eastAsia="zh-CN"/>
        </w:rPr>
      </w:pPr>
      <w:r w:rsidRPr="00DD034F">
        <w:rPr>
          <w:rFonts w:ascii="楷体" w:eastAsia="楷体" w:hAnsi="楷体" w:cs="Arial"/>
          <w:b/>
          <w:bCs/>
          <w:lang w:eastAsia="zh-CN"/>
        </w:rPr>
        <w:t>稿件处理和发表</w:t>
      </w:r>
    </w:p>
    <w:p w14:paraId="43CC6FEC" w14:textId="26BF285D" w:rsidR="00810D96" w:rsidRDefault="00C23A92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楷体" w:eastAsia="楷体" w:hAnsi="楷体" w:cs="Arial"/>
          <w:lang w:eastAsia="zh-CN"/>
        </w:rPr>
      </w:pPr>
      <w:r>
        <w:rPr>
          <w:rFonts w:ascii="楷体" w:eastAsia="楷体" w:hAnsi="楷体" w:cs="Arial"/>
          <w:lang w:eastAsia="zh-CN"/>
        </w:rPr>
        <w:t xml:space="preserve"> </w:t>
      </w:r>
      <w:r w:rsidR="001A42AC">
        <w:rPr>
          <w:rFonts w:ascii="楷体" w:eastAsia="楷体" w:hAnsi="楷体" w:cs="Arial" w:hint="eastAsia"/>
          <w:lang w:eastAsia="zh-CN"/>
        </w:rPr>
        <w:t>有关同行评审的流程与标准，宏基因组可以根据稿件的特殊性提出相关建议，Bio-protocol编辑团队会基于执行层面给出反馈，共同商议决定</w:t>
      </w:r>
    </w:p>
    <w:p w14:paraId="2DEA519D" w14:textId="14EE8794" w:rsidR="005022CB" w:rsidRPr="00DD034F" w:rsidRDefault="00810D96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楷体" w:eastAsia="楷体" w:hAnsi="楷体" w:cs="Arial"/>
          <w:lang w:eastAsia="zh-CN"/>
        </w:rPr>
      </w:pPr>
      <w:r>
        <w:rPr>
          <w:rFonts w:ascii="楷体" w:eastAsia="楷体" w:hAnsi="楷体" w:cs="Arial"/>
          <w:lang w:eastAsia="zh-CN"/>
        </w:rPr>
        <w:t xml:space="preserve"> </w:t>
      </w:r>
      <w:r w:rsidR="005022CB" w:rsidRPr="00DD034F">
        <w:rPr>
          <w:rFonts w:ascii="楷体" w:eastAsia="楷体" w:hAnsi="楷体" w:cs="Arial"/>
          <w:lang w:eastAsia="zh-CN"/>
        </w:rPr>
        <w:t>Bio-protocol编辑部会负责包括稿件排版，组织同行评审，后期审校和在线发表的所有工作</w:t>
      </w:r>
    </w:p>
    <w:p w14:paraId="74AE71DF" w14:textId="00608A22" w:rsidR="005022CB" w:rsidRPr="00DD034F" w:rsidRDefault="005022CB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楷体" w:eastAsia="楷体" w:hAnsi="楷体" w:cs="Arial"/>
          <w:lang w:eastAsia="zh-CN"/>
        </w:rPr>
      </w:pPr>
      <w:r w:rsidRPr="00DD034F">
        <w:rPr>
          <w:rFonts w:ascii="楷体" w:eastAsia="楷体" w:hAnsi="楷体" w:cs="Arial"/>
          <w:lang w:eastAsia="zh-CN"/>
        </w:rPr>
        <w:t xml:space="preserve"> 主编、编委成员和作者推荐、建议一线实验人员作为评委，参与同行评审。</w:t>
      </w:r>
    </w:p>
    <w:p w14:paraId="41B4F1A1" w14:textId="29B61EE5" w:rsidR="007D3D41" w:rsidRPr="00DD034F" w:rsidRDefault="007D3D41" w:rsidP="005022CB">
      <w:pPr>
        <w:pStyle w:val="ad"/>
        <w:numPr>
          <w:ilvl w:val="0"/>
          <w:numId w:val="21"/>
        </w:numPr>
        <w:spacing w:before="240"/>
        <w:ind w:left="357" w:firstLineChars="0" w:hanging="357"/>
        <w:rPr>
          <w:rFonts w:ascii="楷体" w:eastAsia="楷体" w:hAnsi="楷体" w:cs="Arial"/>
          <w:b/>
          <w:bCs/>
          <w:lang w:eastAsia="zh-CN"/>
        </w:rPr>
      </w:pPr>
      <w:r w:rsidRPr="00DD034F">
        <w:rPr>
          <w:rFonts w:ascii="楷体" w:eastAsia="楷体" w:hAnsi="楷体" w:cs="Arial"/>
          <w:b/>
          <w:bCs/>
          <w:lang w:eastAsia="zh-CN"/>
        </w:rPr>
        <w:t>eBook线上发布和后期宣传</w:t>
      </w:r>
    </w:p>
    <w:p w14:paraId="4ACBFF32" w14:textId="3E910CF2" w:rsidR="005022CB" w:rsidRDefault="005022CB" w:rsidP="00DD034F">
      <w:pPr>
        <w:adjustRightInd w:val="0"/>
        <w:snapToGrid w:val="0"/>
        <w:spacing w:before="120"/>
        <w:rPr>
          <w:rFonts w:ascii="楷体" w:eastAsia="楷体" w:hAnsi="楷体" w:cs="Arial"/>
          <w:sz w:val="22"/>
          <w:szCs w:val="24"/>
          <w:lang w:eastAsia="zh-CN"/>
        </w:rPr>
      </w:pPr>
      <w:r w:rsidRPr="00DD034F">
        <w:rPr>
          <w:rFonts w:ascii="楷体" w:eastAsia="楷体" w:hAnsi="楷体" w:cs="Arial"/>
          <w:sz w:val="22"/>
          <w:szCs w:val="24"/>
          <w:lang w:eastAsia="zh-CN"/>
        </w:rPr>
        <w:lastRenderedPageBreak/>
        <w:t>eBook上线后会通过Bio-protocol，</w:t>
      </w:r>
      <w:r w:rsidR="001A42AC">
        <w:rPr>
          <w:rFonts w:ascii="楷体" w:eastAsia="楷体" w:hAnsi="楷体" w:cs="Arial" w:hint="eastAsia"/>
          <w:sz w:val="22"/>
          <w:szCs w:val="24"/>
          <w:lang w:eastAsia="zh-CN"/>
        </w:rPr>
        <w:t>宏基因组</w:t>
      </w:r>
      <w:r w:rsidRPr="00DD034F">
        <w:rPr>
          <w:rFonts w:ascii="楷体" w:eastAsia="楷体" w:hAnsi="楷体" w:cs="Arial"/>
          <w:sz w:val="22"/>
          <w:szCs w:val="24"/>
          <w:lang w:eastAsia="zh-CN"/>
        </w:rPr>
        <w:t>及</w:t>
      </w:r>
      <w:r w:rsidR="008C5D37">
        <w:rPr>
          <w:rFonts w:ascii="楷体" w:eastAsia="楷体" w:hAnsi="楷体" w:cs="Arial" w:hint="eastAsia"/>
          <w:sz w:val="22"/>
          <w:szCs w:val="24"/>
          <w:lang w:eastAsia="zh-CN"/>
        </w:rPr>
        <w:t>包括</w:t>
      </w:r>
      <w:r w:rsidRPr="00DD034F">
        <w:rPr>
          <w:rFonts w:ascii="楷体" w:eastAsia="楷体" w:hAnsi="楷体" w:cs="Arial"/>
          <w:sz w:val="22"/>
          <w:szCs w:val="24"/>
          <w:lang w:eastAsia="zh-CN"/>
        </w:rPr>
        <w:t>Science/AAAS</w:t>
      </w:r>
      <w:r w:rsidR="008C5D37">
        <w:rPr>
          <w:rFonts w:ascii="楷体" w:eastAsia="楷体" w:hAnsi="楷体" w:cs="Arial" w:hint="eastAsia"/>
          <w:sz w:val="22"/>
          <w:szCs w:val="24"/>
          <w:lang w:eastAsia="zh-CN"/>
        </w:rPr>
        <w:t>在内的第三方</w:t>
      </w:r>
      <w:r w:rsidRPr="00DD034F">
        <w:rPr>
          <w:rFonts w:ascii="楷体" w:eastAsia="楷体" w:hAnsi="楷体" w:cs="Arial"/>
          <w:sz w:val="22"/>
          <w:szCs w:val="24"/>
          <w:lang w:eastAsia="zh-CN"/>
        </w:rPr>
        <w:t>平台及社交网络进行发布和相关宣传，也可以结合</w:t>
      </w:r>
      <w:proofErr w:type="gramStart"/>
      <w:r w:rsidRPr="00DD034F">
        <w:rPr>
          <w:rFonts w:ascii="楷体" w:eastAsia="楷体" w:hAnsi="楷体" w:cs="Arial"/>
          <w:sz w:val="22"/>
          <w:szCs w:val="24"/>
          <w:lang w:eastAsia="zh-CN"/>
        </w:rPr>
        <w:t>一些线</w:t>
      </w:r>
      <w:proofErr w:type="gramEnd"/>
      <w:r w:rsidRPr="00DD034F">
        <w:rPr>
          <w:rFonts w:ascii="楷体" w:eastAsia="楷体" w:hAnsi="楷体" w:cs="Arial"/>
          <w:sz w:val="22"/>
          <w:szCs w:val="24"/>
          <w:lang w:eastAsia="zh-CN"/>
        </w:rPr>
        <w:t>上线下的活动，比如webinar或者相关的会议进行宣传推广。</w:t>
      </w:r>
    </w:p>
    <w:p w14:paraId="0A552032" w14:textId="252C0B7E" w:rsidR="00810D96" w:rsidRDefault="00810D96">
      <w:pPr>
        <w:rPr>
          <w:rFonts w:ascii="楷体" w:eastAsia="楷体" w:hAnsi="楷体" w:cs="Arial"/>
          <w:sz w:val="22"/>
          <w:szCs w:val="24"/>
          <w:lang w:eastAsia="zh-CN"/>
        </w:rPr>
      </w:pPr>
    </w:p>
    <w:p w14:paraId="3ED0BA0C" w14:textId="77777777" w:rsidR="00810D96" w:rsidRDefault="00810D96" w:rsidP="00DD034F">
      <w:pPr>
        <w:adjustRightInd w:val="0"/>
        <w:snapToGrid w:val="0"/>
        <w:spacing w:before="120"/>
        <w:rPr>
          <w:rFonts w:ascii="楷体" w:eastAsia="楷体" w:hAnsi="楷体" w:cs="Arial"/>
          <w:sz w:val="22"/>
          <w:szCs w:val="24"/>
          <w:lang w:eastAsia="zh-CN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134"/>
        <w:gridCol w:w="3681"/>
        <w:gridCol w:w="4245"/>
      </w:tblGrid>
      <w:tr w:rsidR="00810D96" w14:paraId="63E48F68" w14:textId="77777777" w:rsidTr="006A1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DD83768" w14:textId="1726980A" w:rsidR="00810D96" w:rsidRDefault="00810D96" w:rsidP="006A1CD4">
            <w:pPr>
              <w:adjustRightInd w:val="0"/>
              <w:snapToGrid w:val="0"/>
              <w:spacing w:before="12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时间周期</w:t>
            </w:r>
          </w:p>
        </w:tc>
        <w:tc>
          <w:tcPr>
            <w:tcW w:w="3681" w:type="dxa"/>
            <w:vAlign w:val="center"/>
          </w:tcPr>
          <w:p w14:paraId="4AD2751C" w14:textId="1F3C983E" w:rsidR="00810D96" w:rsidRDefault="00810D96" w:rsidP="006A1CD4">
            <w:pPr>
              <w:adjustRightInd w:val="0"/>
              <w:snapToGrid w:val="0"/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任务</w:t>
            </w:r>
          </w:p>
        </w:tc>
        <w:tc>
          <w:tcPr>
            <w:tcW w:w="4245" w:type="dxa"/>
            <w:vAlign w:val="center"/>
          </w:tcPr>
          <w:p w14:paraId="06E39555" w14:textId="507EBD0B" w:rsidR="00810D96" w:rsidRDefault="00810D96" w:rsidP="006A1CD4">
            <w:pPr>
              <w:adjustRightInd w:val="0"/>
              <w:snapToGrid w:val="0"/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执行</w:t>
            </w:r>
          </w:p>
        </w:tc>
      </w:tr>
      <w:tr w:rsidR="006A1CD4" w14:paraId="58F4B765" w14:textId="77777777" w:rsidTr="006A1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vAlign w:val="center"/>
          </w:tcPr>
          <w:p w14:paraId="525E6518" w14:textId="5576F8A6" w:rsidR="006A1CD4" w:rsidRDefault="006A1CD4" w:rsidP="006A1CD4">
            <w:pPr>
              <w:adjustRightInd w:val="0"/>
              <w:snapToGrid w:val="0"/>
              <w:spacing w:before="12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1个月</w:t>
            </w:r>
          </w:p>
        </w:tc>
        <w:tc>
          <w:tcPr>
            <w:tcW w:w="3681" w:type="dxa"/>
            <w:vAlign w:val="center"/>
          </w:tcPr>
          <w:p w14:paraId="0A591B2B" w14:textId="748B5FC7" w:rsidR="006A1CD4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确定eBook主题和征稿范围</w:t>
            </w:r>
          </w:p>
        </w:tc>
        <w:tc>
          <w:tcPr>
            <w:tcW w:w="4245" w:type="dxa"/>
            <w:vMerge w:val="restart"/>
            <w:vAlign w:val="center"/>
          </w:tcPr>
          <w:p w14:paraId="1774051C" w14:textId="464C04DA" w:rsidR="006A1CD4" w:rsidRDefault="001A42AC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 w:hint="eastAsia"/>
                <w:b/>
                <w:bCs/>
                <w:sz w:val="22"/>
                <w:szCs w:val="24"/>
                <w:lang w:eastAsia="zh-CN"/>
              </w:rPr>
              <w:t>宏基因组</w:t>
            </w:r>
            <w:r w:rsidR="006A1CD4"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主要把控规划，</w:t>
            </w:r>
            <w:r w:rsidR="006A1CD4" w:rsidRPr="006A1CD4">
              <w:rPr>
                <w:rFonts w:ascii="楷体" w:eastAsia="楷体" w:hAnsi="楷体" w:cs="Arial" w:hint="eastAsia"/>
                <w:b/>
                <w:bCs/>
                <w:sz w:val="22"/>
                <w:szCs w:val="24"/>
                <w:lang w:eastAsia="zh-CN"/>
              </w:rPr>
              <w:t>Bio-protocol</w:t>
            </w:r>
            <w:r w:rsidR="006A1CD4"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从旁建议，共同讨论最终确定</w:t>
            </w:r>
          </w:p>
        </w:tc>
      </w:tr>
      <w:tr w:rsidR="006A1CD4" w14:paraId="2FA29FEA" w14:textId="77777777" w:rsidTr="006A1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3F2C8EAF" w14:textId="77777777" w:rsidR="006A1CD4" w:rsidRDefault="006A1CD4" w:rsidP="006A1CD4">
            <w:pPr>
              <w:adjustRightInd w:val="0"/>
              <w:snapToGrid w:val="0"/>
              <w:spacing w:before="12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</w:p>
        </w:tc>
        <w:tc>
          <w:tcPr>
            <w:tcW w:w="3681" w:type="dxa"/>
            <w:vAlign w:val="center"/>
          </w:tcPr>
          <w:p w14:paraId="2B6AA61E" w14:textId="3D25E398" w:rsidR="006A1CD4" w:rsidRDefault="006A1CD4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确定eBook主编</w:t>
            </w:r>
          </w:p>
        </w:tc>
        <w:tc>
          <w:tcPr>
            <w:tcW w:w="4245" w:type="dxa"/>
            <w:vMerge/>
            <w:vAlign w:val="center"/>
          </w:tcPr>
          <w:p w14:paraId="35739EDF" w14:textId="77777777" w:rsidR="006A1CD4" w:rsidRDefault="006A1CD4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</w:p>
        </w:tc>
      </w:tr>
      <w:tr w:rsidR="006A1CD4" w14:paraId="6764ACCD" w14:textId="77777777" w:rsidTr="006A1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vAlign w:val="center"/>
          </w:tcPr>
          <w:p w14:paraId="0CDD91C1" w14:textId="0219A8FC" w:rsidR="006A1CD4" w:rsidRDefault="006A1CD4" w:rsidP="006A1CD4">
            <w:pPr>
              <w:adjustRightInd w:val="0"/>
              <w:snapToGrid w:val="0"/>
              <w:spacing w:before="12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/>
                <w:sz w:val="22"/>
                <w:szCs w:val="24"/>
                <w:lang w:eastAsia="zh-CN"/>
              </w:rPr>
              <w:t>1</w:t>
            </w: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-</w:t>
            </w:r>
            <w:r>
              <w:rPr>
                <w:rFonts w:ascii="楷体" w:eastAsia="楷体" w:hAnsi="楷体" w:cs="Arial"/>
                <w:sz w:val="22"/>
                <w:szCs w:val="24"/>
                <w:lang w:eastAsia="zh-CN"/>
              </w:rPr>
              <w:t>2</w:t>
            </w: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个月</w:t>
            </w:r>
          </w:p>
        </w:tc>
        <w:tc>
          <w:tcPr>
            <w:tcW w:w="3681" w:type="dxa"/>
            <w:vAlign w:val="center"/>
          </w:tcPr>
          <w:p w14:paraId="2B2D4001" w14:textId="2DC74CAA" w:rsidR="006A1CD4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 w:rsidRPr="003C6C97">
              <w:rPr>
                <w:rFonts w:ascii="楷体" w:eastAsia="楷体" w:hAnsi="楷体" w:cs="Arial"/>
                <w:sz w:val="22"/>
                <w:szCs w:val="24"/>
                <w:lang w:eastAsia="zh-CN"/>
              </w:rPr>
              <w:t>确定科学顾问以及编委会成员</w:t>
            </w:r>
          </w:p>
        </w:tc>
        <w:tc>
          <w:tcPr>
            <w:tcW w:w="4245" w:type="dxa"/>
            <w:vMerge/>
            <w:vAlign w:val="center"/>
          </w:tcPr>
          <w:p w14:paraId="01FD2442" w14:textId="77777777" w:rsidR="006A1CD4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</w:p>
        </w:tc>
      </w:tr>
      <w:tr w:rsidR="003C6C97" w14:paraId="48C0157A" w14:textId="77777777" w:rsidTr="00913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1C46107D" w14:textId="77777777" w:rsidR="003C6C97" w:rsidRDefault="003C6C97" w:rsidP="006A1CD4">
            <w:pPr>
              <w:adjustRightInd w:val="0"/>
              <w:snapToGrid w:val="0"/>
              <w:spacing w:before="12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</w:p>
        </w:tc>
        <w:tc>
          <w:tcPr>
            <w:tcW w:w="3681" w:type="dxa"/>
            <w:shd w:val="clear" w:color="auto" w:fill="FFFF00"/>
            <w:vAlign w:val="center"/>
          </w:tcPr>
          <w:p w14:paraId="46F357FD" w14:textId="6DD9CBAD" w:rsidR="003C6C97" w:rsidRDefault="003C6C97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 w:rsidRPr="003C6C97"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ab/>
              <w:t>稿件的格式与框架</w:t>
            </w:r>
            <w:r w:rsidR="00913CBC"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确认</w:t>
            </w:r>
          </w:p>
        </w:tc>
        <w:tc>
          <w:tcPr>
            <w:tcW w:w="4245" w:type="dxa"/>
            <w:shd w:val="clear" w:color="auto" w:fill="FFFF00"/>
            <w:vAlign w:val="center"/>
          </w:tcPr>
          <w:p w14:paraId="008350D1" w14:textId="79FC4FD8" w:rsidR="003C6C97" w:rsidRDefault="003C6C97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</w:p>
        </w:tc>
      </w:tr>
      <w:tr w:rsidR="003C6C97" w14:paraId="44D8596E" w14:textId="77777777" w:rsidTr="006A1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vAlign w:val="center"/>
          </w:tcPr>
          <w:p w14:paraId="0C04C1F7" w14:textId="06B4E4B4" w:rsidR="003C6C97" w:rsidRDefault="003C6C97" w:rsidP="006A1CD4">
            <w:pPr>
              <w:adjustRightInd w:val="0"/>
              <w:snapToGrid w:val="0"/>
              <w:spacing w:before="12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/>
                <w:sz w:val="22"/>
                <w:szCs w:val="24"/>
                <w:lang w:eastAsia="zh-CN"/>
              </w:rPr>
              <w:t>2</w:t>
            </w: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个月</w:t>
            </w:r>
          </w:p>
        </w:tc>
        <w:tc>
          <w:tcPr>
            <w:tcW w:w="3681" w:type="dxa"/>
            <w:vAlign w:val="center"/>
          </w:tcPr>
          <w:p w14:paraId="2D91DB1A" w14:textId="65CA0E55" w:rsidR="003C6C97" w:rsidRDefault="003C6C97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 w:rsidRPr="00DD034F">
              <w:rPr>
                <w:rFonts w:ascii="楷体" w:eastAsia="楷体" w:hAnsi="楷体" w:cs="Arial"/>
                <w:sz w:val="22"/>
                <w:lang w:eastAsia="zh-CN"/>
              </w:rPr>
              <w:t>邀稿</w:t>
            </w:r>
          </w:p>
        </w:tc>
        <w:tc>
          <w:tcPr>
            <w:tcW w:w="4245" w:type="dxa"/>
            <w:vAlign w:val="center"/>
          </w:tcPr>
          <w:p w14:paraId="4F8F3B07" w14:textId="79DB9E94" w:rsidR="003C6C97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 w:rsidRPr="006A1CD4">
              <w:rPr>
                <w:rFonts w:ascii="楷体" w:eastAsia="楷体" w:hAnsi="楷体" w:cs="Arial" w:hint="eastAsia"/>
                <w:b/>
                <w:bCs/>
                <w:sz w:val="22"/>
                <w:szCs w:val="24"/>
                <w:lang w:eastAsia="zh-CN"/>
              </w:rPr>
              <w:t>主编和编委团队</w:t>
            </w: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主导，</w:t>
            </w:r>
            <w:r w:rsidRPr="006A1CD4">
              <w:rPr>
                <w:rFonts w:ascii="楷体" w:eastAsia="楷体" w:hAnsi="楷体" w:cs="Arial" w:hint="eastAsia"/>
                <w:b/>
                <w:bCs/>
                <w:sz w:val="22"/>
                <w:szCs w:val="24"/>
                <w:lang w:eastAsia="zh-CN"/>
              </w:rPr>
              <w:t>Bio-protocol</w:t>
            </w:r>
            <w:r w:rsidRPr="0066351D"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编辑部协</w:t>
            </w: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助</w:t>
            </w:r>
          </w:p>
        </w:tc>
      </w:tr>
      <w:tr w:rsidR="003C6C97" w14:paraId="5279DFC8" w14:textId="77777777" w:rsidTr="006A1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3AEB9B4A" w14:textId="77777777" w:rsidR="003C6C97" w:rsidRDefault="003C6C97" w:rsidP="006A1CD4">
            <w:pPr>
              <w:adjustRightInd w:val="0"/>
              <w:snapToGrid w:val="0"/>
              <w:spacing w:before="12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</w:p>
        </w:tc>
        <w:tc>
          <w:tcPr>
            <w:tcW w:w="3681" w:type="dxa"/>
            <w:vAlign w:val="center"/>
          </w:tcPr>
          <w:p w14:paraId="7BB146E9" w14:textId="1394D209" w:rsidR="003C6C97" w:rsidRDefault="003C6C97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征稿</w:t>
            </w:r>
          </w:p>
        </w:tc>
        <w:tc>
          <w:tcPr>
            <w:tcW w:w="4245" w:type="dxa"/>
            <w:vAlign w:val="center"/>
          </w:tcPr>
          <w:p w14:paraId="5AFA6176" w14:textId="54CEF172" w:rsidR="003C6C97" w:rsidRDefault="00913CBC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 w:hint="eastAsia"/>
                <w:b/>
                <w:bCs/>
                <w:sz w:val="22"/>
                <w:szCs w:val="24"/>
                <w:lang w:eastAsia="zh-CN"/>
              </w:rPr>
              <w:t>宏基因组</w:t>
            </w:r>
            <w:r w:rsidR="006A1CD4"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，</w:t>
            </w:r>
            <w:r w:rsidR="006A1CD4" w:rsidRPr="0066351D">
              <w:rPr>
                <w:rFonts w:ascii="楷体" w:eastAsia="楷体" w:hAnsi="楷体" w:cs="Arial" w:hint="eastAsia"/>
                <w:b/>
                <w:bCs/>
                <w:sz w:val="22"/>
                <w:szCs w:val="24"/>
                <w:lang w:eastAsia="zh-CN"/>
              </w:rPr>
              <w:t>Bio-protocol</w:t>
            </w:r>
            <w:r w:rsidR="006A1CD4"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及其他合作平台共同发布</w:t>
            </w:r>
          </w:p>
        </w:tc>
      </w:tr>
      <w:tr w:rsidR="006A1CD4" w14:paraId="000F4EE2" w14:textId="77777777" w:rsidTr="0091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288AD56C" w14:textId="77777777" w:rsidR="006A1CD4" w:rsidRDefault="006A1CD4" w:rsidP="006A1CD4">
            <w:pPr>
              <w:adjustRightInd w:val="0"/>
              <w:snapToGrid w:val="0"/>
              <w:spacing w:before="12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</w:p>
        </w:tc>
        <w:tc>
          <w:tcPr>
            <w:tcW w:w="3681" w:type="dxa"/>
            <w:shd w:val="clear" w:color="auto" w:fill="FFFF00"/>
            <w:vAlign w:val="center"/>
          </w:tcPr>
          <w:p w14:paraId="712A5AEF" w14:textId="06164ED5" w:rsidR="006A1CD4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确定稿件同行评审流程</w:t>
            </w:r>
          </w:p>
        </w:tc>
        <w:tc>
          <w:tcPr>
            <w:tcW w:w="4245" w:type="dxa"/>
            <w:shd w:val="clear" w:color="auto" w:fill="FFFF00"/>
            <w:vAlign w:val="center"/>
          </w:tcPr>
          <w:p w14:paraId="00EF86B4" w14:textId="6055445A" w:rsidR="006A1CD4" w:rsidRDefault="00913CBC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 w:hint="eastAsia"/>
                <w:b/>
                <w:bCs/>
                <w:sz w:val="22"/>
                <w:szCs w:val="24"/>
                <w:lang w:eastAsia="zh-CN"/>
              </w:rPr>
              <w:t>宏基因组</w:t>
            </w:r>
            <w:r w:rsidR="006A1CD4"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提出需求，</w:t>
            </w:r>
            <w:r w:rsidR="006A1CD4" w:rsidRPr="0066351D">
              <w:rPr>
                <w:rFonts w:ascii="楷体" w:eastAsia="楷体" w:hAnsi="楷体" w:cs="Arial" w:hint="eastAsia"/>
                <w:b/>
                <w:bCs/>
                <w:sz w:val="22"/>
                <w:szCs w:val="24"/>
                <w:lang w:eastAsia="zh-CN"/>
              </w:rPr>
              <w:t>Bio-protocol</w:t>
            </w:r>
            <w:r w:rsidR="006A1CD4"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完成设计与执行</w:t>
            </w:r>
          </w:p>
        </w:tc>
      </w:tr>
      <w:tr w:rsidR="006A1CD4" w14:paraId="2AFF90B4" w14:textId="77777777" w:rsidTr="006A1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5931A46" w14:textId="1A9855EC" w:rsidR="006A1CD4" w:rsidRDefault="006A1CD4" w:rsidP="006A1CD4">
            <w:pPr>
              <w:adjustRightInd w:val="0"/>
              <w:snapToGrid w:val="0"/>
              <w:spacing w:before="12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/>
                <w:sz w:val="22"/>
                <w:szCs w:val="24"/>
                <w:lang w:eastAsia="zh-CN"/>
              </w:rPr>
              <w:t>3</w:t>
            </w: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-</w:t>
            </w:r>
            <w:r>
              <w:rPr>
                <w:rFonts w:ascii="楷体" w:eastAsia="楷体" w:hAnsi="楷体" w:cs="Arial"/>
                <w:sz w:val="22"/>
                <w:szCs w:val="24"/>
                <w:lang w:eastAsia="zh-CN"/>
              </w:rPr>
              <w:t>6</w:t>
            </w: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个月</w:t>
            </w:r>
          </w:p>
        </w:tc>
        <w:tc>
          <w:tcPr>
            <w:tcW w:w="3681" w:type="dxa"/>
            <w:vAlign w:val="center"/>
          </w:tcPr>
          <w:p w14:paraId="0763C407" w14:textId="76375A32" w:rsidR="006A1CD4" w:rsidRDefault="006A1CD4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稿件处理和发表</w:t>
            </w:r>
          </w:p>
        </w:tc>
        <w:tc>
          <w:tcPr>
            <w:tcW w:w="4245" w:type="dxa"/>
            <w:vAlign w:val="center"/>
          </w:tcPr>
          <w:p w14:paraId="1963F6CB" w14:textId="235BE88B" w:rsidR="006A1CD4" w:rsidRDefault="006A1CD4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 w:rsidRPr="0066351D">
              <w:rPr>
                <w:rFonts w:ascii="楷体" w:eastAsia="楷体" w:hAnsi="楷体" w:cs="Arial" w:hint="eastAsia"/>
                <w:b/>
                <w:bCs/>
                <w:sz w:val="22"/>
                <w:szCs w:val="24"/>
                <w:lang w:eastAsia="zh-CN"/>
              </w:rPr>
              <w:t>Bio-protocol</w:t>
            </w:r>
            <w:r w:rsidRPr="0066351D"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编辑部</w:t>
            </w: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主要负责</w:t>
            </w:r>
            <w:r>
              <w:rPr>
                <w:rFonts w:ascii="楷体" w:eastAsia="楷体" w:hAnsi="楷体" w:cs="Arial"/>
                <w:sz w:val="22"/>
                <w:szCs w:val="24"/>
                <w:lang w:eastAsia="zh-CN"/>
              </w:rPr>
              <w:br/>
            </w:r>
            <w:r w:rsidRPr="006A1CD4">
              <w:rPr>
                <w:rFonts w:ascii="楷体" w:eastAsia="楷体" w:hAnsi="楷体" w:cs="Arial" w:hint="eastAsia"/>
                <w:b/>
                <w:bCs/>
                <w:sz w:val="22"/>
                <w:szCs w:val="24"/>
                <w:lang w:eastAsia="zh-CN"/>
              </w:rPr>
              <w:t>主编、编委成员和作者</w:t>
            </w:r>
            <w:r w:rsidRPr="006A1CD4"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推荐、建议一线实验人员作为评委，参与同行评审</w:t>
            </w:r>
          </w:p>
        </w:tc>
      </w:tr>
      <w:tr w:rsidR="006A1CD4" w14:paraId="288DF0F8" w14:textId="77777777" w:rsidTr="006A1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4822DFE" w14:textId="61250C22" w:rsidR="006A1CD4" w:rsidRDefault="006A1CD4" w:rsidP="006A1CD4">
            <w:pPr>
              <w:adjustRightInd w:val="0"/>
              <w:snapToGrid w:val="0"/>
              <w:spacing w:before="12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待定</w:t>
            </w:r>
          </w:p>
        </w:tc>
        <w:tc>
          <w:tcPr>
            <w:tcW w:w="3681" w:type="dxa"/>
            <w:vAlign w:val="center"/>
          </w:tcPr>
          <w:p w14:paraId="312B3E18" w14:textId="4B17F659" w:rsidR="006A1CD4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 w:rsidRPr="003C6C97"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eBook线上发布和后期宣传</w:t>
            </w:r>
          </w:p>
        </w:tc>
        <w:tc>
          <w:tcPr>
            <w:tcW w:w="4245" w:type="dxa"/>
            <w:vAlign w:val="center"/>
          </w:tcPr>
          <w:p w14:paraId="7516A25F" w14:textId="63EEA347" w:rsidR="006A1CD4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 w:rsidRPr="0066351D">
              <w:rPr>
                <w:rFonts w:ascii="楷体" w:eastAsia="楷体" w:hAnsi="楷体" w:cs="Arial" w:hint="eastAsia"/>
                <w:b/>
                <w:bCs/>
                <w:sz w:val="22"/>
                <w:szCs w:val="24"/>
                <w:lang w:eastAsia="zh-CN"/>
              </w:rPr>
              <w:t>Bio-protocol</w:t>
            </w: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平台发布</w:t>
            </w:r>
            <w:r w:rsidR="0066351D"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eBook；</w:t>
            </w:r>
            <w:r w:rsidR="0066351D">
              <w:rPr>
                <w:rFonts w:ascii="楷体" w:eastAsia="楷体" w:hAnsi="楷体" w:cs="Arial"/>
                <w:sz w:val="22"/>
                <w:szCs w:val="24"/>
                <w:lang w:eastAsia="zh-CN"/>
              </w:rPr>
              <w:br/>
            </w:r>
            <w:r w:rsidR="00913CBC">
              <w:rPr>
                <w:rFonts w:ascii="楷体" w:eastAsia="楷体" w:hAnsi="楷体" w:cs="Arial" w:hint="eastAsia"/>
                <w:b/>
                <w:bCs/>
                <w:sz w:val="22"/>
                <w:szCs w:val="24"/>
                <w:lang w:eastAsia="zh-CN"/>
              </w:rPr>
              <w:t>宏基因组</w:t>
            </w: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，</w:t>
            </w:r>
            <w:r w:rsidRPr="0066351D">
              <w:rPr>
                <w:rFonts w:ascii="楷体" w:eastAsia="楷体" w:hAnsi="楷体" w:cs="Arial" w:hint="eastAsia"/>
                <w:b/>
                <w:bCs/>
                <w:sz w:val="22"/>
                <w:szCs w:val="24"/>
                <w:lang w:eastAsia="zh-CN"/>
              </w:rPr>
              <w:t>Bio-protocol</w:t>
            </w: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及其他合作平台共同参与线上推广。</w:t>
            </w:r>
          </w:p>
          <w:p w14:paraId="62F9E9DF" w14:textId="6172ED75" w:rsidR="006A1CD4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Arial"/>
                <w:sz w:val="22"/>
                <w:szCs w:val="24"/>
                <w:lang w:eastAsia="zh-CN"/>
              </w:rPr>
            </w:pPr>
            <w:r>
              <w:rPr>
                <w:rFonts w:ascii="楷体" w:eastAsia="楷体" w:hAnsi="楷体" w:cs="Arial" w:hint="eastAsia"/>
                <w:sz w:val="22"/>
                <w:szCs w:val="24"/>
                <w:lang w:eastAsia="zh-CN"/>
              </w:rPr>
              <w:t>其他线上线下活动后期讨论规划。</w:t>
            </w:r>
          </w:p>
        </w:tc>
      </w:tr>
    </w:tbl>
    <w:p w14:paraId="45235EAA" w14:textId="37FF50A0" w:rsidR="00810D96" w:rsidRPr="00913CBC" w:rsidRDefault="00913CBC" w:rsidP="00DD034F">
      <w:pPr>
        <w:adjustRightInd w:val="0"/>
        <w:snapToGrid w:val="0"/>
        <w:spacing w:before="120"/>
        <w:rPr>
          <w:rFonts w:ascii="楷体" w:eastAsia="楷体" w:hAnsi="楷体" w:cs="Arial"/>
          <w:color w:val="365F91" w:themeColor="accent1" w:themeShade="BF"/>
          <w:lang w:eastAsia="zh-CN"/>
        </w:rPr>
      </w:pPr>
      <w:r w:rsidRPr="00913CBC">
        <w:rPr>
          <w:rFonts w:ascii="楷体" w:eastAsia="楷体" w:hAnsi="楷体" w:cs="Arial" w:hint="eastAsia"/>
          <w:color w:val="365F91" w:themeColor="accent1" w:themeShade="BF"/>
          <w:lang w:eastAsia="zh-CN"/>
        </w:rPr>
        <w:t>Note：highlight的两个步骤为optional，如果采用Bio-protocol目前的稿件模板和评审流程，则可以跳过。</w:t>
      </w:r>
    </w:p>
    <w:sectPr w:rsidR="00810D96" w:rsidRPr="00913CBC" w:rsidSect="00A13E4A">
      <w:headerReference w:type="default" r:id="rId8"/>
      <w:footerReference w:type="default" r:id="rId9"/>
      <w:pgSz w:w="11906" w:h="16838"/>
      <w:pgMar w:top="1843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627A4" w14:textId="77777777" w:rsidR="00455A08" w:rsidRDefault="00455A08" w:rsidP="002E6CD6">
      <w:r>
        <w:separator/>
      </w:r>
    </w:p>
  </w:endnote>
  <w:endnote w:type="continuationSeparator" w:id="0">
    <w:p w14:paraId="39148994" w14:textId="77777777" w:rsidR="00455A08" w:rsidRDefault="00455A08" w:rsidP="002E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74C94" w14:textId="02B71580" w:rsidR="00A8214A" w:rsidRDefault="00455A08">
    <w:pPr>
      <w:pStyle w:val="a7"/>
      <w:jc w:val="right"/>
    </w:pPr>
    <w:sdt>
      <w:sdtPr>
        <w:id w:val="16867091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8214A">
          <w:fldChar w:fldCharType="begin"/>
        </w:r>
        <w:r w:rsidR="00A8214A">
          <w:instrText xml:space="preserve"> PAGE   \* MERGEFORMAT </w:instrText>
        </w:r>
        <w:r w:rsidR="00A8214A">
          <w:fldChar w:fldCharType="separate"/>
        </w:r>
        <w:r w:rsidR="00F5747D">
          <w:rPr>
            <w:noProof/>
          </w:rPr>
          <w:t>1</w:t>
        </w:r>
        <w:r w:rsidR="00A8214A">
          <w:rPr>
            <w:noProof/>
          </w:rPr>
          <w:fldChar w:fldCharType="end"/>
        </w:r>
      </w:sdtContent>
    </w:sdt>
  </w:p>
  <w:p w14:paraId="0D180027" w14:textId="3213D96F" w:rsidR="00BE7D77" w:rsidRPr="00267596" w:rsidRDefault="00BE7D77" w:rsidP="00267596">
    <w:pPr>
      <w:pStyle w:val="a7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A9DBF" w14:textId="77777777" w:rsidR="00455A08" w:rsidRDefault="00455A08" w:rsidP="002E6CD6">
      <w:r>
        <w:separator/>
      </w:r>
    </w:p>
  </w:footnote>
  <w:footnote w:type="continuationSeparator" w:id="0">
    <w:p w14:paraId="7EB69964" w14:textId="77777777" w:rsidR="00455A08" w:rsidRDefault="00455A08" w:rsidP="002E6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A3813" w14:textId="701EC54F" w:rsidR="00BE7D77" w:rsidRPr="00756153" w:rsidRDefault="00D46C57" w:rsidP="00756153">
    <w:pPr>
      <w:pBdr>
        <w:bottom w:val="single" w:sz="6" w:space="1" w:color="auto"/>
      </w:pBdr>
      <w:tabs>
        <w:tab w:val="center" w:pos="4320"/>
      </w:tabs>
      <w:snapToGrid w:val="0"/>
      <w:ind w:right="13"/>
      <w:rPr>
        <w:rFonts w:eastAsia="Malgun Gothic"/>
        <w:sz w:val="18"/>
        <w:szCs w:val="18"/>
        <w:lang w:val="es-ES_tradnl"/>
      </w:rPr>
    </w:pPr>
    <w:r>
      <w:rPr>
        <w:rFonts w:ascii="Times New Roman" w:hAnsi="Times New Roman"/>
        <w:noProof/>
        <w:sz w:val="18"/>
        <w:szCs w:val="18"/>
        <w:lang w:eastAsia="zh-CN"/>
      </w:rPr>
      <w:drawing>
        <wp:inline distT="0" distB="0" distL="0" distR="0" wp14:anchorId="52283653" wp14:editId="1466D51B">
          <wp:extent cx="1403350" cy="342900"/>
          <wp:effectExtent l="0" t="0" r="0" b="12700"/>
          <wp:docPr id="42" name="图片 42" descr="说明: 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说明: logo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18"/>
        <w:szCs w:val="18"/>
        <w:lang w:val="es-ES_tradnl"/>
      </w:rPr>
      <w:t xml:space="preserve"> </w:t>
    </w:r>
    <w:r>
      <w:rPr>
        <w:sz w:val="18"/>
        <w:szCs w:val="18"/>
        <w:lang w:val="es-ES_tradnl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DCCD1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5502A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20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3" w15:restartNumberingAfterBreak="0">
    <w:nsid w:val="00000003"/>
    <w:multiLevelType w:val="multilevel"/>
    <w:tmpl w:val="00000003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840" w:hanging="420"/>
      </w:pPr>
      <w:rPr>
        <w:b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4200" w:hanging="420"/>
      </w:pPr>
    </w:lvl>
  </w:abstractNum>
  <w:abstractNum w:abstractNumId="4" w15:restartNumberingAfterBreak="0">
    <w:nsid w:val="00000004"/>
    <w:multiLevelType w:val="multilevel"/>
    <w:tmpl w:val="00000004"/>
    <w:name w:val="WWNum33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  <w:color w:val="0000FF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5" w15:restartNumberingAfterBreak="0">
    <w:nsid w:val="00000005"/>
    <w:multiLevelType w:val="multilevel"/>
    <w:tmpl w:val="52AC2736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20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6" w15:restartNumberingAfterBreak="0">
    <w:nsid w:val="00000006"/>
    <w:multiLevelType w:val="multilevel"/>
    <w:tmpl w:val="B456EB72"/>
    <w:name w:val="WWNum3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/>
        <w:color w:val="0000FF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7"/>
    <w:multiLevelType w:val="multilevel"/>
    <w:tmpl w:val="1E40E288"/>
    <w:name w:val="WWNum21"/>
    <w:lvl w:ilvl="0">
      <w:start w:val="1"/>
      <w:numFmt w:val="lowerLetter"/>
      <w:lvlText w:val="%1."/>
      <w:lvlJc w:val="left"/>
      <w:pPr>
        <w:tabs>
          <w:tab w:val="num" w:pos="0"/>
        </w:tabs>
        <w:ind w:left="840" w:hanging="420"/>
      </w:pPr>
      <w:rPr>
        <w:b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4200" w:hanging="420"/>
      </w:pPr>
    </w:lvl>
  </w:abstractNum>
  <w:abstractNum w:abstractNumId="8" w15:restartNumberingAfterBreak="0">
    <w:nsid w:val="00000009"/>
    <w:multiLevelType w:val="multilevel"/>
    <w:tmpl w:val="EA844DB6"/>
    <w:name w:val="WWNum24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  <w:color w:val="0000FF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9" w15:restartNumberingAfterBreak="0">
    <w:nsid w:val="0000000D"/>
    <w:multiLevelType w:val="multilevel"/>
    <w:tmpl w:val="0000000D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049F03EB"/>
    <w:multiLevelType w:val="multilevel"/>
    <w:tmpl w:val="BFFA6998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0" w:hanging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00" w:hanging="360"/>
      </w:pPr>
      <w:rPr>
        <w:b w:val="0"/>
        <w:i/>
        <w:color w:val="0000FF"/>
        <w:sz w:val="20"/>
        <w:szCs w:val="20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11" w15:restartNumberingAfterBreak="0">
    <w:nsid w:val="0BBD0501"/>
    <w:multiLevelType w:val="multilevel"/>
    <w:tmpl w:val="458C6190"/>
    <w:styleLink w:val="List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48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80"/>
        </w:tabs>
        <w:ind w:left="8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341"/>
        </w:tabs>
        <w:ind w:left="134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320"/>
        </w:tabs>
        <w:ind w:left="232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781"/>
        </w:tabs>
        <w:ind w:left="278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4221"/>
        </w:tabs>
        <w:ind w:left="422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</w:abstractNum>
  <w:abstractNum w:abstractNumId="12" w15:restartNumberingAfterBreak="0">
    <w:nsid w:val="0FE57A16"/>
    <w:multiLevelType w:val="hybridMultilevel"/>
    <w:tmpl w:val="F1A61AB6"/>
    <w:lvl w:ilvl="0" w:tplc="6DAA8F9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FE0D4F"/>
    <w:multiLevelType w:val="hybridMultilevel"/>
    <w:tmpl w:val="B78295CA"/>
    <w:lvl w:ilvl="0" w:tplc="D7EE6A04">
      <w:start w:val="1"/>
      <w:numFmt w:val="lowerLetter"/>
      <w:lvlText w:val="%1"/>
      <w:lvlJc w:val="left"/>
      <w:pPr>
        <w:ind w:left="72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46663C"/>
    <w:multiLevelType w:val="hybridMultilevel"/>
    <w:tmpl w:val="8578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27288"/>
    <w:multiLevelType w:val="hybridMultilevel"/>
    <w:tmpl w:val="3B4C2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AB96654"/>
    <w:multiLevelType w:val="hybridMultilevel"/>
    <w:tmpl w:val="4336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9A103E"/>
    <w:multiLevelType w:val="hybridMultilevel"/>
    <w:tmpl w:val="6F6CE156"/>
    <w:lvl w:ilvl="0" w:tplc="0A3E59CC">
      <w:start w:val="4"/>
      <w:numFmt w:val="bullet"/>
      <w:lvlText w:val="-"/>
      <w:lvlJc w:val="left"/>
      <w:pPr>
        <w:ind w:left="717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25667240"/>
    <w:multiLevelType w:val="hybridMultilevel"/>
    <w:tmpl w:val="266AF2DA"/>
    <w:lvl w:ilvl="0" w:tplc="AA284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5BF4899"/>
    <w:multiLevelType w:val="hybridMultilevel"/>
    <w:tmpl w:val="9A3684E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86C78BF"/>
    <w:multiLevelType w:val="hybridMultilevel"/>
    <w:tmpl w:val="51AEDC64"/>
    <w:lvl w:ilvl="0" w:tplc="0A00F7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AF68EB"/>
    <w:multiLevelType w:val="hybridMultilevel"/>
    <w:tmpl w:val="829C28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443DFE"/>
    <w:multiLevelType w:val="hybridMultilevel"/>
    <w:tmpl w:val="69042BF2"/>
    <w:lvl w:ilvl="0" w:tplc="815C162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CAA3987"/>
    <w:multiLevelType w:val="multilevel"/>
    <w:tmpl w:val="7BF6F4E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24" w15:restartNumberingAfterBreak="0">
    <w:nsid w:val="2CF9049E"/>
    <w:multiLevelType w:val="hybridMultilevel"/>
    <w:tmpl w:val="1204852E"/>
    <w:lvl w:ilvl="0" w:tplc="F892B1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34A4C54"/>
    <w:multiLevelType w:val="hybridMultilevel"/>
    <w:tmpl w:val="7FE298C0"/>
    <w:lvl w:ilvl="0" w:tplc="65F03B0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C8527D"/>
    <w:multiLevelType w:val="hybridMultilevel"/>
    <w:tmpl w:val="FE1C3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306C5"/>
    <w:multiLevelType w:val="hybridMultilevel"/>
    <w:tmpl w:val="D714C46A"/>
    <w:lvl w:ilvl="0" w:tplc="CF988ED6">
      <w:start w:val="1"/>
      <w:numFmt w:val="decimal"/>
      <w:lvlText w:val="%1."/>
      <w:lvlJc w:val="left"/>
      <w:pPr>
        <w:ind w:left="846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44B47703"/>
    <w:multiLevelType w:val="hybridMultilevel"/>
    <w:tmpl w:val="EDD6B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7734D01"/>
    <w:multiLevelType w:val="hybridMultilevel"/>
    <w:tmpl w:val="BB5C2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5E4857"/>
    <w:multiLevelType w:val="multilevel"/>
    <w:tmpl w:val="E592B26A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074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eastAsia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0"/>
  </w:num>
  <w:num w:numId="8">
    <w:abstractNumId w:val="15"/>
  </w:num>
  <w:num w:numId="9">
    <w:abstractNumId w:val="29"/>
  </w:num>
  <w:num w:numId="10">
    <w:abstractNumId w:val="20"/>
  </w:num>
  <w:num w:numId="11">
    <w:abstractNumId w:val="27"/>
  </w:num>
  <w:num w:numId="12">
    <w:abstractNumId w:val="19"/>
  </w:num>
  <w:num w:numId="13">
    <w:abstractNumId w:val="24"/>
  </w:num>
  <w:num w:numId="14">
    <w:abstractNumId w:val="22"/>
  </w:num>
  <w:num w:numId="15">
    <w:abstractNumId w:val="12"/>
  </w:num>
  <w:num w:numId="16">
    <w:abstractNumId w:val="18"/>
  </w:num>
  <w:num w:numId="17">
    <w:abstractNumId w:val="28"/>
  </w:num>
  <w:num w:numId="18">
    <w:abstractNumId w:val="25"/>
  </w:num>
  <w:num w:numId="19">
    <w:abstractNumId w:val="13"/>
  </w:num>
  <w:num w:numId="20">
    <w:abstractNumId w:val="14"/>
  </w:num>
  <w:num w:numId="21">
    <w:abstractNumId w:val="23"/>
  </w:num>
  <w:num w:numId="22">
    <w:abstractNumId w:val="17"/>
  </w:num>
  <w:num w:numId="23">
    <w:abstractNumId w:val="30"/>
  </w:num>
  <w:num w:numId="24">
    <w:abstractNumId w:val="26"/>
  </w:num>
  <w:num w:numId="25">
    <w:abstractNumId w:val="16"/>
  </w:num>
  <w:num w:numId="26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hideGrammaticalErrors/>
  <w:proofState w:spelling="clean" w:grammar="clean"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0NDY1MTS0tDQ2NDNR0lEKTi0uzszPAykwMqgFAGU3jAMtAAAA"/>
  </w:docVars>
  <w:rsids>
    <w:rsidRoot w:val="00997C3F"/>
    <w:rsid w:val="00000974"/>
    <w:rsid w:val="00001C33"/>
    <w:rsid w:val="00002B26"/>
    <w:rsid w:val="000043C1"/>
    <w:rsid w:val="000059A4"/>
    <w:rsid w:val="0001401E"/>
    <w:rsid w:val="00015C0D"/>
    <w:rsid w:val="00021060"/>
    <w:rsid w:val="0002204F"/>
    <w:rsid w:val="00022086"/>
    <w:rsid w:val="00023498"/>
    <w:rsid w:val="00025879"/>
    <w:rsid w:val="000269AD"/>
    <w:rsid w:val="00026F0D"/>
    <w:rsid w:val="000278F4"/>
    <w:rsid w:val="0003210F"/>
    <w:rsid w:val="000323E3"/>
    <w:rsid w:val="00032AA7"/>
    <w:rsid w:val="0003334E"/>
    <w:rsid w:val="000377D2"/>
    <w:rsid w:val="000405BC"/>
    <w:rsid w:val="00040F70"/>
    <w:rsid w:val="000442BF"/>
    <w:rsid w:val="0004558C"/>
    <w:rsid w:val="00045F10"/>
    <w:rsid w:val="00052851"/>
    <w:rsid w:val="000627F0"/>
    <w:rsid w:val="00063579"/>
    <w:rsid w:val="00067EED"/>
    <w:rsid w:val="0007298E"/>
    <w:rsid w:val="000738CE"/>
    <w:rsid w:val="000741FE"/>
    <w:rsid w:val="000745CC"/>
    <w:rsid w:val="0008046F"/>
    <w:rsid w:val="00080E06"/>
    <w:rsid w:val="00085C5F"/>
    <w:rsid w:val="00092BD9"/>
    <w:rsid w:val="00093253"/>
    <w:rsid w:val="00096A86"/>
    <w:rsid w:val="00096AD5"/>
    <w:rsid w:val="00097ECD"/>
    <w:rsid w:val="000A04F5"/>
    <w:rsid w:val="000A0578"/>
    <w:rsid w:val="000B179C"/>
    <w:rsid w:val="000B62F9"/>
    <w:rsid w:val="000B7917"/>
    <w:rsid w:val="000C176E"/>
    <w:rsid w:val="000C5516"/>
    <w:rsid w:val="000C69FD"/>
    <w:rsid w:val="000D08C4"/>
    <w:rsid w:val="000D0A2A"/>
    <w:rsid w:val="000D0D58"/>
    <w:rsid w:val="000D203C"/>
    <w:rsid w:val="000D3B04"/>
    <w:rsid w:val="000D3EBA"/>
    <w:rsid w:val="000D52B7"/>
    <w:rsid w:val="000D52EB"/>
    <w:rsid w:val="000D5D02"/>
    <w:rsid w:val="000D6900"/>
    <w:rsid w:val="000E1C5D"/>
    <w:rsid w:val="000E246B"/>
    <w:rsid w:val="000E4C60"/>
    <w:rsid w:val="000F54FE"/>
    <w:rsid w:val="000F7936"/>
    <w:rsid w:val="00100E19"/>
    <w:rsid w:val="00100F0D"/>
    <w:rsid w:val="00105C69"/>
    <w:rsid w:val="001120CA"/>
    <w:rsid w:val="00113E8D"/>
    <w:rsid w:val="00114E9A"/>
    <w:rsid w:val="00121396"/>
    <w:rsid w:val="00121524"/>
    <w:rsid w:val="00122094"/>
    <w:rsid w:val="001228E6"/>
    <w:rsid w:val="00125346"/>
    <w:rsid w:val="00125391"/>
    <w:rsid w:val="00125494"/>
    <w:rsid w:val="001255D4"/>
    <w:rsid w:val="00127CCA"/>
    <w:rsid w:val="0013650A"/>
    <w:rsid w:val="00140291"/>
    <w:rsid w:val="00142469"/>
    <w:rsid w:val="00146E79"/>
    <w:rsid w:val="001525C0"/>
    <w:rsid w:val="00153D4C"/>
    <w:rsid w:val="001553BB"/>
    <w:rsid w:val="00160EF4"/>
    <w:rsid w:val="00165AF8"/>
    <w:rsid w:val="00167536"/>
    <w:rsid w:val="00170904"/>
    <w:rsid w:val="00172D61"/>
    <w:rsid w:val="00172F3E"/>
    <w:rsid w:val="001734BD"/>
    <w:rsid w:val="00175257"/>
    <w:rsid w:val="00175CC7"/>
    <w:rsid w:val="0017684A"/>
    <w:rsid w:val="0017751B"/>
    <w:rsid w:val="00186062"/>
    <w:rsid w:val="00186FE6"/>
    <w:rsid w:val="0019124C"/>
    <w:rsid w:val="00191BA5"/>
    <w:rsid w:val="00193E8C"/>
    <w:rsid w:val="001978AB"/>
    <w:rsid w:val="001A23E9"/>
    <w:rsid w:val="001A3834"/>
    <w:rsid w:val="001A4266"/>
    <w:rsid w:val="001A42AC"/>
    <w:rsid w:val="001A49CE"/>
    <w:rsid w:val="001A5582"/>
    <w:rsid w:val="001A7757"/>
    <w:rsid w:val="001B1381"/>
    <w:rsid w:val="001B369E"/>
    <w:rsid w:val="001B45AE"/>
    <w:rsid w:val="001B482A"/>
    <w:rsid w:val="001B5AAE"/>
    <w:rsid w:val="001C1F8E"/>
    <w:rsid w:val="001C317E"/>
    <w:rsid w:val="001D28AB"/>
    <w:rsid w:val="001D3E96"/>
    <w:rsid w:val="001D45AB"/>
    <w:rsid w:val="001D4655"/>
    <w:rsid w:val="001D6C2B"/>
    <w:rsid w:val="001E4077"/>
    <w:rsid w:val="001E480F"/>
    <w:rsid w:val="001E4A2C"/>
    <w:rsid w:val="001E72CA"/>
    <w:rsid w:val="001F6ACB"/>
    <w:rsid w:val="002048B2"/>
    <w:rsid w:val="00205C50"/>
    <w:rsid w:val="00206863"/>
    <w:rsid w:val="00207447"/>
    <w:rsid w:val="0020760F"/>
    <w:rsid w:val="002079B5"/>
    <w:rsid w:val="00212B85"/>
    <w:rsid w:val="002175A4"/>
    <w:rsid w:val="00221949"/>
    <w:rsid w:val="00222994"/>
    <w:rsid w:val="00227574"/>
    <w:rsid w:val="00230E15"/>
    <w:rsid w:val="002346B8"/>
    <w:rsid w:val="002358EA"/>
    <w:rsid w:val="00237052"/>
    <w:rsid w:val="00237483"/>
    <w:rsid w:val="00242255"/>
    <w:rsid w:val="00244483"/>
    <w:rsid w:val="0024466B"/>
    <w:rsid w:val="00250FE4"/>
    <w:rsid w:val="00254BC0"/>
    <w:rsid w:val="0026028E"/>
    <w:rsid w:val="002665B8"/>
    <w:rsid w:val="002669AE"/>
    <w:rsid w:val="00267596"/>
    <w:rsid w:val="00267D8B"/>
    <w:rsid w:val="00270160"/>
    <w:rsid w:val="0027054A"/>
    <w:rsid w:val="00273FC7"/>
    <w:rsid w:val="00277DB4"/>
    <w:rsid w:val="0028376B"/>
    <w:rsid w:val="00284E62"/>
    <w:rsid w:val="00286CA3"/>
    <w:rsid w:val="00287923"/>
    <w:rsid w:val="00291574"/>
    <w:rsid w:val="00291E0D"/>
    <w:rsid w:val="00293CB8"/>
    <w:rsid w:val="0029411E"/>
    <w:rsid w:val="002946B9"/>
    <w:rsid w:val="00295F78"/>
    <w:rsid w:val="002A072B"/>
    <w:rsid w:val="002A5DD6"/>
    <w:rsid w:val="002A7DD1"/>
    <w:rsid w:val="002B1624"/>
    <w:rsid w:val="002C3213"/>
    <w:rsid w:val="002C6658"/>
    <w:rsid w:val="002D2446"/>
    <w:rsid w:val="002E3032"/>
    <w:rsid w:val="002E6CD6"/>
    <w:rsid w:val="002E7365"/>
    <w:rsid w:val="002F022C"/>
    <w:rsid w:val="002F6D2C"/>
    <w:rsid w:val="00300EF1"/>
    <w:rsid w:val="00311E23"/>
    <w:rsid w:val="0031285C"/>
    <w:rsid w:val="00312937"/>
    <w:rsid w:val="00323BCF"/>
    <w:rsid w:val="003275D5"/>
    <w:rsid w:val="00332423"/>
    <w:rsid w:val="003368D7"/>
    <w:rsid w:val="003376FB"/>
    <w:rsid w:val="00337E2C"/>
    <w:rsid w:val="0034364F"/>
    <w:rsid w:val="0034719C"/>
    <w:rsid w:val="00347645"/>
    <w:rsid w:val="003509BC"/>
    <w:rsid w:val="00351045"/>
    <w:rsid w:val="00352D8D"/>
    <w:rsid w:val="003540B5"/>
    <w:rsid w:val="00354882"/>
    <w:rsid w:val="00355AC5"/>
    <w:rsid w:val="00361F73"/>
    <w:rsid w:val="00361F8D"/>
    <w:rsid w:val="00362663"/>
    <w:rsid w:val="00367F2D"/>
    <w:rsid w:val="00371E44"/>
    <w:rsid w:val="0037227F"/>
    <w:rsid w:val="003730E3"/>
    <w:rsid w:val="003739AE"/>
    <w:rsid w:val="00374C8B"/>
    <w:rsid w:val="00375AAD"/>
    <w:rsid w:val="003760B8"/>
    <w:rsid w:val="00380C92"/>
    <w:rsid w:val="00384524"/>
    <w:rsid w:val="003874F4"/>
    <w:rsid w:val="00391368"/>
    <w:rsid w:val="003926A3"/>
    <w:rsid w:val="003A1C5E"/>
    <w:rsid w:val="003A5943"/>
    <w:rsid w:val="003B27BD"/>
    <w:rsid w:val="003C5DD8"/>
    <w:rsid w:val="003C64F4"/>
    <w:rsid w:val="003C6864"/>
    <w:rsid w:val="003C6C97"/>
    <w:rsid w:val="003C71A0"/>
    <w:rsid w:val="003D0265"/>
    <w:rsid w:val="003D0F4F"/>
    <w:rsid w:val="003D4B66"/>
    <w:rsid w:val="003D4F4B"/>
    <w:rsid w:val="003D6350"/>
    <w:rsid w:val="003E02EC"/>
    <w:rsid w:val="003E37B5"/>
    <w:rsid w:val="003E418D"/>
    <w:rsid w:val="003E4592"/>
    <w:rsid w:val="003E63F3"/>
    <w:rsid w:val="003E6853"/>
    <w:rsid w:val="003E7D6A"/>
    <w:rsid w:val="003F167B"/>
    <w:rsid w:val="003F1DF2"/>
    <w:rsid w:val="003F7735"/>
    <w:rsid w:val="00400660"/>
    <w:rsid w:val="00401412"/>
    <w:rsid w:val="004025F2"/>
    <w:rsid w:val="00402B81"/>
    <w:rsid w:val="00403527"/>
    <w:rsid w:val="00403E27"/>
    <w:rsid w:val="004051D4"/>
    <w:rsid w:val="00410138"/>
    <w:rsid w:val="004153E1"/>
    <w:rsid w:val="0041603F"/>
    <w:rsid w:val="00416CA7"/>
    <w:rsid w:val="00421765"/>
    <w:rsid w:val="004226DC"/>
    <w:rsid w:val="00422B8C"/>
    <w:rsid w:val="004231FE"/>
    <w:rsid w:val="004255B2"/>
    <w:rsid w:val="0042774F"/>
    <w:rsid w:val="00434931"/>
    <w:rsid w:val="00436F0C"/>
    <w:rsid w:val="004374EE"/>
    <w:rsid w:val="00437D10"/>
    <w:rsid w:val="00441F22"/>
    <w:rsid w:val="00445D92"/>
    <w:rsid w:val="004472A6"/>
    <w:rsid w:val="004502EC"/>
    <w:rsid w:val="0045085B"/>
    <w:rsid w:val="00451A7A"/>
    <w:rsid w:val="00453527"/>
    <w:rsid w:val="00455A08"/>
    <w:rsid w:val="00460D44"/>
    <w:rsid w:val="00462262"/>
    <w:rsid w:val="00467FDB"/>
    <w:rsid w:val="004764AC"/>
    <w:rsid w:val="00483653"/>
    <w:rsid w:val="00497E66"/>
    <w:rsid w:val="004A053F"/>
    <w:rsid w:val="004A06DA"/>
    <w:rsid w:val="004A0CE1"/>
    <w:rsid w:val="004A1E27"/>
    <w:rsid w:val="004A2DD5"/>
    <w:rsid w:val="004A36B8"/>
    <w:rsid w:val="004A48CB"/>
    <w:rsid w:val="004A6149"/>
    <w:rsid w:val="004A70C7"/>
    <w:rsid w:val="004A7263"/>
    <w:rsid w:val="004B16EA"/>
    <w:rsid w:val="004B2B53"/>
    <w:rsid w:val="004C0837"/>
    <w:rsid w:val="004C4FD2"/>
    <w:rsid w:val="004D1B1B"/>
    <w:rsid w:val="004D2403"/>
    <w:rsid w:val="004D31B9"/>
    <w:rsid w:val="004D3445"/>
    <w:rsid w:val="004D3870"/>
    <w:rsid w:val="004D45DC"/>
    <w:rsid w:val="004E15BC"/>
    <w:rsid w:val="004E3739"/>
    <w:rsid w:val="004E6D7F"/>
    <w:rsid w:val="004E771F"/>
    <w:rsid w:val="004F2038"/>
    <w:rsid w:val="004F328F"/>
    <w:rsid w:val="004F455B"/>
    <w:rsid w:val="004F50FE"/>
    <w:rsid w:val="004F63AD"/>
    <w:rsid w:val="005022CB"/>
    <w:rsid w:val="005042AC"/>
    <w:rsid w:val="005058A3"/>
    <w:rsid w:val="00505FC6"/>
    <w:rsid w:val="005067CA"/>
    <w:rsid w:val="00507B80"/>
    <w:rsid w:val="00510600"/>
    <w:rsid w:val="005138DA"/>
    <w:rsid w:val="00520740"/>
    <w:rsid w:val="00527592"/>
    <w:rsid w:val="00527E54"/>
    <w:rsid w:val="00531543"/>
    <w:rsid w:val="00532761"/>
    <w:rsid w:val="005379CB"/>
    <w:rsid w:val="00543C1E"/>
    <w:rsid w:val="0054488A"/>
    <w:rsid w:val="00550F5A"/>
    <w:rsid w:val="00562E17"/>
    <w:rsid w:val="00566792"/>
    <w:rsid w:val="00570614"/>
    <w:rsid w:val="0057271A"/>
    <w:rsid w:val="00572985"/>
    <w:rsid w:val="005738E9"/>
    <w:rsid w:val="00577751"/>
    <w:rsid w:val="00577EF0"/>
    <w:rsid w:val="005818B2"/>
    <w:rsid w:val="00582135"/>
    <w:rsid w:val="00582FEA"/>
    <w:rsid w:val="005863B9"/>
    <w:rsid w:val="00587549"/>
    <w:rsid w:val="00593302"/>
    <w:rsid w:val="005943DC"/>
    <w:rsid w:val="0059705C"/>
    <w:rsid w:val="00597F9B"/>
    <w:rsid w:val="005A0140"/>
    <w:rsid w:val="005A3B65"/>
    <w:rsid w:val="005A45FD"/>
    <w:rsid w:val="005A580A"/>
    <w:rsid w:val="005B325E"/>
    <w:rsid w:val="005C6618"/>
    <w:rsid w:val="005D30CD"/>
    <w:rsid w:val="005E06B5"/>
    <w:rsid w:val="005F372C"/>
    <w:rsid w:val="005F4493"/>
    <w:rsid w:val="005F5452"/>
    <w:rsid w:val="005F70F8"/>
    <w:rsid w:val="005F7DEC"/>
    <w:rsid w:val="006041FD"/>
    <w:rsid w:val="00605B78"/>
    <w:rsid w:val="00605C43"/>
    <w:rsid w:val="00610E5C"/>
    <w:rsid w:val="00613878"/>
    <w:rsid w:val="00614B4E"/>
    <w:rsid w:val="00615FB3"/>
    <w:rsid w:val="00617415"/>
    <w:rsid w:val="00617EE8"/>
    <w:rsid w:val="00623D25"/>
    <w:rsid w:val="006253EA"/>
    <w:rsid w:val="0062651C"/>
    <w:rsid w:val="006267C2"/>
    <w:rsid w:val="006270CF"/>
    <w:rsid w:val="006277F9"/>
    <w:rsid w:val="00627819"/>
    <w:rsid w:val="0063299C"/>
    <w:rsid w:val="00637762"/>
    <w:rsid w:val="00637B8B"/>
    <w:rsid w:val="0064031F"/>
    <w:rsid w:val="00640F12"/>
    <w:rsid w:val="006411B8"/>
    <w:rsid w:val="00645088"/>
    <w:rsid w:val="00647748"/>
    <w:rsid w:val="006508F1"/>
    <w:rsid w:val="00651609"/>
    <w:rsid w:val="0065319D"/>
    <w:rsid w:val="0065504A"/>
    <w:rsid w:val="00660B74"/>
    <w:rsid w:val="0066351D"/>
    <w:rsid w:val="00671636"/>
    <w:rsid w:val="00673009"/>
    <w:rsid w:val="00674F8B"/>
    <w:rsid w:val="006755B8"/>
    <w:rsid w:val="00683071"/>
    <w:rsid w:val="006858A4"/>
    <w:rsid w:val="00687C78"/>
    <w:rsid w:val="00692D63"/>
    <w:rsid w:val="006956D9"/>
    <w:rsid w:val="006958DC"/>
    <w:rsid w:val="006A12FE"/>
    <w:rsid w:val="006A1CD4"/>
    <w:rsid w:val="006A3397"/>
    <w:rsid w:val="006A43CE"/>
    <w:rsid w:val="006A7A02"/>
    <w:rsid w:val="006B220F"/>
    <w:rsid w:val="006B2626"/>
    <w:rsid w:val="006B562C"/>
    <w:rsid w:val="006C2A27"/>
    <w:rsid w:val="006C3230"/>
    <w:rsid w:val="006C4102"/>
    <w:rsid w:val="006C43D7"/>
    <w:rsid w:val="006C4D93"/>
    <w:rsid w:val="006C4FC1"/>
    <w:rsid w:val="006D2BC2"/>
    <w:rsid w:val="006D3A11"/>
    <w:rsid w:val="006D41D3"/>
    <w:rsid w:val="006D53DB"/>
    <w:rsid w:val="006D6FB9"/>
    <w:rsid w:val="006D79B3"/>
    <w:rsid w:val="006E01D6"/>
    <w:rsid w:val="006E23C2"/>
    <w:rsid w:val="006E28BE"/>
    <w:rsid w:val="006E34D3"/>
    <w:rsid w:val="006E5405"/>
    <w:rsid w:val="006E6EFD"/>
    <w:rsid w:val="006E73F9"/>
    <w:rsid w:val="006F4A75"/>
    <w:rsid w:val="006F4FC5"/>
    <w:rsid w:val="007005D0"/>
    <w:rsid w:val="00701A74"/>
    <w:rsid w:val="00701F82"/>
    <w:rsid w:val="00704461"/>
    <w:rsid w:val="007057F5"/>
    <w:rsid w:val="0071108C"/>
    <w:rsid w:val="0071367A"/>
    <w:rsid w:val="00714237"/>
    <w:rsid w:val="0071513E"/>
    <w:rsid w:val="00717A3A"/>
    <w:rsid w:val="00721841"/>
    <w:rsid w:val="00722897"/>
    <w:rsid w:val="007234DA"/>
    <w:rsid w:val="007263BB"/>
    <w:rsid w:val="007307FB"/>
    <w:rsid w:val="00730A89"/>
    <w:rsid w:val="00734383"/>
    <w:rsid w:val="00735C6C"/>
    <w:rsid w:val="00737708"/>
    <w:rsid w:val="00742F3B"/>
    <w:rsid w:val="00743456"/>
    <w:rsid w:val="00744F69"/>
    <w:rsid w:val="007523F6"/>
    <w:rsid w:val="0075240A"/>
    <w:rsid w:val="0075272E"/>
    <w:rsid w:val="00753DDB"/>
    <w:rsid w:val="00755A87"/>
    <w:rsid w:val="00756153"/>
    <w:rsid w:val="0075616F"/>
    <w:rsid w:val="00757087"/>
    <w:rsid w:val="007604F5"/>
    <w:rsid w:val="00762DCB"/>
    <w:rsid w:val="00766F70"/>
    <w:rsid w:val="00772AB4"/>
    <w:rsid w:val="0077323C"/>
    <w:rsid w:val="00773581"/>
    <w:rsid w:val="00773F7C"/>
    <w:rsid w:val="00775285"/>
    <w:rsid w:val="0077657C"/>
    <w:rsid w:val="007807D0"/>
    <w:rsid w:val="00780A76"/>
    <w:rsid w:val="00783CFF"/>
    <w:rsid w:val="00783F18"/>
    <w:rsid w:val="00783F7F"/>
    <w:rsid w:val="00785527"/>
    <w:rsid w:val="007867C9"/>
    <w:rsid w:val="00786A36"/>
    <w:rsid w:val="00793E56"/>
    <w:rsid w:val="00794177"/>
    <w:rsid w:val="007A3404"/>
    <w:rsid w:val="007A41E1"/>
    <w:rsid w:val="007A4604"/>
    <w:rsid w:val="007B02C7"/>
    <w:rsid w:val="007B6B08"/>
    <w:rsid w:val="007C0928"/>
    <w:rsid w:val="007C1787"/>
    <w:rsid w:val="007C2652"/>
    <w:rsid w:val="007C3806"/>
    <w:rsid w:val="007C5D87"/>
    <w:rsid w:val="007D1B74"/>
    <w:rsid w:val="007D3D41"/>
    <w:rsid w:val="007D54A2"/>
    <w:rsid w:val="007E051D"/>
    <w:rsid w:val="007E6476"/>
    <w:rsid w:val="007F07B7"/>
    <w:rsid w:val="007F6224"/>
    <w:rsid w:val="007F7F34"/>
    <w:rsid w:val="008037E5"/>
    <w:rsid w:val="0080785B"/>
    <w:rsid w:val="00810347"/>
    <w:rsid w:val="00810D96"/>
    <w:rsid w:val="00811773"/>
    <w:rsid w:val="00813843"/>
    <w:rsid w:val="00813B04"/>
    <w:rsid w:val="00822F92"/>
    <w:rsid w:val="00823C9A"/>
    <w:rsid w:val="0082575E"/>
    <w:rsid w:val="008260D7"/>
    <w:rsid w:val="00830901"/>
    <w:rsid w:val="00830DDF"/>
    <w:rsid w:val="00831793"/>
    <w:rsid w:val="00832130"/>
    <w:rsid w:val="00832EA4"/>
    <w:rsid w:val="00833EF3"/>
    <w:rsid w:val="00835F1F"/>
    <w:rsid w:val="008407D7"/>
    <w:rsid w:val="008432E9"/>
    <w:rsid w:val="0084353C"/>
    <w:rsid w:val="00845498"/>
    <w:rsid w:val="008518C4"/>
    <w:rsid w:val="00856AB8"/>
    <w:rsid w:val="00861207"/>
    <w:rsid w:val="00863EB7"/>
    <w:rsid w:val="00865759"/>
    <w:rsid w:val="00866496"/>
    <w:rsid w:val="00867DEC"/>
    <w:rsid w:val="00871092"/>
    <w:rsid w:val="008745C6"/>
    <w:rsid w:val="00881DE5"/>
    <w:rsid w:val="008826A6"/>
    <w:rsid w:val="008973A2"/>
    <w:rsid w:val="008A3DEC"/>
    <w:rsid w:val="008B1249"/>
    <w:rsid w:val="008B3829"/>
    <w:rsid w:val="008B6F53"/>
    <w:rsid w:val="008C004A"/>
    <w:rsid w:val="008C19EA"/>
    <w:rsid w:val="008C31CE"/>
    <w:rsid w:val="008C3C8E"/>
    <w:rsid w:val="008C5CB3"/>
    <w:rsid w:val="008C5D37"/>
    <w:rsid w:val="008D1A64"/>
    <w:rsid w:val="008D6586"/>
    <w:rsid w:val="008D69B6"/>
    <w:rsid w:val="008E06A6"/>
    <w:rsid w:val="008E09A9"/>
    <w:rsid w:val="008E3EE0"/>
    <w:rsid w:val="008E5249"/>
    <w:rsid w:val="008F35E8"/>
    <w:rsid w:val="008F3C42"/>
    <w:rsid w:val="008F40CE"/>
    <w:rsid w:val="00900A31"/>
    <w:rsid w:val="00905CEE"/>
    <w:rsid w:val="00905EAE"/>
    <w:rsid w:val="00906D5E"/>
    <w:rsid w:val="00910AB6"/>
    <w:rsid w:val="009119A5"/>
    <w:rsid w:val="00911BAB"/>
    <w:rsid w:val="00913CBC"/>
    <w:rsid w:val="00914A1A"/>
    <w:rsid w:val="00926BA5"/>
    <w:rsid w:val="00927DEC"/>
    <w:rsid w:val="0093101E"/>
    <w:rsid w:val="00931995"/>
    <w:rsid w:val="00931D6A"/>
    <w:rsid w:val="0093238B"/>
    <w:rsid w:val="00936BA7"/>
    <w:rsid w:val="00940BB0"/>
    <w:rsid w:val="00945304"/>
    <w:rsid w:val="00945324"/>
    <w:rsid w:val="009465C1"/>
    <w:rsid w:val="00947466"/>
    <w:rsid w:val="00950539"/>
    <w:rsid w:val="00950DE1"/>
    <w:rsid w:val="00951428"/>
    <w:rsid w:val="00951E07"/>
    <w:rsid w:val="0095444D"/>
    <w:rsid w:val="00956AED"/>
    <w:rsid w:val="00960E7C"/>
    <w:rsid w:val="009653FA"/>
    <w:rsid w:val="009729DF"/>
    <w:rsid w:val="00976477"/>
    <w:rsid w:val="009779E5"/>
    <w:rsid w:val="009851E3"/>
    <w:rsid w:val="00985599"/>
    <w:rsid w:val="00985866"/>
    <w:rsid w:val="009875DC"/>
    <w:rsid w:val="0098772F"/>
    <w:rsid w:val="00996E40"/>
    <w:rsid w:val="00997C3F"/>
    <w:rsid w:val="00997E99"/>
    <w:rsid w:val="009A0B4C"/>
    <w:rsid w:val="009A308D"/>
    <w:rsid w:val="009A4F9A"/>
    <w:rsid w:val="009A5142"/>
    <w:rsid w:val="009A65D5"/>
    <w:rsid w:val="009A7A04"/>
    <w:rsid w:val="009B4473"/>
    <w:rsid w:val="009B7208"/>
    <w:rsid w:val="009D0EC5"/>
    <w:rsid w:val="009D381A"/>
    <w:rsid w:val="009D6398"/>
    <w:rsid w:val="009D73F6"/>
    <w:rsid w:val="009D7457"/>
    <w:rsid w:val="009E0991"/>
    <w:rsid w:val="009E3B1D"/>
    <w:rsid w:val="009E4D9C"/>
    <w:rsid w:val="009E6C5D"/>
    <w:rsid w:val="009F066D"/>
    <w:rsid w:val="009F1FC7"/>
    <w:rsid w:val="009F26D3"/>
    <w:rsid w:val="009F2893"/>
    <w:rsid w:val="009F6B09"/>
    <w:rsid w:val="00A0074B"/>
    <w:rsid w:val="00A067F8"/>
    <w:rsid w:val="00A10484"/>
    <w:rsid w:val="00A1320B"/>
    <w:rsid w:val="00A13E4A"/>
    <w:rsid w:val="00A15171"/>
    <w:rsid w:val="00A164BB"/>
    <w:rsid w:val="00A202CC"/>
    <w:rsid w:val="00A232F9"/>
    <w:rsid w:val="00A23807"/>
    <w:rsid w:val="00A252E6"/>
    <w:rsid w:val="00A41B93"/>
    <w:rsid w:val="00A42AE9"/>
    <w:rsid w:val="00A456E9"/>
    <w:rsid w:val="00A46709"/>
    <w:rsid w:val="00A5121D"/>
    <w:rsid w:val="00A5127F"/>
    <w:rsid w:val="00A56CDF"/>
    <w:rsid w:val="00A60267"/>
    <w:rsid w:val="00A63246"/>
    <w:rsid w:val="00A648FE"/>
    <w:rsid w:val="00A7263C"/>
    <w:rsid w:val="00A8214A"/>
    <w:rsid w:val="00A83DC6"/>
    <w:rsid w:val="00A84C57"/>
    <w:rsid w:val="00A84C6D"/>
    <w:rsid w:val="00A85D59"/>
    <w:rsid w:val="00A8605D"/>
    <w:rsid w:val="00A870EF"/>
    <w:rsid w:val="00A913C5"/>
    <w:rsid w:val="00A924D3"/>
    <w:rsid w:val="00A9255E"/>
    <w:rsid w:val="00A9385B"/>
    <w:rsid w:val="00A93F7C"/>
    <w:rsid w:val="00A96851"/>
    <w:rsid w:val="00AA6625"/>
    <w:rsid w:val="00AA7896"/>
    <w:rsid w:val="00AB0F76"/>
    <w:rsid w:val="00AB204D"/>
    <w:rsid w:val="00AB75F0"/>
    <w:rsid w:val="00AB7CBE"/>
    <w:rsid w:val="00AC08B7"/>
    <w:rsid w:val="00AC17A8"/>
    <w:rsid w:val="00AC27E3"/>
    <w:rsid w:val="00AC5F59"/>
    <w:rsid w:val="00AC6D18"/>
    <w:rsid w:val="00AC78B7"/>
    <w:rsid w:val="00AD4570"/>
    <w:rsid w:val="00AD4AF6"/>
    <w:rsid w:val="00AD5011"/>
    <w:rsid w:val="00AD60B0"/>
    <w:rsid w:val="00AD6F42"/>
    <w:rsid w:val="00AE0679"/>
    <w:rsid w:val="00AE140E"/>
    <w:rsid w:val="00AE2B89"/>
    <w:rsid w:val="00AE3229"/>
    <w:rsid w:val="00AE726E"/>
    <w:rsid w:val="00AE7DD4"/>
    <w:rsid w:val="00B00416"/>
    <w:rsid w:val="00B007DF"/>
    <w:rsid w:val="00B0143A"/>
    <w:rsid w:val="00B07D5A"/>
    <w:rsid w:val="00B124E1"/>
    <w:rsid w:val="00B135C6"/>
    <w:rsid w:val="00B14A74"/>
    <w:rsid w:val="00B2164F"/>
    <w:rsid w:val="00B22CBE"/>
    <w:rsid w:val="00B2308D"/>
    <w:rsid w:val="00B2415C"/>
    <w:rsid w:val="00B258FB"/>
    <w:rsid w:val="00B26729"/>
    <w:rsid w:val="00B2697F"/>
    <w:rsid w:val="00B27065"/>
    <w:rsid w:val="00B30B9B"/>
    <w:rsid w:val="00B30E5D"/>
    <w:rsid w:val="00B33CEB"/>
    <w:rsid w:val="00B37318"/>
    <w:rsid w:val="00B378DF"/>
    <w:rsid w:val="00B4319E"/>
    <w:rsid w:val="00B434A5"/>
    <w:rsid w:val="00B440FF"/>
    <w:rsid w:val="00B44C7E"/>
    <w:rsid w:val="00B45123"/>
    <w:rsid w:val="00B504D6"/>
    <w:rsid w:val="00B505DC"/>
    <w:rsid w:val="00B516EF"/>
    <w:rsid w:val="00B53399"/>
    <w:rsid w:val="00B63702"/>
    <w:rsid w:val="00B6382C"/>
    <w:rsid w:val="00B758BE"/>
    <w:rsid w:val="00B763F6"/>
    <w:rsid w:val="00B80934"/>
    <w:rsid w:val="00B80BC7"/>
    <w:rsid w:val="00B81442"/>
    <w:rsid w:val="00B8193E"/>
    <w:rsid w:val="00B85A6E"/>
    <w:rsid w:val="00B87593"/>
    <w:rsid w:val="00B90054"/>
    <w:rsid w:val="00B91C43"/>
    <w:rsid w:val="00B94E70"/>
    <w:rsid w:val="00B96E28"/>
    <w:rsid w:val="00BA4B47"/>
    <w:rsid w:val="00BA6AE5"/>
    <w:rsid w:val="00BB00BD"/>
    <w:rsid w:val="00BB0A78"/>
    <w:rsid w:val="00BB109D"/>
    <w:rsid w:val="00BC1DB6"/>
    <w:rsid w:val="00BC2CEF"/>
    <w:rsid w:val="00BC2F0A"/>
    <w:rsid w:val="00BC5411"/>
    <w:rsid w:val="00BC6940"/>
    <w:rsid w:val="00BC70EF"/>
    <w:rsid w:val="00BC762A"/>
    <w:rsid w:val="00BD0A66"/>
    <w:rsid w:val="00BD14DD"/>
    <w:rsid w:val="00BD249E"/>
    <w:rsid w:val="00BD34C4"/>
    <w:rsid w:val="00BD3E60"/>
    <w:rsid w:val="00BD5387"/>
    <w:rsid w:val="00BE00AB"/>
    <w:rsid w:val="00BE28C1"/>
    <w:rsid w:val="00BE3E6E"/>
    <w:rsid w:val="00BE680A"/>
    <w:rsid w:val="00BE7D77"/>
    <w:rsid w:val="00BF2F31"/>
    <w:rsid w:val="00BF43C2"/>
    <w:rsid w:val="00BF6FA1"/>
    <w:rsid w:val="00BF7EF9"/>
    <w:rsid w:val="00C03938"/>
    <w:rsid w:val="00C06041"/>
    <w:rsid w:val="00C10A8F"/>
    <w:rsid w:val="00C12F1F"/>
    <w:rsid w:val="00C13949"/>
    <w:rsid w:val="00C14C5D"/>
    <w:rsid w:val="00C15F61"/>
    <w:rsid w:val="00C17005"/>
    <w:rsid w:val="00C213FA"/>
    <w:rsid w:val="00C21504"/>
    <w:rsid w:val="00C23A92"/>
    <w:rsid w:val="00C24E39"/>
    <w:rsid w:val="00C301C0"/>
    <w:rsid w:val="00C33BAC"/>
    <w:rsid w:val="00C3486F"/>
    <w:rsid w:val="00C45271"/>
    <w:rsid w:val="00C46981"/>
    <w:rsid w:val="00C519F7"/>
    <w:rsid w:val="00C529E7"/>
    <w:rsid w:val="00C5321B"/>
    <w:rsid w:val="00C53619"/>
    <w:rsid w:val="00C53C13"/>
    <w:rsid w:val="00C55461"/>
    <w:rsid w:val="00C5725A"/>
    <w:rsid w:val="00C57865"/>
    <w:rsid w:val="00C61441"/>
    <w:rsid w:val="00C61454"/>
    <w:rsid w:val="00C62396"/>
    <w:rsid w:val="00C64A82"/>
    <w:rsid w:val="00C6653B"/>
    <w:rsid w:val="00C703CE"/>
    <w:rsid w:val="00C73302"/>
    <w:rsid w:val="00C73DA7"/>
    <w:rsid w:val="00C76312"/>
    <w:rsid w:val="00C92244"/>
    <w:rsid w:val="00C92882"/>
    <w:rsid w:val="00C92C07"/>
    <w:rsid w:val="00C93B7B"/>
    <w:rsid w:val="00C95AEC"/>
    <w:rsid w:val="00C96287"/>
    <w:rsid w:val="00C9667E"/>
    <w:rsid w:val="00C96ED2"/>
    <w:rsid w:val="00CA1386"/>
    <w:rsid w:val="00CA18C7"/>
    <w:rsid w:val="00CA18EF"/>
    <w:rsid w:val="00CA23C7"/>
    <w:rsid w:val="00CA27EB"/>
    <w:rsid w:val="00CB013F"/>
    <w:rsid w:val="00CB05B8"/>
    <w:rsid w:val="00CB6E40"/>
    <w:rsid w:val="00CB7C33"/>
    <w:rsid w:val="00CC0B5C"/>
    <w:rsid w:val="00CC291B"/>
    <w:rsid w:val="00CC333B"/>
    <w:rsid w:val="00CC3DF2"/>
    <w:rsid w:val="00CC4931"/>
    <w:rsid w:val="00CD1181"/>
    <w:rsid w:val="00CD172E"/>
    <w:rsid w:val="00CD711F"/>
    <w:rsid w:val="00CD7928"/>
    <w:rsid w:val="00CE0419"/>
    <w:rsid w:val="00CE411A"/>
    <w:rsid w:val="00CE4867"/>
    <w:rsid w:val="00CE6048"/>
    <w:rsid w:val="00CE66D5"/>
    <w:rsid w:val="00CE7CBA"/>
    <w:rsid w:val="00CF7FEA"/>
    <w:rsid w:val="00D0020A"/>
    <w:rsid w:val="00D010A4"/>
    <w:rsid w:val="00D06464"/>
    <w:rsid w:val="00D11786"/>
    <w:rsid w:val="00D11A9F"/>
    <w:rsid w:val="00D12B9A"/>
    <w:rsid w:val="00D1779F"/>
    <w:rsid w:val="00D22076"/>
    <w:rsid w:val="00D22842"/>
    <w:rsid w:val="00D231E7"/>
    <w:rsid w:val="00D25986"/>
    <w:rsid w:val="00D259C3"/>
    <w:rsid w:val="00D271D5"/>
    <w:rsid w:val="00D30037"/>
    <w:rsid w:val="00D34910"/>
    <w:rsid w:val="00D35691"/>
    <w:rsid w:val="00D35C5C"/>
    <w:rsid w:val="00D37219"/>
    <w:rsid w:val="00D37664"/>
    <w:rsid w:val="00D3780C"/>
    <w:rsid w:val="00D37834"/>
    <w:rsid w:val="00D4003D"/>
    <w:rsid w:val="00D41676"/>
    <w:rsid w:val="00D436DE"/>
    <w:rsid w:val="00D46C57"/>
    <w:rsid w:val="00D50FEE"/>
    <w:rsid w:val="00D513B4"/>
    <w:rsid w:val="00D52238"/>
    <w:rsid w:val="00D5273D"/>
    <w:rsid w:val="00D52E50"/>
    <w:rsid w:val="00D546C3"/>
    <w:rsid w:val="00D57440"/>
    <w:rsid w:val="00D57BE5"/>
    <w:rsid w:val="00D631FF"/>
    <w:rsid w:val="00D65672"/>
    <w:rsid w:val="00D66940"/>
    <w:rsid w:val="00D67105"/>
    <w:rsid w:val="00D71300"/>
    <w:rsid w:val="00D766B5"/>
    <w:rsid w:val="00D77737"/>
    <w:rsid w:val="00D77B56"/>
    <w:rsid w:val="00D825B6"/>
    <w:rsid w:val="00D846F8"/>
    <w:rsid w:val="00D87773"/>
    <w:rsid w:val="00D95703"/>
    <w:rsid w:val="00D96661"/>
    <w:rsid w:val="00D96CA0"/>
    <w:rsid w:val="00DA1DED"/>
    <w:rsid w:val="00DA41E9"/>
    <w:rsid w:val="00DA6A7E"/>
    <w:rsid w:val="00DB1723"/>
    <w:rsid w:val="00DB3A52"/>
    <w:rsid w:val="00DB4AC0"/>
    <w:rsid w:val="00DB5F2F"/>
    <w:rsid w:val="00DC0792"/>
    <w:rsid w:val="00DC2BCB"/>
    <w:rsid w:val="00DC351E"/>
    <w:rsid w:val="00DD0216"/>
    <w:rsid w:val="00DD034F"/>
    <w:rsid w:val="00DD0C84"/>
    <w:rsid w:val="00DD1DC8"/>
    <w:rsid w:val="00DD6417"/>
    <w:rsid w:val="00DE128F"/>
    <w:rsid w:val="00DE15C9"/>
    <w:rsid w:val="00DE3575"/>
    <w:rsid w:val="00DE3F27"/>
    <w:rsid w:val="00DE585C"/>
    <w:rsid w:val="00DE7CEE"/>
    <w:rsid w:val="00DF66FD"/>
    <w:rsid w:val="00E027A9"/>
    <w:rsid w:val="00E06062"/>
    <w:rsid w:val="00E06708"/>
    <w:rsid w:val="00E10C20"/>
    <w:rsid w:val="00E11B5A"/>
    <w:rsid w:val="00E13D7C"/>
    <w:rsid w:val="00E15604"/>
    <w:rsid w:val="00E2172B"/>
    <w:rsid w:val="00E21BCE"/>
    <w:rsid w:val="00E24463"/>
    <w:rsid w:val="00E2524E"/>
    <w:rsid w:val="00E25C2A"/>
    <w:rsid w:val="00E26B36"/>
    <w:rsid w:val="00E26D74"/>
    <w:rsid w:val="00E27B73"/>
    <w:rsid w:val="00E30CB4"/>
    <w:rsid w:val="00E31D39"/>
    <w:rsid w:val="00E31EE7"/>
    <w:rsid w:val="00E33290"/>
    <w:rsid w:val="00E336CA"/>
    <w:rsid w:val="00E34382"/>
    <w:rsid w:val="00E35BD1"/>
    <w:rsid w:val="00E40F82"/>
    <w:rsid w:val="00E4154E"/>
    <w:rsid w:val="00E425ED"/>
    <w:rsid w:val="00E44DE7"/>
    <w:rsid w:val="00E454F6"/>
    <w:rsid w:val="00E45DBF"/>
    <w:rsid w:val="00E4627B"/>
    <w:rsid w:val="00E47A0E"/>
    <w:rsid w:val="00E550AE"/>
    <w:rsid w:val="00E5745E"/>
    <w:rsid w:val="00E650CA"/>
    <w:rsid w:val="00E66441"/>
    <w:rsid w:val="00E70479"/>
    <w:rsid w:val="00E713E8"/>
    <w:rsid w:val="00E721CE"/>
    <w:rsid w:val="00E7506B"/>
    <w:rsid w:val="00E80C0F"/>
    <w:rsid w:val="00E80C73"/>
    <w:rsid w:val="00E844D6"/>
    <w:rsid w:val="00E948BA"/>
    <w:rsid w:val="00E9746B"/>
    <w:rsid w:val="00E97691"/>
    <w:rsid w:val="00EA0698"/>
    <w:rsid w:val="00EA24C5"/>
    <w:rsid w:val="00EA5877"/>
    <w:rsid w:val="00EA58C7"/>
    <w:rsid w:val="00EB39F1"/>
    <w:rsid w:val="00EB4C2E"/>
    <w:rsid w:val="00EB547D"/>
    <w:rsid w:val="00EB6750"/>
    <w:rsid w:val="00EC2DFC"/>
    <w:rsid w:val="00EC4E9A"/>
    <w:rsid w:val="00EC69A6"/>
    <w:rsid w:val="00ED07E3"/>
    <w:rsid w:val="00ED0931"/>
    <w:rsid w:val="00ED2B5C"/>
    <w:rsid w:val="00ED34C4"/>
    <w:rsid w:val="00ED5C73"/>
    <w:rsid w:val="00ED6C0D"/>
    <w:rsid w:val="00EE0E1B"/>
    <w:rsid w:val="00EE0E6A"/>
    <w:rsid w:val="00EE1728"/>
    <w:rsid w:val="00EE3D6A"/>
    <w:rsid w:val="00EF14C5"/>
    <w:rsid w:val="00EF17F5"/>
    <w:rsid w:val="00EF1DCB"/>
    <w:rsid w:val="00EF2641"/>
    <w:rsid w:val="00EF542B"/>
    <w:rsid w:val="00F02A52"/>
    <w:rsid w:val="00F03762"/>
    <w:rsid w:val="00F10865"/>
    <w:rsid w:val="00F125CB"/>
    <w:rsid w:val="00F158DF"/>
    <w:rsid w:val="00F161D1"/>
    <w:rsid w:val="00F21A7A"/>
    <w:rsid w:val="00F23273"/>
    <w:rsid w:val="00F2591C"/>
    <w:rsid w:val="00F358B3"/>
    <w:rsid w:val="00F36941"/>
    <w:rsid w:val="00F405A9"/>
    <w:rsid w:val="00F414EB"/>
    <w:rsid w:val="00F41926"/>
    <w:rsid w:val="00F43417"/>
    <w:rsid w:val="00F441CA"/>
    <w:rsid w:val="00F459BC"/>
    <w:rsid w:val="00F46F4B"/>
    <w:rsid w:val="00F47849"/>
    <w:rsid w:val="00F511C1"/>
    <w:rsid w:val="00F5146A"/>
    <w:rsid w:val="00F51BCF"/>
    <w:rsid w:val="00F55908"/>
    <w:rsid w:val="00F5684A"/>
    <w:rsid w:val="00F5747D"/>
    <w:rsid w:val="00F64686"/>
    <w:rsid w:val="00F65C77"/>
    <w:rsid w:val="00F705D8"/>
    <w:rsid w:val="00F71737"/>
    <w:rsid w:val="00F72515"/>
    <w:rsid w:val="00F744A9"/>
    <w:rsid w:val="00F747C1"/>
    <w:rsid w:val="00F7584E"/>
    <w:rsid w:val="00F76260"/>
    <w:rsid w:val="00F76447"/>
    <w:rsid w:val="00F7739A"/>
    <w:rsid w:val="00F773E1"/>
    <w:rsid w:val="00F81C14"/>
    <w:rsid w:val="00F835EE"/>
    <w:rsid w:val="00F858DA"/>
    <w:rsid w:val="00F85D75"/>
    <w:rsid w:val="00F85E2E"/>
    <w:rsid w:val="00F8655B"/>
    <w:rsid w:val="00F8737F"/>
    <w:rsid w:val="00F914C4"/>
    <w:rsid w:val="00F96A0C"/>
    <w:rsid w:val="00F96AB6"/>
    <w:rsid w:val="00FA1803"/>
    <w:rsid w:val="00FA2009"/>
    <w:rsid w:val="00FA28EF"/>
    <w:rsid w:val="00FA36F1"/>
    <w:rsid w:val="00FA4D77"/>
    <w:rsid w:val="00FB0221"/>
    <w:rsid w:val="00FB2324"/>
    <w:rsid w:val="00FB2864"/>
    <w:rsid w:val="00FB6074"/>
    <w:rsid w:val="00FB7197"/>
    <w:rsid w:val="00FB72DA"/>
    <w:rsid w:val="00FC1C3F"/>
    <w:rsid w:val="00FD19A3"/>
    <w:rsid w:val="00FD21DA"/>
    <w:rsid w:val="00FD2FFA"/>
    <w:rsid w:val="00FD53D1"/>
    <w:rsid w:val="00FD7075"/>
    <w:rsid w:val="00FE0B0A"/>
    <w:rsid w:val="00FF1188"/>
    <w:rsid w:val="00FF522E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240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46F4B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0"/>
    <w:uiPriority w:val="1"/>
    <w:qFormat/>
    <w:rsid w:val="005F4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5F4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0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0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0"/>
    <w:uiPriority w:val="9"/>
    <w:unhideWhenUsed/>
    <w:qFormat/>
    <w:rsid w:val="0020760F"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0"/>
    <w:uiPriority w:val="9"/>
    <w:unhideWhenUsed/>
    <w:qFormat/>
    <w:rsid w:val="0020760F"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0"/>
    <w:uiPriority w:val="9"/>
    <w:unhideWhenUsed/>
    <w:qFormat/>
    <w:rsid w:val="0020760F"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0"/>
    <w:uiPriority w:val="9"/>
    <w:unhideWhenUsed/>
    <w:qFormat/>
    <w:rsid w:val="0020760F"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2E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2E6CD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2E6C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2E6CD6"/>
    <w:rPr>
      <w:sz w:val="18"/>
      <w:szCs w:val="18"/>
    </w:rPr>
  </w:style>
  <w:style w:type="paragraph" w:styleId="a9">
    <w:name w:val="Balloon Text"/>
    <w:basedOn w:val="a1"/>
    <w:link w:val="aa"/>
    <w:uiPriority w:val="99"/>
    <w:semiHidden/>
    <w:unhideWhenUsed/>
    <w:rsid w:val="002E6CD6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2E6CD6"/>
    <w:rPr>
      <w:sz w:val="18"/>
      <w:szCs w:val="18"/>
    </w:rPr>
  </w:style>
  <w:style w:type="character" w:styleId="ab">
    <w:name w:val="Hyperlink"/>
    <w:uiPriority w:val="99"/>
    <w:unhideWhenUsed/>
    <w:rsid w:val="002E6CD6"/>
    <w:rPr>
      <w:color w:val="0000FF"/>
      <w:u w:val="single"/>
    </w:rPr>
  </w:style>
  <w:style w:type="character" w:styleId="ac">
    <w:name w:val="FollowedHyperlink"/>
    <w:uiPriority w:val="99"/>
    <w:semiHidden/>
    <w:unhideWhenUsed/>
    <w:rsid w:val="00A63246"/>
    <w:rPr>
      <w:color w:val="800080"/>
      <w:u w:val="single"/>
    </w:rPr>
  </w:style>
  <w:style w:type="paragraph" w:styleId="ad">
    <w:name w:val="List Paragraph"/>
    <w:basedOn w:val="a1"/>
    <w:link w:val="ae"/>
    <w:uiPriority w:val="34"/>
    <w:qFormat/>
    <w:rsid w:val="00B80934"/>
    <w:pPr>
      <w:ind w:firstLineChars="200" w:firstLine="420"/>
    </w:pPr>
    <w:rPr>
      <w:sz w:val="24"/>
      <w:szCs w:val="24"/>
    </w:rPr>
  </w:style>
  <w:style w:type="table" w:styleId="af">
    <w:name w:val="Light Shading"/>
    <w:basedOn w:val="a3"/>
    <w:uiPriority w:val="60"/>
    <w:rsid w:val="00B80934"/>
    <w:rPr>
      <w:color w:val="000000"/>
      <w:sz w:val="22"/>
      <w:szCs w:val="22"/>
      <w:lang w:val="en-AU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">
    <w:name w:val="st"/>
    <w:rsid w:val="00B80934"/>
  </w:style>
  <w:style w:type="character" w:customStyle="1" w:styleId="value">
    <w:name w:val="value"/>
    <w:basedOn w:val="a2"/>
    <w:rsid w:val="00C6653B"/>
  </w:style>
  <w:style w:type="character" w:styleId="af0">
    <w:name w:val="line number"/>
    <w:basedOn w:val="a2"/>
    <w:uiPriority w:val="99"/>
    <w:semiHidden/>
    <w:unhideWhenUsed/>
    <w:rsid w:val="00F46F4B"/>
  </w:style>
  <w:style w:type="numbering" w:customStyle="1" w:styleId="List0">
    <w:name w:val="List 0"/>
    <w:basedOn w:val="a4"/>
    <w:rsid w:val="008E06A6"/>
    <w:pPr>
      <w:numPr>
        <w:numId w:val="1"/>
      </w:numPr>
    </w:pPr>
  </w:style>
  <w:style w:type="paragraph" w:customStyle="1" w:styleId="11">
    <w:name w:val="列出段落1"/>
    <w:basedOn w:val="a1"/>
    <w:qFormat/>
    <w:rsid w:val="000442BF"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  <w:rsid w:val="00C57865"/>
  </w:style>
  <w:style w:type="character" w:customStyle="1" w:styleId="10">
    <w:name w:val="标题 1 字符"/>
    <w:basedOn w:val="a2"/>
    <w:link w:val="1"/>
    <w:uiPriority w:val="9"/>
    <w:rsid w:val="005F44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0">
    <w:name w:val="标题 2 字符"/>
    <w:basedOn w:val="a2"/>
    <w:link w:val="2"/>
    <w:uiPriority w:val="9"/>
    <w:rsid w:val="005F4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1">
    <w:name w:val="Normal (Web)"/>
    <w:basedOn w:val="a1"/>
    <w:uiPriority w:val="99"/>
    <w:unhideWhenUsed/>
    <w:rsid w:val="000D3E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e">
    <w:name w:val="列表段落 字符"/>
    <w:basedOn w:val="a2"/>
    <w:link w:val="ad"/>
    <w:uiPriority w:val="34"/>
    <w:qFormat/>
    <w:rsid w:val="000D3EBA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rsid w:val="000D3EBA"/>
    <w:pPr>
      <w:spacing w:after="160"/>
    </w:pPr>
    <w:rPr>
      <w:noProof/>
      <w:sz w:val="22"/>
      <w:lang w:eastAsia="en-US"/>
    </w:rPr>
  </w:style>
  <w:style w:type="character" w:customStyle="1" w:styleId="EndNoteBibliographyChar">
    <w:name w:val="EndNote Bibliography Char"/>
    <w:basedOn w:val="ae"/>
    <w:link w:val="EndNoteBibliography"/>
    <w:rsid w:val="000D3EBA"/>
    <w:rPr>
      <w:rFonts w:asciiTheme="minorHAnsi" w:eastAsiaTheme="minorEastAsia" w:hAnsiTheme="minorHAnsi" w:cstheme="minorBidi"/>
      <w:noProof/>
      <w:kern w:val="2"/>
      <w:sz w:val="22"/>
      <w:szCs w:val="22"/>
      <w:lang w:eastAsia="en-US"/>
    </w:rPr>
  </w:style>
  <w:style w:type="character" w:styleId="af2">
    <w:name w:val="Strong"/>
    <w:basedOn w:val="a2"/>
    <w:uiPriority w:val="22"/>
    <w:qFormat/>
    <w:rsid w:val="00EC69A6"/>
    <w:rPr>
      <w:b/>
      <w:bCs/>
    </w:rPr>
  </w:style>
  <w:style w:type="paragraph" w:customStyle="1" w:styleId="ColorfulList-Accent11">
    <w:name w:val="Colorful List - Accent 11"/>
    <w:basedOn w:val="a1"/>
    <w:qFormat/>
    <w:rsid w:val="006D2BC2"/>
    <w:pPr>
      <w:ind w:left="720"/>
    </w:pPr>
    <w:rPr>
      <w:rFonts w:ascii="Cambria" w:eastAsia="Cambria" w:hAnsi="Cambria" w:cs="Times New Roman"/>
      <w:noProof/>
      <w:kern w:val="0"/>
      <w:sz w:val="24"/>
      <w:szCs w:val="20"/>
      <w:lang w:eastAsia="en-US"/>
    </w:rPr>
  </w:style>
  <w:style w:type="character" w:styleId="af3">
    <w:name w:val="annotation reference"/>
    <w:basedOn w:val="a2"/>
    <w:uiPriority w:val="99"/>
    <w:semiHidden/>
    <w:unhideWhenUsed/>
    <w:rsid w:val="00FB0221"/>
    <w:rPr>
      <w:sz w:val="18"/>
      <w:szCs w:val="18"/>
    </w:rPr>
  </w:style>
  <w:style w:type="paragraph" w:styleId="af4">
    <w:name w:val="annotation text"/>
    <w:basedOn w:val="a1"/>
    <w:link w:val="af5"/>
    <w:uiPriority w:val="99"/>
    <w:semiHidden/>
    <w:unhideWhenUsed/>
    <w:rsid w:val="00FB0221"/>
    <w:rPr>
      <w:sz w:val="24"/>
      <w:szCs w:val="24"/>
    </w:rPr>
  </w:style>
  <w:style w:type="character" w:customStyle="1" w:styleId="af5">
    <w:name w:val="批注文字 字符"/>
    <w:basedOn w:val="a2"/>
    <w:link w:val="af4"/>
    <w:uiPriority w:val="99"/>
    <w:semiHidden/>
    <w:rsid w:val="00FB0221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B0221"/>
    <w:rPr>
      <w:b/>
      <w:bCs/>
      <w:sz w:val="20"/>
      <w:szCs w:val="20"/>
    </w:rPr>
  </w:style>
  <w:style w:type="character" w:customStyle="1" w:styleId="af7">
    <w:name w:val="批注主题 字符"/>
    <w:basedOn w:val="af5"/>
    <w:link w:val="af6"/>
    <w:uiPriority w:val="99"/>
    <w:semiHidden/>
    <w:rsid w:val="00FB0221"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0">
    <w:name w:val="标题 3 字符"/>
    <w:basedOn w:val="a2"/>
    <w:link w:val="3"/>
    <w:uiPriority w:val="9"/>
    <w:rsid w:val="0020760F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0">
    <w:name w:val="标题 4 字符"/>
    <w:basedOn w:val="a2"/>
    <w:link w:val="4"/>
    <w:uiPriority w:val="9"/>
    <w:rsid w:val="0020760F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0">
    <w:name w:val="标题 5 字符"/>
    <w:basedOn w:val="a2"/>
    <w:link w:val="5"/>
    <w:uiPriority w:val="9"/>
    <w:rsid w:val="0020760F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0">
    <w:name w:val="标题 6 字符"/>
    <w:basedOn w:val="a2"/>
    <w:link w:val="6"/>
    <w:uiPriority w:val="9"/>
    <w:rsid w:val="0020760F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0">
    <w:name w:val="标题 7 字符"/>
    <w:basedOn w:val="a2"/>
    <w:link w:val="7"/>
    <w:uiPriority w:val="9"/>
    <w:rsid w:val="0020760F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0">
    <w:name w:val="标题 8 字符"/>
    <w:basedOn w:val="a2"/>
    <w:link w:val="8"/>
    <w:uiPriority w:val="9"/>
    <w:rsid w:val="0020760F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0">
    <w:name w:val="标题 9 字符"/>
    <w:basedOn w:val="a2"/>
    <w:link w:val="9"/>
    <w:uiPriority w:val="9"/>
    <w:rsid w:val="0020760F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rsid w:val="0020760F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sid w:val="0020760F"/>
    <w:rPr>
      <w:rFonts w:ascii="Arial" w:eastAsiaTheme="minorEastAsia" w:hAnsi="Arial" w:cs="Arial"/>
      <w:b/>
      <w:sz w:val="24"/>
      <w:szCs w:val="24"/>
      <w:lang w:val="en-GB" w:eastAsia="en-US"/>
    </w:rPr>
  </w:style>
  <w:style w:type="paragraph" w:styleId="af8">
    <w:name w:val="caption"/>
    <w:basedOn w:val="a1"/>
    <w:next w:val="a1"/>
    <w:uiPriority w:val="35"/>
    <w:unhideWhenUsed/>
    <w:qFormat/>
    <w:rsid w:val="0020760F"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f9">
    <w:name w:val="Title"/>
    <w:basedOn w:val="a1"/>
    <w:next w:val="a1"/>
    <w:link w:val="afa"/>
    <w:autoRedefine/>
    <w:uiPriority w:val="10"/>
    <w:qFormat/>
    <w:rsid w:val="0020760F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character" w:customStyle="1" w:styleId="afa">
    <w:name w:val="标题 字符"/>
    <w:basedOn w:val="a2"/>
    <w:link w:val="af9"/>
    <w:uiPriority w:val="10"/>
    <w:rsid w:val="0020760F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paragraph" w:styleId="afb">
    <w:name w:val="Subtitle"/>
    <w:basedOn w:val="a1"/>
    <w:next w:val="a1"/>
    <w:link w:val="afc"/>
    <w:autoRedefine/>
    <w:uiPriority w:val="11"/>
    <w:qFormat/>
    <w:rsid w:val="0020760F"/>
    <w:pPr>
      <w:keepNext/>
      <w:numPr>
        <w:ilvl w:val="1"/>
      </w:numPr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character" w:customStyle="1" w:styleId="afc">
    <w:name w:val="副标题 字符"/>
    <w:basedOn w:val="a2"/>
    <w:link w:val="afb"/>
    <w:uiPriority w:val="11"/>
    <w:rsid w:val="0020760F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d">
    <w:name w:val="Quote"/>
    <w:basedOn w:val="a1"/>
    <w:next w:val="a1"/>
    <w:link w:val="afe"/>
    <w:uiPriority w:val="29"/>
    <w:qFormat/>
    <w:rsid w:val="0020760F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e">
    <w:name w:val="引用 字符"/>
    <w:basedOn w:val="a2"/>
    <w:link w:val="afd"/>
    <w:uiPriority w:val="29"/>
    <w:rsid w:val="0020760F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sid w:val="0020760F"/>
    <w:rPr>
      <w:rFonts w:ascii="Arial" w:hAnsi="Arial" w:cs="Arial"/>
      <w:i/>
      <w:iCs/>
      <w:color w:val="000000" w:themeColor="text1"/>
      <w:sz w:val="28"/>
    </w:rPr>
  </w:style>
  <w:style w:type="paragraph" w:styleId="a0">
    <w:name w:val="List Bullet"/>
    <w:basedOn w:val="a1"/>
    <w:uiPriority w:val="99"/>
    <w:semiHidden/>
    <w:unhideWhenUsed/>
    <w:rsid w:val="0020760F"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semiHidden/>
    <w:unhideWhenUsed/>
    <w:rsid w:val="0020760F"/>
    <w:pPr>
      <w:numPr>
        <w:numId w:val="3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">
    <w:name w:val="table of figures"/>
    <w:basedOn w:val="a1"/>
    <w:next w:val="a1"/>
    <w:uiPriority w:val="99"/>
    <w:semiHidden/>
    <w:unhideWhenUsed/>
    <w:rsid w:val="0020760F"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styleId="aff0">
    <w:name w:val="Intense Emphasis"/>
    <w:basedOn w:val="a2"/>
    <w:uiPriority w:val="21"/>
    <w:qFormat/>
    <w:rsid w:val="0020760F"/>
    <w:rPr>
      <w:b/>
      <w:bCs/>
      <w:i/>
      <w:iCs/>
      <w:color w:val="auto"/>
    </w:rPr>
  </w:style>
  <w:style w:type="paragraph" w:styleId="aff1">
    <w:name w:val="Intense Quote"/>
    <w:basedOn w:val="a1"/>
    <w:next w:val="a1"/>
    <w:link w:val="aff2"/>
    <w:uiPriority w:val="30"/>
    <w:qFormat/>
    <w:rsid w:val="0020760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2">
    <w:name w:val="明显引用 字符"/>
    <w:basedOn w:val="a2"/>
    <w:link w:val="aff1"/>
    <w:uiPriority w:val="30"/>
    <w:rsid w:val="0020760F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styleId="aff3">
    <w:name w:val="Subtle Reference"/>
    <w:basedOn w:val="a2"/>
    <w:uiPriority w:val="31"/>
    <w:qFormat/>
    <w:rsid w:val="0020760F"/>
    <w:rPr>
      <w:smallCaps/>
      <w:color w:val="auto"/>
      <w:u w:val="single"/>
    </w:rPr>
  </w:style>
  <w:style w:type="character" w:styleId="aff4">
    <w:name w:val="Intense Reference"/>
    <w:basedOn w:val="a2"/>
    <w:uiPriority w:val="32"/>
    <w:qFormat/>
    <w:rsid w:val="0020760F"/>
    <w:rPr>
      <w:b/>
      <w:bCs/>
      <w:smallCaps/>
      <w:color w:val="auto"/>
      <w:spacing w:val="5"/>
      <w:u w:val="single"/>
    </w:rPr>
  </w:style>
  <w:style w:type="paragraph" w:styleId="TOC">
    <w:name w:val="TOC Heading"/>
    <w:basedOn w:val="1"/>
    <w:next w:val="a1"/>
    <w:uiPriority w:val="39"/>
    <w:semiHidden/>
    <w:unhideWhenUsed/>
    <w:qFormat/>
    <w:rsid w:val="0020760F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paragraph" w:styleId="aff5">
    <w:name w:val="Block Text"/>
    <w:basedOn w:val="a1"/>
    <w:uiPriority w:val="99"/>
    <w:semiHidden/>
    <w:unhideWhenUsed/>
    <w:rsid w:val="0020760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character" w:styleId="aff6">
    <w:name w:val="Placeholder Text"/>
    <w:basedOn w:val="a2"/>
    <w:uiPriority w:val="99"/>
    <w:semiHidden/>
    <w:rsid w:val="0020760F"/>
    <w:rPr>
      <w:color w:val="auto"/>
    </w:rPr>
  </w:style>
  <w:style w:type="paragraph" w:styleId="aff7">
    <w:name w:val="toa heading"/>
    <w:basedOn w:val="a1"/>
    <w:next w:val="a1"/>
    <w:uiPriority w:val="99"/>
    <w:semiHidden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ff8">
    <w:name w:val="Plain Text"/>
    <w:basedOn w:val="a1"/>
    <w:link w:val="aff9"/>
    <w:uiPriority w:val="99"/>
    <w:semiHidden/>
    <w:unhideWhenUsed/>
    <w:rsid w:val="0020760F"/>
    <w:rPr>
      <w:rFonts w:ascii="Consolas" w:hAnsi="Consolas" w:cs="Arial"/>
      <w:kern w:val="0"/>
      <w:sz w:val="24"/>
      <w:szCs w:val="21"/>
      <w:lang w:val="en-GB" w:eastAsia="en-US"/>
    </w:rPr>
  </w:style>
  <w:style w:type="character" w:customStyle="1" w:styleId="aff9">
    <w:name w:val="纯文本 字符"/>
    <w:basedOn w:val="a2"/>
    <w:link w:val="aff8"/>
    <w:uiPriority w:val="99"/>
    <w:semiHidden/>
    <w:rsid w:val="0020760F"/>
    <w:rPr>
      <w:rFonts w:ascii="Consolas" w:eastAsiaTheme="minorEastAsia" w:hAnsi="Consolas" w:cs="Arial"/>
      <w:sz w:val="24"/>
      <w:szCs w:val="21"/>
      <w:lang w:val="en-GB" w:eastAsia="en-US"/>
    </w:rPr>
  </w:style>
  <w:style w:type="paragraph" w:styleId="31">
    <w:name w:val="Body Text 3"/>
    <w:basedOn w:val="a1"/>
    <w:link w:val="32"/>
    <w:uiPriority w:val="99"/>
    <w:semiHidden/>
    <w:unhideWhenUsed/>
    <w:rsid w:val="0020760F"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2">
    <w:name w:val="正文文本 3 字符"/>
    <w:basedOn w:val="a2"/>
    <w:link w:val="31"/>
    <w:uiPriority w:val="99"/>
    <w:semiHidden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a">
    <w:name w:val="Body Text"/>
    <w:basedOn w:val="a1"/>
    <w:link w:val="affb"/>
    <w:uiPriority w:val="1"/>
    <w:unhideWhenUsed/>
    <w:qFormat/>
    <w:rsid w:val="0020760F"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customStyle="1" w:styleId="affb">
    <w:name w:val="正文文本 字符"/>
    <w:basedOn w:val="a2"/>
    <w:link w:val="affa"/>
    <w:uiPriority w:val="99"/>
    <w:semiHidden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affc">
    <w:name w:val="Body Text First Indent"/>
    <w:basedOn w:val="affa"/>
    <w:link w:val="affd"/>
    <w:uiPriority w:val="99"/>
    <w:unhideWhenUsed/>
    <w:rsid w:val="0020760F"/>
    <w:pPr>
      <w:spacing w:after="320"/>
      <w:ind w:firstLine="360"/>
    </w:pPr>
  </w:style>
  <w:style w:type="character" w:customStyle="1" w:styleId="affd">
    <w:name w:val="正文文本首行缩进 字符"/>
    <w:basedOn w:val="affb"/>
    <w:link w:val="affc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33">
    <w:name w:val="Body Text Indent 3"/>
    <w:basedOn w:val="a1"/>
    <w:link w:val="34"/>
    <w:uiPriority w:val="99"/>
    <w:unhideWhenUsed/>
    <w:rsid w:val="0020760F"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4">
    <w:name w:val="正文文本缩进 3 字符"/>
    <w:basedOn w:val="a2"/>
    <w:link w:val="33"/>
    <w:uiPriority w:val="99"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e">
    <w:name w:val="Document Map"/>
    <w:basedOn w:val="a1"/>
    <w:link w:val="afff"/>
    <w:uiPriority w:val="99"/>
    <w:semiHidden/>
    <w:unhideWhenUsed/>
    <w:rsid w:val="0020760F"/>
    <w:rPr>
      <w:rFonts w:ascii="Arial" w:hAnsi="Arial" w:cs="Tahoma"/>
      <w:kern w:val="0"/>
      <w:sz w:val="24"/>
      <w:szCs w:val="16"/>
      <w:lang w:val="en-GB" w:eastAsia="en-US"/>
    </w:rPr>
  </w:style>
  <w:style w:type="character" w:customStyle="1" w:styleId="afff">
    <w:name w:val="文档结构图 字符"/>
    <w:basedOn w:val="a2"/>
    <w:link w:val="affe"/>
    <w:uiPriority w:val="99"/>
    <w:semiHidden/>
    <w:rsid w:val="0020760F"/>
    <w:rPr>
      <w:rFonts w:ascii="Arial" w:eastAsiaTheme="minorEastAsia" w:hAnsi="Arial" w:cs="Tahoma"/>
      <w:sz w:val="24"/>
      <w:szCs w:val="16"/>
      <w:lang w:val="en-GB" w:eastAsia="en-US"/>
    </w:rPr>
  </w:style>
  <w:style w:type="paragraph" w:styleId="afff0">
    <w:name w:val="endnote text"/>
    <w:basedOn w:val="a1"/>
    <w:link w:val="afff1"/>
    <w:uiPriority w:val="99"/>
    <w:unhideWhenUsed/>
    <w:rsid w:val="0020760F"/>
    <w:rPr>
      <w:rFonts w:ascii="Arial" w:hAnsi="Arial" w:cs="Arial"/>
      <w:kern w:val="0"/>
      <w:sz w:val="24"/>
      <w:szCs w:val="20"/>
      <w:lang w:val="en-GB" w:eastAsia="en-US"/>
    </w:rPr>
  </w:style>
  <w:style w:type="character" w:customStyle="1" w:styleId="afff1">
    <w:name w:val="尾注文本 字符"/>
    <w:basedOn w:val="a2"/>
    <w:link w:val="afff0"/>
    <w:uiPriority w:val="99"/>
    <w:rsid w:val="0020760F"/>
    <w:rPr>
      <w:rFonts w:ascii="Arial" w:eastAsiaTheme="minorEastAsia" w:hAnsi="Arial" w:cs="Arial"/>
      <w:sz w:val="24"/>
      <w:lang w:val="en-GB" w:eastAsia="en-US"/>
    </w:rPr>
  </w:style>
  <w:style w:type="character" w:styleId="afff2">
    <w:name w:val="Emphasis"/>
    <w:basedOn w:val="a2"/>
    <w:uiPriority w:val="20"/>
    <w:qFormat/>
    <w:rsid w:val="0020760F"/>
    <w:rPr>
      <w:i/>
      <w:iCs/>
    </w:rPr>
  </w:style>
  <w:style w:type="paragraph" w:styleId="afff3">
    <w:name w:val="envelope return"/>
    <w:basedOn w:val="a1"/>
    <w:uiPriority w:val="99"/>
    <w:semiHidden/>
    <w:unhideWhenUsed/>
    <w:rsid w:val="0020760F"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ff4">
    <w:name w:val="Message Header"/>
    <w:basedOn w:val="a1"/>
    <w:link w:val="afff5"/>
    <w:uiPriority w:val="99"/>
    <w:semiHidden/>
    <w:unhideWhenUsed/>
    <w:rsid w:val="002076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character" w:customStyle="1" w:styleId="afff5">
    <w:name w:val="信息标题 字符"/>
    <w:basedOn w:val="a2"/>
    <w:link w:val="afff4"/>
    <w:uiPriority w:val="99"/>
    <w:semiHidden/>
    <w:rsid w:val="0020760F"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f6">
    <w:name w:val="No Spacing"/>
    <w:uiPriority w:val="1"/>
    <w:qFormat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12">
    <w:name w:val="index 1"/>
    <w:basedOn w:val="a1"/>
    <w:next w:val="a1"/>
    <w:autoRedefine/>
    <w:uiPriority w:val="99"/>
    <w:semiHidden/>
    <w:unhideWhenUsed/>
    <w:rsid w:val="0020760F"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f7">
    <w:name w:val="index heading"/>
    <w:basedOn w:val="a1"/>
    <w:next w:val="12"/>
    <w:uiPriority w:val="99"/>
    <w:semiHidden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character" w:styleId="HTML">
    <w:name w:val="HTML Cite"/>
    <w:basedOn w:val="a2"/>
    <w:uiPriority w:val="99"/>
    <w:semiHidden/>
    <w:unhideWhenUsed/>
    <w:rsid w:val="0020760F"/>
    <w:rPr>
      <w:i/>
      <w:iCs/>
    </w:rPr>
  </w:style>
  <w:style w:type="character" w:customStyle="1" w:styleId="articletext1">
    <w:name w:val="articletext1"/>
    <w:rsid w:val="000A04F5"/>
    <w:rPr>
      <w:rFonts w:ascii="Verdana" w:hAnsi="Verdana" w:hint="default"/>
      <w:color w:val="000000"/>
      <w:sz w:val="20"/>
      <w:szCs w:val="20"/>
    </w:rPr>
  </w:style>
  <w:style w:type="paragraph" w:styleId="afff8">
    <w:name w:val="Revision"/>
    <w:hidden/>
    <w:uiPriority w:val="99"/>
    <w:semiHidden/>
    <w:rsid w:val="00926BA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styleId="afff9">
    <w:name w:val="endnote reference"/>
    <w:basedOn w:val="a2"/>
    <w:uiPriority w:val="99"/>
    <w:unhideWhenUsed/>
    <w:rsid w:val="00926BA5"/>
    <w:rPr>
      <w:vertAlign w:val="superscript"/>
    </w:rPr>
  </w:style>
  <w:style w:type="paragraph" w:styleId="HTML0">
    <w:name w:val="HTML Preformatted"/>
    <w:basedOn w:val="a1"/>
    <w:link w:val="HTML1"/>
    <w:uiPriority w:val="99"/>
    <w:unhideWhenUsed/>
    <w:rsid w:val="009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1">
    <w:name w:val="HTML 预设格式 字符"/>
    <w:basedOn w:val="a2"/>
    <w:link w:val="HTML0"/>
    <w:uiPriority w:val="99"/>
    <w:rsid w:val="00926BA5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rsid w:val="00926BA5"/>
  </w:style>
  <w:style w:type="character" w:customStyle="1" w:styleId="shorttext">
    <w:name w:val="short_text"/>
    <w:basedOn w:val="a2"/>
    <w:rsid w:val="008C19EA"/>
  </w:style>
  <w:style w:type="table" w:styleId="afffa">
    <w:name w:val="Table Grid"/>
    <w:basedOn w:val="a3"/>
    <w:uiPriority w:val="39"/>
    <w:rsid w:val="00756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1"/>
    <w:rsid w:val="00A41B93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Default">
    <w:name w:val="Default"/>
    <w:rsid w:val="00D4003D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B763F6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B763F6"/>
    <w:pPr>
      <w:widowControl w:val="0"/>
    </w:pPr>
    <w:rPr>
      <w:kern w:val="0"/>
      <w:sz w:val="22"/>
      <w:lang w:eastAsia="en-US"/>
    </w:rPr>
  </w:style>
  <w:style w:type="paragraph" w:customStyle="1" w:styleId="Normal1">
    <w:name w:val="Normal1"/>
    <w:rsid w:val="00DE3F27"/>
    <w:pPr>
      <w:spacing w:line="276" w:lineRule="auto"/>
    </w:pPr>
    <w:rPr>
      <w:rFonts w:ascii="Arial" w:hAnsi="Arial" w:cs="Arial"/>
      <w:color w:val="000000"/>
      <w:sz w:val="22"/>
      <w:szCs w:val="22"/>
      <w:lang w:eastAsia="en-US"/>
    </w:rPr>
  </w:style>
  <w:style w:type="paragraph" w:styleId="afffb">
    <w:name w:val="Bibliography"/>
    <w:basedOn w:val="a1"/>
    <w:next w:val="a1"/>
    <w:uiPriority w:val="37"/>
    <w:semiHidden/>
    <w:unhideWhenUsed/>
    <w:rsid w:val="000738CE"/>
  </w:style>
  <w:style w:type="paragraph" w:customStyle="1" w:styleId="21">
    <w:name w:val="列出段落2"/>
    <w:basedOn w:val="a1"/>
    <w:rsid w:val="00950DE1"/>
    <w:pPr>
      <w:widowControl w:val="0"/>
      <w:suppressAutoHyphens/>
      <w:ind w:firstLine="420"/>
    </w:pPr>
    <w:rPr>
      <w:rFonts w:ascii="Arial" w:eastAsia="宋体" w:hAnsi="Arial" w:cs="Arial"/>
      <w:color w:val="000000"/>
      <w:kern w:val="1"/>
      <w:sz w:val="24"/>
      <w:szCs w:val="24"/>
      <w:lang w:eastAsia="ar-SA"/>
    </w:rPr>
  </w:style>
  <w:style w:type="table" w:styleId="6-5">
    <w:name w:val="List Table 6 Colorful Accent 5"/>
    <w:basedOn w:val="a3"/>
    <w:uiPriority w:val="51"/>
    <w:rsid w:val="003C6C9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1">
    <w:name w:val="List Table 6 Colorful"/>
    <w:basedOn w:val="a3"/>
    <w:uiPriority w:val="51"/>
    <w:rsid w:val="003C6C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C6C9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1">
    <w:name w:val="Plain Table 5"/>
    <w:basedOn w:val="a3"/>
    <w:uiPriority w:val="45"/>
    <w:rsid w:val="006A1C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Grid Table 4"/>
    <w:basedOn w:val="a3"/>
    <w:uiPriority w:val="49"/>
    <w:rsid w:val="006A1C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2EF0F-BC22-6249-BCE1-DD25C705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72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2234</CharactersWithSpaces>
  <SharedDoc>false</SharedDoc>
  <HLinks>
    <vt:vector size="6" baseType="variant">
      <vt:variant>
        <vt:i4>5046386</vt:i4>
      </vt:variant>
      <vt:variant>
        <vt:i4>0</vt:i4>
      </vt:variant>
      <vt:variant>
        <vt:i4>0</vt:i4>
      </vt:variant>
      <vt:variant>
        <vt:i4>5</vt:i4>
      </vt:variant>
      <vt:variant>
        <vt:lpwstr>http://www.bio-protocol.org/e1765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parco</dc:creator>
  <cp:lastModifiedBy>Liu Yong-Xin</cp:lastModifiedBy>
  <cp:revision>2</cp:revision>
  <dcterms:created xsi:type="dcterms:W3CDTF">2020-06-24T16:13:00Z</dcterms:created>
  <dcterms:modified xsi:type="dcterms:W3CDTF">2020-06-24T16:13:00Z</dcterms:modified>
</cp:coreProperties>
</file>