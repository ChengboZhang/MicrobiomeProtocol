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A145EEC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bCs/>
          <w:szCs w:val="20"/>
        </w:rPr>
      </w:pPr>
    </w:p>
    <w:p w14:paraId="0A8A5D47" w14:textId="77777777" w:rsidR="00617415" w:rsidRPr="00374C8B" w:rsidRDefault="00617415" w:rsidP="00617415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i/>
          <w:color w:val="0000FF"/>
          <w:szCs w:val="20"/>
        </w:rPr>
      </w:pPr>
      <w:r w:rsidRPr="00374C8B">
        <w:rPr>
          <w:rFonts w:ascii="Arial" w:hAnsi="Arial" w:cs="Arial"/>
          <w:b/>
          <w:bCs/>
          <w:szCs w:val="20"/>
        </w:rPr>
        <w:t>Protocol Title</w:t>
      </w:r>
    </w:p>
    <w:p w14:paraId="79292297" w14:textId="77777777" w:rsidR="00617415" w:rsidRPr="00212B85" w:rsidRDefault="00617415" w:rsidP="00617415">
      <w:pPr>
        <w:widowControl w:val="0"/>
        <w:adjustRightInd w:val="0"/>
        <w:snapToGrid w:val="0"/>
        <w:spacing w:line="360" w:lineRule="auto"/>
        <w:jc w:val="center"/>
        <w:rPr>
          <w:rFonts w:ascii="Arial" w:hAnsi="Arial" w:cs="Arial"/>
          <w:bCs/>
          <w:i/>
          <w:szCs w:val="20"/>
        </w:rPr>
      </w:pPr>
      <w:r w:rsidRPr="00212B85">
        <w:rPr>
          <w:rFonts w:ascii="Arial" w:hAnsi="Arial" w:cs="Arial"/>
          <w:i/>
          <w:color w:val="0000FF"/>
          <w:szCs w:val="20"/>
        </w:rPr>
        <w:t>Indicate the goal of the procedure and include the model system or organism</w:t>
      </w:r>
    </w:p>
    <w:p w14:paraId="3A20E4BB" w14:textId="77777777" w:rsidR="00617415" w:rsidRPr="00374C8B" w:rsidRDefault="00617415" w:rsidP="00617415">
      <w:pPr>
        <w:pStyle w:val="21"/>
        <w:adjustRightInd w:val="0"/>
        <w:snapToGrid w:val="0"/>
        <w:spacing w:line="360" w:lineRule="auto"/>
        <w:ind w:firstLine="0"/>
        <w:jc w:val="center"/>
        <w:rPr>
          <w:i/>
          <w:color w:val="0000FF"/>
          <w:sz w:val="20"/>
          <w:szCs w:val="20"/>
        </w:rPr>
      </w:pPr>
      <w:r w:rsidRPr="00374C8B">
        <w:rPr>
          <w:bCs/>
          <w:sz w:val="20"/>
          <w:szCs w:val="20"/>
        </w:rPr>
        <w:t>Author 1</w:t>
      </w:r>
      <w:r w:rsidRPr="00374C8B">
        <w:rPr>
          <w:bCs/>
          <w:sz w:val="20"/>
          <w:szCs w:val="20"/>
          <w:vertAlign w:val="superscript"/>
        </w:rPr>
        <w:t>1, #</w:t>
      </w:r>
      <w:r w:rsidRPr="00374C8B">
        <w:rPr>
          <w:bCs/>
          <w:sz w:val="20"/>
          <w:szCs w:val="20"/>
        </w:rPr>
        <w:t>, Author 2</w:t>
      </w:r>
      <w:r w:rsidRPr="00374C8B">
        <w:rPr>
          <w:bCs/>
          <w:sz w:val="20"/>
          <w:szCs w:val="20"/>
          <w:vertAlign w:val="superscript"/>
        </w:rPr>
        <w:t>1, 2, #, $</w:t>
      </w:r>
      <w:r w:rsidRPr="00374C8B">
        <w:rPr>
          <w:bCs/>
          <w:sz w:val="20"/>
          <w:szCs w:val="20"/>
        </w:rPr>
        <w:t>, Author 3</w:t>
      </w:r>
      <w:r w:rsidRPr="00374C8B">
        <w:rPr>
          <w:bCs/>
          <w:sz w:val="20"/>
          <w:szCs w:val="20"/>
          <w:vertAlign w:val="superscript"/>
        </w:rPr>
        <w:t>2</w:t>
      </w:r>
      <w:r w:rsidRPr="00374C8B">
        <w:rPr>
          <w:bCs/>
          <w:sz w:val="20"/>
          <w:szCs w:val="20"/>
        </w:rPr>
        <w:t xml:space="preserve"> and Author 4</w:t>
      </w:r>
      <w:r w:rsidRPr="00374C8B">
        <w:rPr>
          <w:bCs/>
          <w:sz w:val="20"/>
          <w:szCs w:val="20"/>
          <w:vertAlign w:val="superscript"/>
        </w:rPr>
        <w:t>2,</w:t>
      </w:r>
      <w:r w:rsidRPr="00374C8B">
        <w:rPr>
          <w:bCs/>
          <w:sz w:val="20"/>
          <w:szCs w:val="20"/>
        </w:rPr>
        <w:t xml:space="preserve"> *</w:t>
      </w:r>
    </w:p>
    <w:p w14:paraId="1AF3A6BD" w14:textId="77777777" w:rsidR="00617415" w:rsidRPr="00212B85" w:rsidRDefault="00617415" w:rsidP="00617415">
      <w:pPr>
        <w:pStyle w:val="21"/>
        <w:adjustRightInd w:val="0"/>
        <w:snapToGrid w:val="0"/>
        <w:spacing w:line="360" w:lineRule="auto"/>
        <w:ind w:firstLine="0"/>
        <w:jc w:val="center"/>
        <w:rPr>
          <w:bCs/>
          <w:i/>
          <w:szCs w:val="20"/>
          <w:vertAlign w:val="superscript"/>
        </w:rPr>
      </w:pPr>
      <w:r w:rsidRPr="00212B85">
        <w:rPr>
          <w:i/>
          <w:color w:val="0000FF"/>
          <w:sz w:val="20"/>
          <w:szCs w:val="20"/>
        </w:rPr>
        <w:t>Indicate First name, Middle name initial, and Last name</w:t>
      </w:r>
    </w:p>
    <w:p w14:paraId="10505B1C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rPr>
          <w:rFonts w:ascii="Arial" w:hAnsi="Arial" w:cs="Arial"/>
          <w:bCs/>
          <w:szCs w:val="20"/>
          <w:vertAlign w:val="superscript"/>
        </w:rPr>
      </w:pPr>
    </w:p>
    <w:p w14:paraId="75C3E85B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</w:rPr>
      </w:pPr>
      <w:r w:rsidRPr="00617415">
        <w:rPr>
          <w:rFonts w:ascii="Arial" w:hAnsi="Arial" w:cs="Arial"/>
          <w:bCs/>
          <w:szCs w:val="20"/>
          <w:vertAlign w:val="superscript"/>
        </w:rPr>
        <w:t>1</w:t>
      </w:r>
      <w:r w:rsidRPr="00617415">
        <w:rPr>
          <w:rFonts w:ascii="Arial" w:hAnsi="Arial" w:cs="Arial"/>
          <w:bCs/>
          <w:szCs w:val="20"/>
        </w:rPr>
        <w:t xml:space="preserve">Dept/Center, Institution name, City, </w:t>
      </w:r>
      <w:r w:rsidRPr="00617415">
        <w:rPr>
          <w:rFonts w:ascii="Arial" w:eastAsia="Malgun Gothic" w:hAnsi="Arial" w:cs="Arial"/>
          <w:szCs w:val="20"/>
        </w:rPr>
        <w:t>Country</w:t>
      </w:r>
      <w:r w:rsidRPr="00617415">
        <w:rPr>
          <w:rFonts w:ascii="Arial" w:hAnsi="Arial" w:cs="Arial"/>
          <w:bCs/>
          <w:szCs w:val="20"/>
        </w:rPr>
        <w:t xml:space="preserve">; </w:t>
      </w:r>
      <w:r w:rsidRPr="00617415">
        <w:rPr>
          <w:rFonts w:ascii="Arial" w:hAnsi="Arial" w:cs="Arial"/>
          <w:bCs/>
          <w:szCs w:val="20"/>
          <w:vertAlign w:val="superscript"/>
        </w:rPr>
        <w:t>2</w:t>
      </w:r>
      <w:r w:rsidRPr="00617415">
        <w:rPr>
          <w:rFonts w:ascii="Arial" w:hAnsi="Arial" w:cs="Arial"/>
          <w:bCs/>
          <w:szCs w:val="20"/>
        </w:rPr>
        <w:t xml:space="preserve">Dept/Center, Institution name, City, </w:t>
      </w:r>
      <w:r w:rsidRPr="00617415">
        <w:rPr>
          <w:rFonts w:ascii="Arial" w:eastAsia="Malgun Gothic" w:hAnsi="Arial" w:cs="Arial"/>
          <w:szCs w:val="20"/>
        </w:rPr>
        <w:t>Country</w:t>
      </w:r>
      <w:r w:rsidRPr="00617415">
        <w:rPr>
          <w:rFonts w:ascii="Arial" w:hAnsi="Arial" w:cs="Arial"/>
          <w:bCs/>
          <w:szCs w:val="20"/>
        </w:rPr>
        <w:t xml:space="preserve">; </w:t>
      </w:r>
      <w:r w:rsidRPr="00617415">
        <w:rPr>
          <w:rFonts w:ascii="Arial" w:eastAsia="微软雅黑" w:hAnsi="Arial" w:cs="Arial"/>
          <w:szCs w:val="20"/>
          <w:vertAlign w:val="superscript"/>
        </w:rPr>
        <w:t>$</w:t>
      </w:r>
      <w:r w:rsidRPr="00617415">
        <w:rPr>
          <w:rFonts w:ascii="Arial" w:eastAsia="微软雅黑" w:hAnsi="Arial" w:cs="Arial"/>
          <w:szCs w:val="20"/>
        </w:rPr>
        <w:t xml:space="preserve">Current/Present address: </w:t>
      </w:r>
      <w:r w:rsidRPr="00617415">
        <w:rPr>
          <w:rFonts w:ascii="Arial" w:hAnsi="Arial" w:cs="Arial"/>
          <w:bCs/>
          <w:szCs w:val="20"/>
        </w:rPr>
        <w:t xml:space="preserve">Dept/Center, Institution name, City, </w:t>
      </w:r>
      <w:r w:rsidRPr="00617415">
        <w:rPr>
          <w:rFonts w:ascii="Arial" w:eastAsia="Malgun Gothic" w:hAnsi="Arial" w:cs="Arial"/>
          <w:szCs w:val="20"/>
        </w:rPr>
        <w:t>Country</w:t>
      </w:r>
    </w:p>
    <w:p w14:paraId="77B5EB2F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vertAlign w:val="superscript"/>
        </w:rPr>
      </w:pPr>
      <w:r w:rsidRPr="00617415">
        <w:rPr>
          <w:rFonts w:ascii="Arial" w:eastAsia="微软雅黑" w:hAnsi="Arial" w:cs="Arial"/>
          <w:szCs w:val="20"/>
        </w:rPr>
        <w:t>*For correspondence: email</w:t>
      </w:r>
    </w:p>
    <w:p w14:paraId="190C5B4B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0000FF"/>
          <w:szCs w:val="20"/>
        </w:rPr>
      </w:pPr>
      <w:r w:rsidRPr="00617415">
        <w:rPr>
          <w:rFonts w:ascii="Arial" w:eastAsia="微软雅黑" w:hAnsi="Arial" w:cs="Arial"/>
          <w:szCs w:val="20"/>
          <w:vertAlign w:val="superscript"/>
        </w:rPr>
        <w:t>#</w:t>
      </w:r>
      <w:r w:rsidRPr="00617415">
        <w:rPr>
          <w:rFonts w:ascii="Arial" w:eastAsia="微软雅黑" w:hAnsi="Arial" w:cs="Arial"/>
          <w:szCs w:val="20"/>
        </w:rPr>
        <w:t>Contributed equally to this work</w:t>
      </w:r>
    </w:p>
    <w:p w14:paraId="0A171169" w14:textId="77777777" w:rsidR="00617415" w:rsidRPr="005D30CD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0000FF"/>
          <w:szCs w:val="20"/>
        </w:rPr>
      </w:pPr>
    </w:p>
    <w:p w14:paraId="32038F5C" w14:textId="715F4976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bookmarkStart w:id="0" w:name="OLE_LINK186"/>
      <w:bookmarkStart w:id="1" w:name="OLE_LINK129"/>
      <w:bookmarkStart w:id="2" w:name="OLE_LINK48"/>
      <w:bookmarkStart w:id="3" w:name="OLE_LINK47"/>
      <w:r w:rsidRPr="00617415">
        <w:rPr>
          <w:rFonts w:ascii="Arial" w:eastAsia="微软雅黑" w:hAnsi="Arial" w:cs="Arial"/>
          <w:b/>
          <w:kern w:val="1"/>
          <w:szCs w:val="20"/>
        </w:rPr>
        <w:t>[Abstract</w:t>
      </w:r>
      <w:bookmarkEnd w:id="0"/>
      <w:bookmarkEnd w:id="1"/>
      <w:bookmarkEnd w:id="2"/>
      <w:bookmarkEnd w:id="3"/>
      <w:r w:rsidRPr="00617415">
        <w:rPr>
          <w:rFonts w:ascii="Arial" w:eastAsia="微软雅黑" w:hAnsi="Arial" w:cs="Arial"/>
          <w:b/>
          <w:kern w:val="1"/>
          <w:szCs w:val="20"/>
        </w:rPr>
        <w:t xml:space="preserve">] </w:t>
      </w:r>
      <w:r w:rsidRPr="00617415">
        <w:rPr>
          <w:rFonts w:ascii="Arial" w:eastAsia="微软雅黑" w:hAnsi="Arial" w:cs="Arial"/>
          <w:kern w:val="1"/>
          <w:szCs w:val="20"/>
        </w:rPr>
        <w:t>Enter text here.</w:t>
      </w:r>
      <w:r w:rsidR="003E37B5">
        <w:rPr>
          <w:rFonts w:ascii="Arial" w:eastAsia="微软雅黑" w:hAnsi="Arial" w:cs="Arial"/>
          <w:kern w:val="1"/>
          <w:szCs w:val="20"/>
        </w:rPr>
        <w:t xml:space="preserve"> </w:t>
      </w:r>
    </w:p>
    <w:p w14:paraId="4D9F8853" w14:textId="486528C8" w:rsid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r w:rsidRPr="00617415">
        <w:rPr>
          <w:rFonts w:ascii="Arial" w:eastAsia="微软雅黑" w:hAnsi="Arial" w:cs="Arial"/>
          <w:i/>
          <w:color w:val="0000FF"/>
          <w:szCs w:val="20"/>
        </w:rPr>
        <w:t>Introduce the research field (1-2 sentence</w:t>
      </w:r>
      <w:r>
        <w:rPr>
          <w:rFonts w:ascii="Arial" w:eastAsia="微软雅黑" w:hAnsi="Arial" w:cs="Arial"/>
          <w:i/>
          <w:color w:val="0000FF"/>
          <w:szCs w:val="20"/>
        </w:rPr>
        <w:t>s</w:t>
      </w:r>
      <w:r w:rsidRPr="00617415">
        <w:rPr>
          <w:rFonts w:ascii="Arial" w:eastAsia="微软雅黑" w:hAnsi="Arial" w:cs="Arial"/>
          <w:i/>
          <w:color w:val="0000FF"/>
          <w:szCs w:val="20"/>
        </w:rPr>
        <w:t xml:space="preserve">), provide context by mentioning the other existing and previous techniques (1-2 sentences), summarize the protocol (3-4 sentences max), and finish by summarizing the advantages of the protocol </w:t>
      </w:r>
      <w:r w:rsidRPr="00C03938">
        <w:rPr>
          <w:rFonts w:ascii="Arial" w:eastAsia="微软雅黑" w:hAnsi="Arial" w:cs="Arial"/>
          <w:i/>
          <w:noProof/>
          <w:color w:val="0000FF"/>
          <w:szCs w:val="20"/>
        </w:rPr>
        <w:t>being presented</w:t>
      </w:r>
      <w:r w:rsidRPr="00617415">
        <w:rPr>
          <w:rFonts w:ascii="Arial" w:eastAsia="微软雅黑" w:hAnsi="Arial" w:cs="Arial"/>
          <w:i/>
          <w:color w:val="0000FF"/>
          <w:szCs w:val="20"/>
        </w:rPr>
        <w:t xml:space="preserve"> (1-2 sentences)</w:t>
      </w:r>
      <w:bookmarkStart w:id="4" w:name="OLE_LINK122"/>
      <w:r w:rsidRPr="00617415">
        <w:rPr>
          <w:rFonts w:ascii="Arial" w:eastAsia="微软雅黑" w:hAnsi="Arial" w:cs="Arial"/>
          <w:i/>
          <w:color w:val="0000FF"/>
          <w:szCs w:val="20"/>
        </w:rPr>
        <w:t>.</w:t>
      </w:r>
      <w:r w:rsidR="000A0578">
        <w:rPr>
          <w:rFonts w:ascii="Arial" w:eastAsia="微软雅黑" w:hAnsi="Arial" w:cs="Arial"/>
          <w:i/>
          <w:color w:val="0000FF"/>
          <w:szCs w:val="20"/>
        </w:rPr>
        <w:t xml:space="preserve"> </w:t>
      </w:r>
    </w:p>
    <w:p w14:paraId="6BF890EB" w14:textId="14FF3974" w:rsidR="006C2A27" w:rsidRPr="00291E0D" w:rsidRDefault="00A93F7C" w:rsidP="00A93F7C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  <w:shd w:val="clear" w:color="auto" w:fill="FFFF00"/>
        </w:rPr>
      </w:pPr>
      <w:r>
        <w:rPr>
          <w:rFonts w:ascii="Arial" w:eastAsia="微软雅黑" w:hAnsi="Arial" w:cs="Arial"/>
          <w:b/>
          <w:kern w:val="1"/>
          <w:szCs w:val="20"/>
        </w:rPr>
        <w:t xml:space="preserve">Graphic </w:t>
      </w:r>
      <w:r w:rsidR="00BC1DB6">
        <w:rPr>
          <w:rFonts w:ascii="Arial" w:eastAsia="微软雅黑" w:hAnsi="Arial" w:cs="Arial"/>
          <w:b/>
          <w:kern w:val="1"/>
          <w:szCs w:val="20"/>
        </w:rPr>
        <w:t>a</w:t>
      </w:r>
      <w:r w:rsidRPr="00617415">
        <w:rPr>
          <w:rFonts w:ascii="Arial" w:eastAsia="微软雅黑" w:hAnsi="Arial" w:cs="Arial"/>
          <w:b/>
          <w:kern w:val="1"/>
          <w:szCs w:val="20"/>
        </w:rPr>
        <w:t>bstract</w:t>
      </w:r>
      <w:r w:rsidR="00BC1DB6">
        <w:rPr>
          <w:rFonts w:ascii="Arial" w:eastAsia="微软雅黑" w:hAnsi="Arial" w:cs="Arial"/>
          <w:b/>
          <w:kern w:val="1"/>
          <w:szCs w:val="20"/>
        </w:rPr>
        <w:t>:</w:t>
      </w:r>
      <w:r w:rsidRPr="00617415">
        <w:rPr>
          <w:rFonts w:ascii="Arial" w:eastAsia="微软雅黑" w:hAnsi="Arial" w:cs="Arial"/>
          <w:b/>
          <w:kern w:val="1"/>
          <w:szCs w:val="20"/>
        </w:rPr>
        <w:t xml:space="preserve"> </w:t>
      </w:r>
      <w:r w:rsidR="006C2A27" w:rsidRPr="00617415">
        <w:rPr>
          <w:rFonts w:ascii="Arial" w:eastAsia="微软雅黑" w:hAnsi="Arial" w:cs="Arial"/>
          <w:szCs w:val="20"/>
        </w:rPr>
        <w:t>(optional)</w:t>
      </w:r>
    </w:p>
    <w:p w14:paraId="6AC9024B" w14:textId="39DC707F" w:rsidR="00A93F7C" w:rsidRDefault="00A93F7C" w:rsidP="00A93F7C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Cs/>
          <w:kern w:val="1"/>
          <w:szCs w:val="20"/>
        </w:rPr>
      </w:pPr>
      <w:r w:rsidRPr="00A93F7C">
        <w:rPr>
          <w:rFonts w:ascii="Arial" w:eastAsia="微软雅黑" w:hAnsi="Arial" w:cs="Arial"/>
          <w:bCs/>
          <w:kern w:val="1"/>
          <w:szCs w:val="20"/>
        </w:rPr>
        <w:t xml:space="preserve">Insert the figure here. </w:t>
      </w:r>
    </w:p>
    <w:p w14:paraId="217F33BF" w14:textId="131DAB85" w:rsidR="00A93F7C" w:rsidRPr="00A93F7C" w:rsidRDefault="00A93F7C" w:rsidP="00A93F7C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r w:rsidRPr="00A93F7C">
        <w:rPr>
          <w:rFonts w:ascii="Arial" w:eastAsia="微软雅黑" w:hAnsi="Arial" w:cs="Arial"/>
          <w:i/>
          <w:color w:val="0000FF"/>
          <w:szCs w:val="20"/>
        </w:rPr>
        <w:t>It could be a flowchart of the method/procedures, the highlight of the key step</w:t>
      </w:r>
      <w:r w:rsidR="00127CCA">
        <w:rPr>
          <w:rFonts w:ascii="Arial" w:eastAsia="微软雅黑" w:hAnsi="Arial" w:cs="Arial"/>
          <w:i/>
          <w:color w:val="0000FF"/>
          <w:szCs w:val="20"/>
        </w:rPr>
        <w:t>s</w:t>
      </w:r>
      <w:r w:rsidRPr="00A93F7C">
        <w:rPr>
          <w:rFonts w:ascii="Arial" w:eastAsia="微软雅黑" w:hAnsi="Arial" w:cs="Arial"/>
          <w:i/>
          <w:color w:val="0000FF"/>
          <w:szCs w:val="20"/>
        </w:rPr>
        <w:t xml:space="preserve"> or the innovative design from this protocol etc.</w:t>
      </w:r>
    </w:p>
    <w:p w14:paraId="32F703C7" w14:textId="784D47D3" w:rsidR="00A93F7C" w:rsidRDefault="00A93F7C" w:rsidP="00A93F7C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Resolution: a minimum of </w:t>
      </w:r>
      <w:r>
        <w:rPr>
          <w:rFonts w:eastAsia="Malgun Gothic"/>
          <w:i/>
          <w:color w:val="0000FF"/>
          <w:sz w:val="20"/>
          <w:szCs w:val="20"/>
        </w:rPr>
        <w:t>5</w:t>
      </w:r>
      <w:r w:rsidRPr="00617415">
        <w:rPr>
          <w:rFonts w:eastAsia="Malgun Gothic"/>
          <w:i/>
          <w:color w:val="0000FF"/>
          <w:sz w:val="20"/>
          <w:szCs w:val="20"/>
        </w:rPr>
        <w:t>00 dpi.</w:t>
      </w:r>
    </w:p>
    <w:p w14:paraId="5D934235" w14:textId="7C16296E" w:rsidR="00A93F7C" w:rsidRDefault="00A93F7C" w:rsidP="00A93F7C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>
        <w:rPr>
          <w:rFonts w:eastAsia="Malgun Gothic"/>
          <w:i/>
          <w:color w:val="0000FF"/>
          <w:sz w:val="20"/>
          <w:szCs w:val="20"/>
        </w:rPr>
        <w:t>Minimize the usage of text in the picture</w:t>
      </w:r>
    </w:p>
    <w:p w14:paraId="30FE9DC3" w14:textId="77777777" w:rsidR="00A93F7C" w:rsidRDefault="00A93F7C" w:rsidP="0061741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Cs w:val="20"/>
        </w:rPr>
      </w:pPr>
    </w:p>
    <w:p w14:paraId="7C3DB210" w14:textId="148798D3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i/>
          <w:color w:val="0000FF"/>
          <w:szCs w:val="20"/>
        </w:rPr>
      </w:pPr>
      <w:r w:rsidRPr="00617415">
        <w:rPr>
          <w:rFonts w:ascii="Arial" w:hAnsi="Arial" w:cs="Arial"/>
          <w:b/>
          <w:szCs w:val="20"/>
        </w:rPr>
        <w:t>Keywords:</w:t>
      </w:r>
      <w:bookmarkEnd w:id="4"/>
      <w:r w:rsidRPr="00617415">
        <w:rPr>
          <w:rFonts w:ascii="Arial" w:hAnsi="Arial" w:cs="Arial"/>
          <w:b/>
          <w:szCs w:val="20"/>
        </w:rPr>
        <w:t xml:space="preserve"> </w:t>
      </w:r>
      <w:r w:rsidRPr="00617415">
        <w:rPr>
          <w:rFonts w:ascii="Arial" w:hAnsi="Arial" w:cs="Arial"/>
          <w:szCs w:val="20"/>
        </w:rPr>
        <w:t xml:space="preserve">Keyword 1, Keyword 2, Keyword 3 </w:t>
      </w:r>
      <w:r w:rsidRPr="00C03938">
        <w:rPr>
          <w:rFonts w:ascii="Arial" w:hAnsi="Arial" w:cs="Arial"/>
          <w:noProof/>
          <w:szCs w:val="20"/>
        </w:rPr>
        <w:t>…</w:t>
      </w:r>
    </w:p>
    <w:p w14:paraId="65E50ED0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kern w:val="1"/>
          <w:szCs w:val="20"/>
        </w:rPr>
      </w:pPr>
      <w:r w:rsidRPr="00617415">
        <w:rPr>
          <w:rFonts w:ascii="Arial" w:hAnsi="Arial" w:cs="Arial"/>
          <w:i/>
          <w:color w:val="0000FF"/>
          <w:szCs w:val="20"/>
        </w:rPr>
        <w:t>5-8 keywords to help searches.</w:t>
      </w:r>
    </w:p>
    <w:p w14:paraId="1F763D45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kern w:val="1"/>
          <w:szCs w:val="20"/>
        </w:rPr>
      </w:pPr>
      <w:bookmarkStart w:id="5" w:name="OLE_LINK86"/>
      <w:bookmarkStart w:id="6" w:name="OLE_LINK83"/>
      <w:bookmarkStart w:id="7" w:name="OLE_LINK174"/>
      <w:bookmarkStart w:id="8" w:name="OLE_LINK15"/>
      <w:bookmarkStart w:id="9" w:name="OLE_LINK10"/>
    </w:p>
    <w:p w14:paraId="161955A3" w14:textId="0D78C55F" w:rsidR="00617415" w:rsidRPr="00B440FF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szCs w:val="20"/>
        </w:rPr>
      </w:pPr>
      <w:r w:rsidRPr="00617415">
        <w:rPr>
          <w:rFonts w:ascii="Arial" w:eastAsia="微软雅黑" w:hAnsi="Arial" w:cs="Arial"/>
          <w:b/>
          <w:kern w:val="1"/>
          <w:szCs w:val="20"/>
        </w:rPr>
        <w:t>[</w:t>
      </w:r>
      <w:bookmarkStart w:id="10" w:name="OLE_LINK52"/>
      <w:bookmarkStart w:id="11" w:name="OLE_LINK51"/>
      <w:r w:rsidRPr="00617415">
        <w:rPr>
          <w:rFonts w:ascii="Arial" w:eastAsia="微软雅黑" w:hAnsi="Arial" w:cs="Arial"/>
          <w:b/>
          <w:kern w:val="1"/>
          <w:szCs w:val="20"/>
        </w:rPr>
        <w:t>Background</w:t>
      </w:r>
      <w:bookmarkEnd w:id="10"/>
      <w:bookmarkEnd w:id="11"/>
      <w:r w:rsidRPr="00617415">
        <w:rPr>
          <w:rFonts w:ascii="Arial" w:eastAsia="微软雅黑" w:hAnsi="Arial" w:cs="Arial"/>
          <w:b/>
          <w:kern w:val="1"/>
          <w:szCs w:val="20"/>
        </w:rPr>
        <w:t>]</w:t>
      </w:r>
      <w:bookmarkEnd w:id="5"/>
      <w:bookmarkEnd w:id="6"/>
      <w:bookmarkEnd w:id="7"/>
      <w:r w:rsidRPr="00617415">
        <w:rPr>
          <w:rFonts w:ascii="Arial" w:hAnsi="Arial" w:cs="Arial"/>
          <w:b/>
          <w:kern w:val="1"/>
          <w:szCs w:val="20"/>
        </w:rPr>
        <w:t xml:space="preserve"> </w:t>
      </w:r>
      <w:bookmarkEnd w:id="8"/>
      <w:bookmarkEnd w:id="9"/>
      <w:r w:rsidR="00DF66FD">
        <w:rPr>
          <w:rFonts w:ascii="Arial" w:eastAsia="微软雅黑" w:hAnsi="Arial" w:cs="Arial"/>
          <w:kern w:val="1"/>
          <w:szCs w:val="20"/>
        </w:rPr>
        <w:t>Enter text her</w:t>
      </w:r>
      <w:r w:rsidR="00DF66FD" w:rsidRPr="00DF66FD">
        <w:rPr>
          <w:rFonts w:ascii="Arial" w:eastAsia="微软雅黑" w:hAnsi="Arial" w:cs="Arial"/>
          <w:kern w:val="1"/>
          <w:szCs w:val="20"/>
        </w:rPr>
        <w:t>e</w:t>
      </w:r>
      <w:r w:rsidR="00645088">
        <w:rPr>
          <w:rFonts w:ascii="Arial" w:eastAsia="微软雅黑" w:hAnsi="Arial" w:cs="Arial"/>
          <w:kern w:val="1"/>
          <w:szCs w:val="20"/>
        </w:rPr>
        <w:t>.</w:t>
      </w:r>
      <w:r w:rsidR="00DF66FD" w:rsidRPr="00B440FF">
        <w:rPr>
          <w:rFonts w:ascii="Arial" w:eastAsia="微软雅黑" w:hAnsi="Arial" w:cs="Arial"/>
          <w:kern w:val="1"/>
          <w:szCs w:val="20"/>
        </w:rPr>
        <w:t xml:space="preserve"> </w:t>
      </w:r>
    </w:p>
    <w:p w14:paraId="64F71253" w14:textId="2E3FFE7C" w:rsidR="00617415" w:rsidRPr="00645088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i/>
          <w:color w:val="0000FF"/>
          <w:kern w:val="1"/>
          <w:szCs w:val="20"/>
        </w:rPr>
      </w:pPr>
      <w:r w:rsidRPr="00617415">
        <w:rPr>
          <w:rFonts w:ascii="Arial" w:eastAsia="微软雅黑" w:hAnsi="Arial" w:cs="Arial"/>
          <w:i/>
          <w:color w:val="0000FF"/>
          <w:szCs w:val="20"/>
        </w:rPr>
        <w:t xml:space="preserve">Briefly, introduce the research field that </w:t>
      </w:r>
      <w:r w:rsidRPr="00C03938">
        <w:rPr>
          <w:rFonts w:ascii="Arial" w:eastAsia="微软雅黑" w:hAnsi="Arial" w:cs="Arial"/>
          <w:i/>
          <w:noProof/>
          <w:color w:val="0000FF"/>
          <w:szCs w:val="20"/>
        </w:rPr>
        <w:t>your</w:t>
      </w:r>
      <w:r w:rsidRPr="00617415">
        <w:rPr>
          <w:rFonts w:ascii="Arial" w:eastAsia="微软雅黑" w:hAnsi="Arial" w:cs="Arial"/>
          <w:i/>
          <w:color w:val="0000FF"/>
          <w:szCs w:val="20"/>
        </w:rPr>
        <w:t xml:space="preserve"> protocol can be used to advance. Mention previous, related methodologies and summarize the advantages of using </w:t>
      </w:r>
      <w:r w:rsidRPr="00C03938">
        <w:rPr>
          <w:rFonts w:ascii="Arial" w:eastAsia="微软雅黑" w:hAnsi="Arial" w:cs="Arial"/>
          <w:i/>
          <w:noProof/>
          <w:color w:val="0000FF"/>
          <w:szCs w:val="20"/>
        </w:rPr>
        <w:t>your</w:t>
      </w:r>
      <w:r w:rsidRPr="00617415">
        <w:rPr>
          <w:rFonts w:ascii="Arial" w:eastAsia="微软雅黑" w:hAnsi="Arial" w:cs="Arial"/>
          <w:i/>
          <w:color w:val="0000FF"/>
          <w:szCs w:val="20"/>
        </w:rPr>
        <w:t xml:space="preserve"> protocol over other published methods. If possible, elaborate on other possible applications of this protocol.</w:t>
      </w:r>
      <w:r w:rsidR="00645088" w:rsidRPr="00645088">
        <w:rPr>
          <w:rFonts w:ascii="Arial" w:eastAsia="微软雅黑" w:hAnsi="Arial" w:cs="Arial"/>
          <w:i/>
          <w:color w:val="0000FF"/>
          <w:kern w:val="1"/>
          <w:szCs w:val="20"/>
        </w:rPr>
        <w:t xml:space="preserve"> (</w:t>
      </w:r>
      <w:r w:rsidR="00645088" w:rsidRPr="00645088">
        <w:rPr>
          <w:rFonts w:ascii="Arial" w:eastAsia="微软雅黑" w:hAnsi="Arial" w:cs="Arial"/>
          <w:b/>
          <w:i/>
          <w:color w:val="0000FF"/>
          <w:kern w:val="1"/>
          <w:szCs w:val="20"/>
        </w:rPr>
        <w:t>Reference citation format: “Dow et al., 2018”</w:t>
      </w:r>
      <w:r w:rsidR="00645088" w:rsidRPr="00645088">
        <w:rPr>
          <w:rFonts w:ascii="Arial" w:eastAsia="微软雅黑" w:hAnsi="Arial" w:cs="Arial"/>
          <w:i/>
          <w:color w:val="0000FF"/>
          <w:kern w:val="1"/>
          <w:szCs w:val="20"/>
        </w:rPr>
        <w:t>).</w:t>
      </w:r>
    </w:p>
    <w:p w14:paraId="7586D842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kern w:val="1"/>
          <w:szCs w:val="20"/>
        </w:rPr>
      </w:pPr>
    </w:p>
    <w:p w14:paraId="51236193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  <w:bookmarkStart w:id="12" w:name="OLE_LINK102"/>
      <w:bookmarkStart w:id="13" w:name="OLE_LINK166"/>
      <w:bookmarkStart w:id="14" w:name="OLE_LINK165"/>
      <w:r w:rsidRPr="00617415">
        <w:rPr>
          <w:rFonts w:ascii="Arial" w:eastAsia="微软雅黑" w:hAnsi="Arial" w:cs="Arial"/>
          <w:b/>
          <w:szCs w:val="20"/>
          <w:u w:val="single"/>
        </w:rPr>
        <w:t>Materials and Reagents</w:t>
      </w:r>
      <w:bookmarkEnd w:id="12"/>
    </w:p>
    <w:p w14:paraId="55631925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bookmarkEnd w:id="13"/>
    <w:bookmarkEnd w:id="14"/>
    <w:p w14:paraId="55C88AFD" w14:textId="206CE148" w:rsidR="00617415" w:rsidRPr="00374C8B" w:rsidRDefault="00617415" w:rsidP="005F7DEC">
      <w:pPr>
        <w:pStyle w:val="ad"/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eastAsia="Malgun Gothic" w:hAnsi="Arial" w:cs="Arial"/>
          <w:i/>
          <w:color w:val="0000FF"/>
          <w:sz w:val="20"/>
          <w:szCs w:val="20"/>
        </w:rPr>
      </w:pPr>
      <w:r w:rsidRPr="00374C8B">
        <w:rPr>
          <w:rFonts w:ascii="Arial" w:hAnsi="Arial" w:cs="Arial"/>
          <w:kern w:val="1"/>
          <w:sz w:val="20"/>
          <w:szCs w:val="20"/>
        </w:rPr>
        <w:t xml:space="preserve">Product </w:t>
      </w:r>
      <w:r w:rsidR="00374C8B" w:rsidRPr="00374C8B">
        <w:rPr>
          <w:rFonts w:ascii="Arial" w:hAnsi="Arial" w:cs="Arial"/>
          <w:kern w:val="1"/>
          <w:sz w:val="20"/>
          <w:szCs w:val="20"/>
        </w:rPr>
        <w:t xml:space="preserve">1 </w:t>
      </w:r>
      <w:r w:rsidRPr="00374C8B">
        <w:rPr>
          <w:rFonts w:ascii="Arial" w:hAnsi="Arial" w:cs="Arial"/>
          <w:kern w:val="1"/>
          <w:sz w:val="20"/>
          <w:szCs w:val="20"/>
        </w:rPr>
        <w:t>name (Manufacturer, Brand, catalog number: XXXX)</w:t>
      </w:r>
    </w:p>
    <w:p w14:paraId="0C0B4606" w14:textId="292AFD78" w:rsidR="00374C8B" w:rsidRPr="00DF66FD" w:rsidRDefault="00374C8B" w:rsidP="005F7DEC">
      <w:pPr>
        <w:pStyle w:val="ad"/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eastAsia="Malgun Gothic" w:hAnsi="Arial" w:cs="Arial"/>
          <w:i/>
          <w:color w:val="0000FF"/>
          <w:sz w:val="20"/>
          <w:szCs w:val="20"/>
        </w:rPr>
      </w:pPr>
      <w:r w:rsidRPr="00DF66FD">
        <w:rPr>
          <w:rFonts w:ascii="Arial" w:hAnsi="Arial" w:cs="Arial"/>
          <w:kern w:val="1"/>
          <w:sz w:val="20"/>
          <w:szCs w:val="20"/>
        </w:rPr>
        <w:t>Product 2 name (Manufacturer, Brand, catalog number: XXXX)</w:t>
      </w:r>
    </w:p>
    <w:p w14:paraId="2242A702" w14:textId="07F50CED" w:rsidR="00374C8B" w:rsidRPr="00DF66FD" w:rsidRDefault="00374C8B" w:rsidP="005F7DEC">
      <w:pPr>
        <w:pStyle w:val="ad"/>
        <w:widowControl w:val="0"/>
        <w:numPr>
          <w:ilvl w:val="0"/>
          <w:numId w:val="13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eastAsia="Malgun Gothic" w:hAnsi="Arial" w:cs="Arial"/>
          <w:i/>
          <w:color w:val="0000FF"/>
          <w:sz w:val="20"/>
          <w:szCs w:val="20"/>
        </w:rPr>
      </w:pPr>
      <w:r w:rsidRPr="00DF66FD">
        <w:rPr>
          <w:rFonts w:ascii="Arial" w:hAnsi="Arial" w:cs="Arial"/>
          <w:kern w:val="1"/>
          <w:sz w:val="20"/>
          <w:szCs w:val="20"/>
        </w:rPr>
        <w:t>…</w:t>
      </w:r>
    </w:p>
    <w:p w14:paraId="0988F0FE" w14:textId="303F8F1E" w:rsidR="00617415" w:rsidRPr="00617415" w:rsidRDefault="00617415" w:rsidP="00617415">
      <w:pPr>
        <w:pStyle w:val="21"/>
        <w:adjustRightInd w:val="0"/>
        <w:snapToGrid w:val="0"/>
        <w:spacing w:line="360" w:lineRule="auto"/>
        <w:ind w:firstLine="0"/>
        <w:jc w:val="both"/>
        <w:rPr>
          <w:rFonts w:eastAsia="微软雅黑"/>
          <w:b/>
          <w:szCs w:val="20"/>
          <w:u w:val="single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Strongly </w:t>
      </w:r>
      <w:r w:rsidRPr="00C03938">
        <w:rPr>
          <w:rFonts w:eastAsia="Malgun Gothic"/>
          <w:i/>
          <w:noProof/>
          <w:color w:val="0000FF"/>
          <w:sz w:val="20"/>
          <w:szCs w:val="20"/>
        </w:rPr>
        <w:t>recommend</w:t>
      </w:r>
      <w:r w:rsidR="00C03938" w:rsidRPr="00C03938">
        <w:rPr>
          <w:rFonts w:eastAsia="Malgun Gothic"/>
          <w:i/>
          <w:noProof/>
          <w:color w:val="0000FF"/>
          <w:sz w:val="20"/>
          <w:szCs w:val="20"/>
        </w:rPr>
        <w:t>ed</w:t>
      </w:r>
      <w:r w:rsidRPr="00C03938">
        <w:rPr>
          <w:i/>
          <w:noProof/>
          <w:color w:val="0000FF"/>
          <w:sz w:val="20"/>
          <w:szCs w:val="20"/>
        </w:rPr>
        <w:t>:</w:t>
      </w:r>
      <w:r w:rsidRPr="00617415">
        <w:rPr>
          <w:i/>
          <w:color w:val="0000FF"/>
          <w:sz w:val="20"/>
          <w:szCs w:val="20"/>
        </w:rPr>
        <w:t xml:space="preserve"> list all materials/reagents 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with vendor/manufacturer and catalog number </w:t>
      </w:r>
      <w:r w:rsidRPr="00617415">
        <w:rPr>
          <w:i/>
          <w:color w:val="0000FF"/>
          <w:sz w:val="20"/>
          <w:szCs w:val="20"/>
        </w:rPr>
        <w:t xml:space="preserve">used in the protocol. Provide </w:t>
      </w:r>
      <w:r w:rsidRPr="00617415">
        <w:rPr>
          <w:rFonts w:eastAsia="Malgun Gothic"/>
          <w:i/>
          <w:color w:val="0000FF"/>
          <w:sz w:val="20"/>
          <w:szCs w:val="20"/>
        </w:rPr>
        <w:t>storage information (i.e., storage temperature, shelf-life) as well.</w:t>
      </w:r>
    </w:p>
    <w:p w14:paraId="6591F505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p w14:paraId="2B71BC3A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0000FF"/>
          <w:szCs w:val="20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lastRenderedPageBreak/>
        <w:t>Equipment</w:t>
      </w:r>
    </w:p>
    <w:p w14:paraId="454EB6C4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0000FF"/>
          <w:szCs w:val="20"/>
        </w:rPr>
      </w:pPr>
    </w:p>
    <w:p w14:paraId="77C651CB" w14:textId="4E907D41" w:rsidR="00617415" w:rsidRPr="00374C8B" w:rsidRDefault="00617415" w:rsidP="005F7DEC">
      <w:pPr>
        <w:pStyle w:val="ad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374C8B">
        <w:rPr>
          <w:rFonts w:ascii="Arial" w:hAnsi="Arial" w:cs="Arial"/>
          <w:spacing w:val="-1"/>
          <w:sz w:val="20"/>
          <w:szCs w:val="20"/>
        </w:rPr>
        <w:t>Equipment</w:t>
      </w:r>
      <w:r w:rsidRPr="00374C8B">
        <w:rPr>
          <w:rFonts w:ascii="Arial" w:hAnsi="Arial" w:cs="Arial"/>
          <w:spacing w:val="7"/>
          <w:sz w:val="20"/>
          <w:szCs w:val="20"/>
        </w:rPr>
        <w:t xml:space="preserve"> </w:t>
      </w:r>
      <w:r w:rsidR="00374C8B" w:rsidRPr="00374C8B">
        <w:rPr>
          <w:rFonts w:ascii="Arial" w:hAnsi="Arial" w:cs="Arial"/>
          <w:spacing w:val="7"/>
          <w:sz w:val="20"/>
          <w:szCs w:val="20"/>
        </w:rPr>
        <w:t xml:space="preserve">1 </w:t>
      </w:r>
      <w:r w:rsidRPr="00374C8B">
        <w:rPr>
          <w:rFonts w:ascii="Arial" w:hAnsi="Arial" w:cs="Arial"/>
          <w:spacing w:val="-1"/>
          <w:sz w:val="20"/>
          <w:szCs w:val="20"/>
        </w:rPr>
        <w:t>name (</w:t>
      </w:r>
      <w:r w:rsidRPr="00374C8B">
        <w:rPr>
          <w:rFonts w:ascii="Arial" w:hAnsi="Arial" w:cs="Arial"/>
          <w:sz w:val="20"/>
          <w:szCs w:val="20"/>
        </w:rPr>
        <w:t>Manufacturer, Brand, model/catalog number: XXXX</w:t>
      </w:r>
      <w:r w:rsidRPr="00374C8B">
        <w:rPr>
          <w:rFonts w:ascii="Arial" w:hAnsi="Arial" w:cs="Arial"/>
          <w:spacing w:val="-1"/>
          <w:sz w:val="20"/>
          <w:szCs w:val="20"/>
        </w:rPr>
        <w:t>)</w:t>
      </w:r>
    </w:p>
    <w:p w14:paraId="68B8EB54" w14:textId="70ED64C9" w:rsidR="00374C8B" w:rsidRPr="00374C8B" w:rsidRDefault="00374C8B" w:rsidP="005F7DEC">
      <w:pPr>
        <w:pStyle w:val="ad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374C8B">
        <w:rPr>
          <w:rFonts w:ascii="Arial" w:hAnsi="Arial" w:cs="Arial"/>
          <w:spacing w:val="-1"/>
          <w:sz w:val="20"/>
          <w:szCs w:val="20"/>
        </w:rPr>
        <w:t>Equipment</w:t>
      </w:r>
      <w:r w:rsidRPr="00374C8B">
        <w:rPr>
          <w:rFonts w:ascii="Arial" w:hAnsi="Arial" w:cs="Arial"/>
          <w:spacing w:val="7"/>
          <w:sz w:val="20"/>
          <w:szCs w:val="20"/>
        </w:rPr>
        <w:t xml:space="preserve"> </w:t>
      </w:r>
      <w:r w:rsidR="002A7DD1">
        <w:rPr>
          <w:rFonts w:ascii="Arial" w:hAnsi="Arial" w:cs="Arial"/>
          <w:spacing w:val="7"/>
          <w:sz w:val="20"/>
          <w:szCs w:val="20"/>
        </w:rPr>
        <w:t>2</w:t>
      </w:r>
      <w:r w:rsidRPr="00374C8B">
        <w:rPr>
          <w:rFonts w:ascii="Arial" w:hAnsi="Arial" w:cs="Arial"/>
          <w:spacing w:val="7"/>
          <w:sz w:val="20"/>
          <w:szCs w:val="20"/>
        </w:rPr>
        <w:t xml:space="preserve"> </w:t>
      </w:r>
      <w:r w:rsidRPr="00374C8B">
        <w:rPr>
          <w:rFonts w:ascii="Arial" w:hAnsi="Arial" w:cs="Arial"/>
          <w:spacing w:val="-1"/>
          <w:sz w:val="20"/>
          <w:szCs w:val="20"/>
        </w:rPr>
        <w:t>name (</w:t>
      </w:r>
      <w:r w:rsidRPr="00374C8B">
        <w:rPr>
          <w:rFonts w:ascii="Arial" w:hAnsi="Arial" w:cs="Arial"/>
          <w:sz w:val="20"/>
          <w:szCs w:val="20"/>
        </w:rPr>
        <w:t>Manufacturer, Brand, model/catalog number: XXXX</w:t>
      </w:r>
      <w:r w:rsidRPr="00374C8B">
        <w:rPr>
          <w:rFonts w:ascii="Arial" w:hAnsi="Arial" w:cs="Arial"/>
          <w:spacing w:val="-1"/>
          <w:sz w:val="20"/>
          <w:szCs w:val="20"/>
        </w:rPr>
        <w:t>)</w:t>
      </w:r>
    </w:p>
    <w:p w14:paraId="00B1AA5C" w14:textId="05498D4F" w:rsidR="00374C8B" w:rsidRPr="00374C8B" w:rsidRDefault="00374C8B" w:rsidP="005F7DEC">
      <w:pPr>
        <w:pStyle w:val="ad"/>
        <w:widowControl w:val="0"/>
        <w:numPr>
          <w:ilvl w:val="0"/>
          <w:numId w:val="14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spacing w:val="-1"/>
          <w:sz w:val="20"/>
          <w:szCs w:val="20"/>
        </w:rPr>
        <w:t>…</w:t>
      </w:r>
    </w:p>
    <w:p w14:paraId="4FC60F2A" w14:textId="1BDBF015" w:rsidR="00617415" w:rsidRPr="002A7DD1" w:rsidRDefault="00785527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  <w:r>
        <w:rPr>
          <w:rFonts w:ascii="Arial" w:hAnsi="Arial" w:cs="Arial"/>
          <w:i/>
          <w:color w:val="0000FF"/>
          <w:szCs w:val="20"/>
        </w:rPr>
        <w:t xml:space="preserve">Strongly </w:t>
      </w:r>
      <w:r w:rsidRPr="00C03938">
        <w:rPr>
          <w:rFonts w:ascii="Arial" w:hAnsi="Arial" w:cs="Arial"/>
          <w:i/>
          <w:noProof/>
          <w:color w:val="0000FF"/>
          <w:szCs w:val="20"/>
        </w:rPr>
        <w:t>recommend</w:t>
      </w:r>
      <w:r w:rsidR="00C03938" w:rsidRPr="00C03938">
        <w:rPr>
          <w:rFonts w:ascii="Arial" w:hAnsi="Arial" w:cs="Arial"/>
          <w:i/>
          <w:noProof/>
          <w:color w:val="0000FF"/>
          <w:szCs w:val="20"/>
        </w:rPr>
        <w:t>ed</w:t>
      </w:r>
      <w:r w:rsidR="00617415" w:rsidRPr="00C03938">
        <w:rPr>
          <w:rFonts w:ascii="Arial" w:hAnsi="Arial" w:cs="Arial"/>
          <w:i/>
          <w:noProof/>
          <w:color w:val="0000FF"/>
          <w:szCs w:val="20"/>
        </w:rPr>
        <w:t>:</w:t>
      </w:r>
      <w:r w:rsidR="00617415" w:rsidRPr="00617415">
        <w:rPr>
          <w:rFonts w:ascii="Arial" w:hAnsi="Arial" w:cs="Arial"/>
          <w:i/>
          <w:color w:val="0000FF"/>
          <w:szCs w:val="20"/>
        </w:rPr>
        <w:t xml:space="preserve"> list each piece of equipment used in the experiment along with its vendor/manufacturer and catalog number.</w:t>
      </w:r>
    </w:p>
    <w:p w14:paraId="7C40989E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Software</w:t>
      </w:r>
      <w:r w:rsidRPr="00617415">
        <w:rPr>
          <w:rFonts w:ascii="Arial" w:eastAsia="微软雅黑" w:hAnsi="Arial" w:cs="Arial"/>
          <w:szCs w:val="20"/>
        </w:rPr>
        <w:t xml:space="preserve"> (if any)</w:t>
      </w:r>
    </w:p>
    <w:p w14:paraId="552BE7D9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</w:p>
    <w:p w14:paraId="106A52D1" w14:textId="471BC4B4" w:rsidR="00617415" w:rsidRPr="002A7DD1" w:rsidRDefault="00617415" w:rsidP="005F7DEC">
      <w:pPr>
        <w:pStyle w:val="ad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2A7DD1">
        <w:rPr>
          <w:rFonts w:ascii="Arial" w:hAnsi="Arial" w:cs="Arial"/>
          <w:color w:val="000000"/>
          <w:sz w:val="20"/>
          <w:szCs w:val="20"/>
          <w:lang w:val="de-DE"/>
        </w:rPr>
        <w:t xml:space="preserve">Software </w:t>
      </w:r>
      <w:r w:rsidR="002A7DD1" w:rsidRPr="002A7DD1">
        <w:rPr>
          <w:rFonts w:ascii="Arial" w:hAnsi="Arial" w:cs="Arial"/>
          <w:color w:val="000000"/>
          <w:sz w:val="20"/>
          <w:szCs w:val="20"/>
          <w:lang w:val="de-DE"/>
        </w:rPr>
        <w:t xml:space="preserve">1 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>name (</w:t>
      </w:r>
      <w:r w:rsidRPr="002A7DD1">
        <w:rPr>
          <w:rFonts w:ascii="Arial" w:hAnsi="Arial" w:cs="Arial"/>
          <w:color w:val="000000"/>
          <w:sz w:val="20"/>
          <w:szCs w:val="20"/>
        </w:rPr>
        <w:t xml:space="preserve">Company or 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>Developer/Provider/Supplier</w:t>
      </w:r>
      <w:r w:rsidRPr="002A7DD1">
        <w:rPr>
          <w:rFonts w:ascii="Arial" w:hAnsi="Arial" w:cs="Arial"/>
          <w:color w:val="000000"/>
          <w:sz w:val="20"/>
          <w:szCs w:val="20"/>
        </w:rPr>
        <w:t>, web address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 xml:space="preserve">) </w:t>
      </w:r>
    </w:p>
    <w:p w14:paraId="27A34413" w14:textId="18A8C771" w:rsidR="002A7DD1" w:rsidRPr="002A7DD1" w:rsidRDefault="002A7DD1" w:rsidP="005F7DEC">
      <w:pPr>
        <w:pStyle w:val="ad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 w:rsidRPr="002A7DD1">
        <w:rPr>
          <w:rFonts w:ascii="Arial" w:hAnsi="Arial" w:cs="Arial"/>
          <w:color w:val="000000"/>
          <w:sz w:val="20"/>
          <w:szCs w:val="20"/>
          <w:lang w:val="de-DE"/>
        </w:rPr>
        <w:t xml:space="preserve">Software </w:t>
      </w:r>
      <w:r>
        <w:rPr>
          <w:rFonts w:ascii="Arial" w:hAnsi="Arial" w:cs="Arial"/>
          <w:color w:val="000000"/>
          <w:sz w:val="20"/>
          <w:szCs w:val="20"/>
          <w:lang w:val="de-DE"/>
        </w:rPr>
        <w:t>2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 xml:space="preserve"> name (</w:t>
      </w:r>
      <w:r w:rsidRPr="002A7DD1">
        <w:rPr>
          <w:rFonts w:ascii="Arial" w:hAnsi="Arial" w:cs="Arial"/>
          <w:color w:val="000000"/>
          <w:sz w:val="20"/>
          <w:szCs w:val="20"/>
        </w:rPr>
        <w:t xml:space="preserve">Company or 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>Developer/Provider/Supplier</w:t>
      </w:r>
      <w:r w:rsidRPr="002A7DD1">
        <w:rPr>
          <w:rFonts w:ascii="Arial" w:hAnsi="Arial" w:cs="Arial"/>
          <w:color w:val="000000"/>
          <w:sz w:val="20"/>
          <w:szCs w:val="20"/>
        </w:rPr>
        <w:t>, web address</w:t>
      </w:r>
      <w:r w:rsidRPr="002A7DD1">
        <w:rPr>
          <w:rFonts w:ascii="Arial" w:hAnsi="Arial" w:cs="Arial"/>
          <w:color w:val="000000"/>
          <w:sz w:val="20"/>
          <w:szCs w:val="20"/>
          <w:lang w:val="de-DE"/>
        </w:rPr>
        <w:t>)</w:t>
      </w:r>
    </w:p>
    <w:p w14:paraId="7938B67F" w14:textId="3AF946E7" w:rsidR="002A7DD1" w:rsidRPr="002A7DD1" w:rsidRDefault="002A7DD1" w:rsidP="005F7DEC">
      <w:pPr>
        <w:pStyle w:val="ad"/>
        <w:widowControl w:val="0"/>
        <w:numPr>
          <w:ilvl w:val="0"/>
          <w:numId w:val="15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i/>
          <w:color w:val="0000FF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>…</w:t>
      </w:r>
    </w:p>
    <w:p w14:paraId="59F7CD61" w14:textId="06ACC64B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  <w:bookmarkStart w:id="15" w:name="OLE_LINK135"/>
      <w:bookmarkStart w:id="16" w:name="OLE_LINK134"/>
      <w:r w:rsidRPr="00617415">
        <w:rPr>
          <w:rFonts w:ascii="Arial" w:hAnsi="Arial" w:cs="Arial"/>
          <w:i/>
          <w:color w:val="0000FF"/>
          <w:szCs w:val="20"/>
        </w:rPr>
        <w:t xml:space="preserve">List </w:t>
      </w:r>
      <w:r w:rsidRPr="00C03938">
        <w:rPr>
          <w:rFonts w:ascii="Arial" w:hAnsi="Arial" w:cs="Arial"/>
          <w:i/>
          <w:noProof/>
          <w:color w:val="0000FF"/>
          <w:szCs w:val="20"/>
        </w:rPr>
        <w:t>individual</w:t>
      </w:r>
      <w:r w:rsidRPr="00617415">
        <w:rPr>
          <w:rFonts w:ascii="Arial" w:hAnsi="Arial" w:cs="Arial"/>
          <w:i/>
          <w:color w:val="0000FF"/>
          <w:szCs w:val="20"/>
        </w:rPr>
        <w:t xml:space="preserve"> software separately, especially in cases where a long software workflow </w:t>
      </w:r>
      <w:r w:rsidRPr="00C03938">
        <w:rPr>
          <w:rFonts w:ascii="Arial" w:hAnsi="Arial" w:cs="Arial"/>
          <w:i/>
          <w:noProof/>
          <w:color w:val="0000FF"/>
          <w:szCs w:val="20"/>
        </w:rPr>
        <w:t>is used</w:t>
      </w:r>
      <w:r w:rsidRPr="00617415">
        <w:rPr>
          <w:rFonts w:ascii="Arial" w:hAnsi="Arial" w:cs="Arial"/>
          <w:i/>
          <w:color w:val="0000FF"/>
          <w:szCs w:val="20"/>
        </w:rPr>
        <w:t>.</w:t>
      </w:r>
    </w:p>
    <w:p w14:paraId="1DF8049B" w14:textId="77777777" w:rsidR="002A7DD1" w:rsidRDefault="002A7DD1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p w14:paraId="128ED796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Procedure</w:t>
      </w:r>
      <w:bookmarkEnd w:id="15"/>
      <w:bookmarkEnd w:id="16"/>
    </w:p>
    <w:p w14:paraId="4A659567" w14:textId="77777777" w:rsidR="003E37B5" w:rsidRPr="003E37B5" w:rsidRDefault="003E37B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hAnsi="Arial" w:cs="Arial"/>
          <w:b/>
          <w:szCs w:val="20"/>
          <w:u w:val="single"/>
          <w:lang w:eastAsia="zh-CN"/>
        </w:rPr>
      </w:pPr>
    </w:p>
    <w:p w14:paraId="5732950F" w14:textId="076BB029" w:rsidR="003E37B5" w:rsidRPr="00773581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kern w:val="1"/>
          <w:szCs w:val="20"/>
        </w:rPr>
      </w:pPr>
      <w:r w:rsidRPr="00617415">
        <w:rPr>
          <w:rFonts w:ascii="Arial" w:eastAsia="微软雅黑" w:hAnsi="Arial" w:cs="Arial"/>
          <w:kern w:val="1"/>
          <w:szCs w:val="20"/>
        </w:rPr>
        <w:t>Enter Step by Step protocol here.</w:t>
      </w:r>
      <w:r w:rsidR="003E37B5">
        <w:rPr>
          <w:rFonts w:ascii="Arial" w:eastAsia="微软雅黑" w:hAnsi="Arial" w:cs="Arial"/>
          <w:kern w:val="1"/>
          <w:szCs w:val="20"/>
        </w:rPr>
        <w:t xml:space="preserve"> For example:</w:t>
      </w:r>
    </w:p>
    <w:p w14:paraId="5D805BD3" w14:textId="1437E92B" w:rsidR="00617415" w:rsidRPr="00773581" w:rsidRDefault="00244483" w:rsidP="005F7DEC">
      <w:pPr>
        <w:pStyle w:val="ad"/>
        <w:widowControl w:val="0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S</w:t>
      </w:r>
      <w:r>
        <w:rPr>
          <w:rFonts w:ascii="Arial" w:hAnsi="Arial" w:cs="Arial" w:hint="eastAsia"/>
          <w:sz w:val="20"/>
          <w:szCs w:val="20"/>
          <w:lang w:eastAsia="zh-CN"/>
        </w:rPr>
        <w:t>ubtitle</w:t>
      </w:r>
      <w:r>
        <w:rPr>
          <w:rFonts w:ascii="Arial" w:hAnsi="Arial" w:cs="Arial"/>
          <w:sz w:val="20"/>
          <w:szCs w:val="20"/>
          <w:lang w:eastAsia="zh-CN"/>
        </w:rPr>
        <w:t xml:space="preserve"> </w:t>
      </w:r>
      <w:r>
        <w:rPr>
          <w:rFonts w:ascii="Arial" w:hAnsi="Arial" w:cs="Arial" w:hint="eastAsia"/>
          <w:sz w:val="20"/>
          <w:szCs w:val="20"/>
          <w:lang w:eastAsia="zh-CN"/>
        </w:rPr>
        <w:t>(</w:t>
      </w:r>
      <w:r>
        <w:rPr>
          <w:rFonts w:ascii="Arial" w:hAnsi="Arial" w:cs="Arial"/>
          <w:sz w:val="20"/>
          <w:szCs w:val="20"/>
          <w:lang w:eastAsia="zh-CN"/>
        </w:rPr>
        <w:t xml:space="preserve">e.g., </w:t>
      </w:r>
      <w:r w:rsidR="003E37B5" w:rsidRPr="00773581">
        <w:rPr>
          <w:rFonts w:ascii="Arial" w:hAnsi="Arial" w:cs="Arial"/>
          <w:sz w:val="20"/>
          <w:szCs w:val="20"/>
          <w:lang w:eastAsia="zh-CN"/>
        </w:rPr>
        <w:t>Gene cloning</w:t>
      </w:r>
      <w:r>
        <w:rPr>
          <w:rFonts w:ascii="Arial" w:hAnsi="Arial" w:cs="Arial"/>
          <w:sz w:val="20"/>
          <w:szCs w:val="20"/>
          <w:lang w:eastAsia="zh-CN"/>
        </w:rPr>
        <w:t>)</w:t>
      </w:r>
    </w:p>
    <w:p w14:paraId="6796B96B" w14:textId="262A5AD8" w:rsidR="003E37B5" w:rsidRPr="00773581" w:rsidRDefault="003E37B5" w:rsidP="005F7DEC">
      <w:pPr>
        <w:pStyle w:val="ad"/>
        <w:widowControl w:val="0"/>
        <w:numPr>
          <w:ilvl w:val="0"/>
          <w:numId w:val="11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shd w:val="clear" w:color="auto" w:fill="FFFFFF"/>
        </w:rPr>
      </w:pPr>
      <w:r w:rsidRPr="00773581">
        <w:rPr>
          <w:rFonts w:ascii="Arial" w:hAnsi="Arial" w:cs="Arial"/>
          <w:sz w:val="20"/>
          <w:szCs w:val="20"/>
          <w:shd w:val="clear" w:color="auto" w:fill="FFFFFF"/>
        </w:rPr>
        <w:t>Isolate DNA from tissues</w:t>
      </w:r>
    </w:p>
    <w:p w14:paraId="6D4E8576" w14:textId="18907CAF" w:rsidR="003E37B5" w:rsidRPr="00773581" w:rsidRDefault="003E37B5" w:rsidP="005F7DEC">
      <w:pPr>
        <w:pStyle w:val="ad"/>
        <w:widowControl w:val="0"/>
        <w:numPr>
          <w:ilvl w:val="0"/>
          <w:numId w:val="11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773581">
        <w:rPr>
          <w:rFonts w:ascii="Arial" w:hAnsi="Arial" w:cs="Arial"/>
          <w:sz w:val="20"/>
          <w:szCs w:val="20"/>
          <w:shd w:val="clear" w:color="auto" w:fill="FFFFFF"/>
        </w:rPr>
        <w:t>Set up RT-PCR reaction</w:t>
      </w:r>
    </w:p>
    <w:p w14:paraId="0DFF0D10" w14:textId="6AEAFF29" w:rsidR="00170904" w:rsidRPr="00773581" w:rsidRDefault="00BE3E6E" w:rsidP="005F7DEC">
      <w:pPr>
        <w:pStyle w:val="ad"/>
        <w:widowControl w:val="0"/>
        <w:numPr>
          <w:ilvl w:val="0"/>
          <w:numId w:val="11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shd w:val="clear" w:color="auto" w:fill="FFFFFF"/>
        </w:rPr>
        <w:t>…</w:t>
      </w:r>
    </w:p>
    <w:p w14:paraId="5BAF67CE" w14:textId="77777777" w:rsidR="003E37B5" w:rsidRPr="00773581" w:rsidRDefault="003E37B5" w:rsidP="005F7DEC">
      <w:pPr>
        <w:pStyle w:val="ad"/>
        <w:widowControl w:val="0"/>
        <w:numPr>
          <w:ilvl w:val="0"/>
          <w:numId w:val="10"/>
        </w:numPr>
        <w:adjustRightInd w:val="0"/>
        <w:snapToGrid w:val="0"/>
        <w:spacing w:line="360" w:lineRule="auto"/>
        <w:ind w:firstLineChars="0"/>
        <w:jc w:val="both"/>
        <w:rPr>
          <w:rFonts w:ascii="Arial" w:hAnsi="Arial" w:cs="Arial"/>
          <w:sz w:val="20"/>
          <w:szCs w:val="20"/>
          <w:lang w:eastAsia="zh-CN"/>
        </w:rPr>
      </w:pPr>
      <w:r w:rsidRPr="00773581">
        <w:rPr>
          <w:rFonts w:ascii="Arial" w:hAnsi="Arial" w:cs="Arial"/>
          <w:sz w:val="20"/>
          <w:szCs w:val="20"/>
          <w:lang w:eastAsia="zh-CN"/>
        </w:rPr>
        <w:t>Cell transformation</w:t>
      </w:r>
    </w:p>
    <w:p w14:paraId="33D0FAFA" w14:textId="7DCEC626" w:rsidR="003E37B5" w:rsidRPr="00773581" w:rsidRDefault="00D06464" w:rsidP="005F7DEC">
      <w:pPr>
        <w:pStyle w:val="ad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773581">
        <w:rPr>
          <w:rFonts w:ascii="Arial" w:hAnsi="Arial" w:cs="Arial"/>
          <w:sz w:val="20"/>
          <w:szCs w:val="20"/>
          <w:lang w:eastAsia="zh-CN"/>
        </w:rPr>
        <w:t>P</w:t>
      </w:r>
      <w:r w:rsidR="003E37B5" w:rsidRPr="00773581">
        <w:rPr>
          <w:rFonts w:ascii="Arial" w:hAnsi="Arial" w:cs="Arial"/>
          <w:sz w:val="20"/>
          <w:szCs w:val="20"/>
          <w:lang w:eastAsia="zh-CN"/>
        </w:rPr>
        <w:t xml:space="preserve">ut </w:t>
      </w:r>
      <w:r w:rsidR="00B440FF">
        <w:rPr>
          <w:rFonts w:ascii="Arial" w:hAnsi="Arial" w:cs="Arial"/>
          <w:sz w:val="20"/>
          <w:szCs w:val="20"/>
          <w:lang w:eastAsia="zh-CN"/>
        </w:rPr>
        <w:t>c</w:t>
      </w:r>
      <w:r w:rsidR="003E37B5" w:rsidRPr="00773581">
        <w:rPr>
          <w:rFonts w:ascii="Arial" w:hAnsi="Arial" w:cs="Arial"/>
          <w:sz w:val="20"/>
          <w:szCs w:val="20"/>
          <w:lang w:eastAsia="zh-CN"/>
        </w:rPr>
        <w:t>ompetent cell</w:t>
      </w:r>
      <w:r w:rsidR="00B440FF">
        <w:rPr>
          <w:rFonts w:ascii="Arial" w:hAnsi="Arial" w:cs="Arial"/>
          <w:sz w:val="20"/>
          <w:szCs w:val="20"/>
          <w:lang w:eastAsia="zh-CN"/>
        </w:rPr>
        <w:t>s</w:t>
      </w:r>
      <w:r w:rsidR="003E37B5" w:rsidRPr="00773581">
        <w:rPr>
          <w:rFonts w:ascii="Arial" w:hAnsi="Arial" w:cs="Arial"/>
          <w:sz w:val="20"/>
          <w:szCs w:val="20"/>
          <w:lang w:eastAsia="zh-CN"/>
        </w:rPr>
        <w:t xml:space="preserve"> on ice</w:t>
      </w:r>
    </w:p>
    <w:p w14:paraId="29FD18AC" w14:textId="6C6D54D7" w:rsidR="003E37B5" w:rsidRPr="00773581" w:rsidRDefault="003E37B5" w:rsidP="005F7DEC">
      <w:pPr>
        <w:pStyle w:val="ad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lang w:eastAsia="zh-CN"/>
        </w:rPr>
      </w:pPr>
      <w:r w:rsidRPr="00773581">
        <w:rPr>
          <w:rFonts w:ascii="Arial" w:hAnsi="Arial" w:cs="Arial"/>
          <w:sz w:val="20"/>
          <w:szCs w:val="20"/>
          <w:lang w:eastAsia="zh-CN"/>
        </w:rPr>
        <w:t xml:space="preserve">Add the </w:t>
      </w:r>
      <w:r w:rsidR="00D06464" w:rsidRPr="00773581">
        <w:rPr>
          <w:rFonts w:ascii="Arial" w:hAnsi="Arial" w:cs="Arial"/>
          <w:sz w:val="20"/>
          <w:szCs w:val="20"/>
          <w:lang w:eastAsia="zh-CN"/>
        </w:rPr>
        <w:t xml:space="preserve">plasmids into </w:t>
      </w:r>
      <w:r w:rsidR="00212B85">
        <w:rPr>
          <w:rFonts w:ascii="Arial" w:hAnsi="Arial" w:cs="Arial"/>
          <w:sz w:val="20"/>
          <w:szCs w:val="20"/>
          <w:lang w:eastAsia="zh-CN"/>
        </w:rPr>
        <w:t>c</w:t>
      </w:r>
      <w:r w:rsidR="00D06464" w:rsidRPr="00773581">
        <w:rPr>
          <w:rFonts w:ascii="Arial" w:hAnsi="Arial" w:cs="Arial"/>
          <w:sz w:val="20"/>
          <w:szCs w:val="20"/>
          <w:lang w:eastAsia="zh-CN"/>
        </w:rPr>
        <w:t xml:space="preserve">ompetent cells </w:t>
      </w:r>
    </w:p>
    <w:p w14:paraId="1A165609" w14:textId="4150152B" w:rsidR="00170904" w:rsidRPr="00773581" w:rsidRDefault="00BE3E6E" w:rsidP="005F7DEC">
      <w:pPr>
        <w:pStyle w:val="ad"/>
        <w:widowControl w:val="0"/>
        <w:numPr>
          <w:ilvl w:val="0"/>
          <w:numId w:val="12"/>
        </w:numPr>
        <w:adjustRightInd w:val="0"/>
        <w:snapToGrid w:val="0"/>
        <w:spacing w:line="360" w:lineRule="auto"/>
        <w:ind w:left="714" w:firstLineChars="0" w:hanging="357"/>
        <w:jc w:val="both"/>
        <w:rPr>
          <w:rFonts w:ascii="Arial" w:hAnsi="Arial" w:cs="Arial"/>
          <w:sz w:val="20"/>
          <w:szCs w:val="20"/>
          <w:lang w:eastAsia="zh-CN"/>
        </w:rPr>
      </w:pPr>
      <w:r>
        <w:rPr>
          <w:rFonts w:ascii="Arial" w:hAnsi="Arial" w:cs="Arial"/>
          <w:sz w:val="20"/>
          <w:szCs w:val="20"/>
          <w:lang w:eastAsia="zh-CN"/>
        </w:rPr>
        <w:t>…</w:t>
      </w:r>
    </w:p>
    <w:p w14:paraId="3D28D592" w14:textId="77777777" w:rsidR="00D06464" w:rsidRPr="00773581" w:rsidRDefault="00D06464" w:rsidP="00D06464">
      <w:pPr>
        <w:pStyle w:val="ad"/>
        <w:widowControl w:val="0"/>
        <w:adjustRightInd w:val="0"/>
        <w:snapToGrid w:val="0"/>
        <w:spacing w:line="360" w:lineRule="auto"/>
        <w:ind w:left="360" w:firstLineChars="0" w:firstLine="0"/>
        <w:jc w:val="both"/>
        <w:rPr>
          <w:rFonts w:ascii="Arial" w:hAnsi="Arial" w:cs="Arial"/>
          <w:color w:val="0000FF"/>
          <w:szCs w:val="20"/>
          <w:lang w:eastAsia="zh-CN"/>
        </w:rPr>
      </w:pPr>
    </w:p>
    <w:p w14:paraId="204F8CE3" w14:textId="77777777" w:rsidR="00617415" w:rsidRPr="00617415" w:rsidRDefault="00617415" w:rsidP="005F7DEC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b/>
          <w:i/>
          <w:color w:val="0000FF"/>
          <w:sz w:val="20"/>
          <w:szCs w:val="20"/>
        </w:rPr>
      </w:pPr>
      <w:r w:rsidRPr="00617415">
        <w:rPr>
          <w:rFonts w:eastAsia="Malgun Gothic"/>
          <w:b/>
          <w:i/>
          <w:color w:val="0000FF"/>
          <w:sz w:val="20"/>
          <w:szCs w:val="20"/>
        </w:rPr>
        <w:t>Write with active voice and verbs in the present tense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(e.g., write "Prepare stock solutions and reaction mixtures under anaerobic conditions” instead of “Stock solutions </w:t>
      </w:r>
      <w:r w:rsidRPr="00105C69">
        <w:rPr>
          <w:rFonts w:eastAsia="Malgun Gothic"/>
          <w:i/>
          <w:noProof/>
          <w:color w:val="0000FF"/>
          <w:sz w:val="20"/>
          <w:szCs w:val="20"/>
        </w:rPr>
        <w:t>and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reaction mixtures </w:t>
      </w:r>
      <w:r w:rsidRPr="00105C69">
        <w:rPr>
          <w:rFonts w:eastAsia="Malgun Gothic"/>
          <w:i/>
          <w:noProof/>
          <w:color w:val="0000FF"/>
          <w:sz w:val="20"/>
          <w:szCs w:val="20"/>
        </w:rPr>
        <w:t>were prepared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under anaerobic conditions").</w:t>
      </w:r>
    </w:p>
    <w:p w14:paraId="26DCB523" w14:textId="77777777" w:rsidR="00617415" w:rsidRPr="00B440FF" w:rsidRDefault="00617415" w:rsidP="005F7DEC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b/>
          <w:i/>
          <w:color w:val="0000FF"/>
          <w:sz w:val="20"/>
          <w:szCs w:val="20"/>
        </w:rPr>
      </w:pPr>
      <w:r w:rsidRPr="00617415">
        <w:rPr>
          <w:rFonts w:eastAsia="Malgun Gothic"/>
          <w:b/>
          <w:i/>
          <w:color w:val="0000FF"/>
          <w:sz w:val="20"/>
          <w:szCs w:val="20"/>
        </w:rPr>
        <w:t xml:space="preserve">Provide representative data (intermediary and final) and notes/tips to help others: 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Your protocol should provide enough information for a first-year graduate student to perform it and be </w:t>
      </w:r>
      <w:r w:rsidRPr="00B440FF">
        <w:rPr>
          <w:rFonts w:eastAsia="Malgun Gothic"/>
          <w:i/>
          <w:color w:val="0000FF"/>
          <w:sz w:val="20"/>
          <w:szCs w:val="20"/>
        </w:rPr>
        <w:t>successful.</w:t>
      </w:r>
    </w:p>
    <w:p w14:paraId="7C347EA0" w14:textId="20F3AE5F" w:rsidR="00773581" w:rsidRPr="00B440FF" w:rsidRDefault="00B440FF" w:rsidP="00DF66FD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iCs/>
          <w:color w:val="0000FF"/>
          <w:sz w:val="20"/>
          <w:szCs w:val="20"/>
          <w:lang w:val="en-GB"/>
        </w:rPr>
      </w:pPr>
      <w:r w:rsidRPr="00B440FF">
        <w:rPr>
          <w:b/>
          <w:i/>
          <w:iCs/>
          <w:color w:val="0000FF"/>
          <w:sz w:val="20"/>
          <w:szCs w:val="20"/>
          <w:lang w:val="en-GB"/>
        </w:rPr>
        <w:t>General formatting</w:t>
      </w:r>
      <w:r w:rsidR="00773581" w:rsidRPr="00B440FF">
        <w:rPr>
          <w:b/>
          <w:i/>
          <w:iCs/>
          <w:color w:val="0000FF"/>
          <w:sz w:val="20"/>
          <w:szCs w:val="20"/>
          <w:lang w:val="en-GB"/>
        </w:rPr>
        <w:t xml:space="preserve">: </w:t>
      </w:r>
      <w:r w:rsidR="00773581" w:rsidRPr="00B440FF">
        <w:rPr>
          <w:i/>
          <w:iCs/>
          <w:color w:val="0000FF"/>
          <w:sz w:val="20"/>
          <w:szCs w:val="20"/>
          <w:lang w:val="en-GB"/>
        </w:rPr>
        <w:t>(1</w:t>
      </w:r>
      <w:r w:rsidR="00773581" w:rsidRPr="00B440FF">
        <w:rPr>
          <w:rFonts w:hint="eastAsia"/>
          <w:i/>
          <w:iCs/>
          <w:color w:val="0000FF"/>
          <w:sz w:val="20"/>
          <w:szCs w:val="20"/>
          <w:lang w:val="en-GB" w:eastAsia="zh-CN"/>
        </w:rPr>
        <w:t>)</w:t>
      </w:r>
      <w:r w:rsidR="00773581" w:rsidRPr="00B440FF">
        <w:rPr>
          <w:i/>
          <w:iCs/>
          <w:color w:val="0000FF"/>
          <w:sz w:val="20"/>
          <w:szCs w:val="20"/>
          <w:lang w:val="en-GB" w:eastAsia="zh-CN"/>
        </w:rPr>
        <w:t xml:space="preserve"> </w:t>
      </w:r>
      <w:r w:rsidR="00773581" w:rsidRPr="00B440FF">
        <w:rPr>
          <w:i/>
          <w:color w:val="0000FF"/>
          <w:sz w:val="20"/>
          <w:szCs w:val="20"/>
          <w:lang w:val="it-IT" w:eastAsia="zh-CN"/>
        </w:rPr>
        <w:t>Automatic numbered lists</w:t>
      </w:r>
      <w:r w:rsidR="00773581" w:rsidRPr="00B440FF">
        <w:rPr>
          <w:i/>
          <w:color w:val="0000FF"/>
          <w:sz w:val="20"/>
          <w:szCs w:val="20"/>
        </w:rPr>
        <w:t>: Generally, use five list levels in order of “</w:t>
      </w:r>
      <w:r w:rsidR="00773581" w:rsidRPr="00B440FF">
        <w:rPr>
          <w:i/>
          <w:color w:val="0000FF"/>
          <w:sz w:val="20"/>
          <w:szCs w:val="20"/>
          <w:lang w:eastAsia="zh-CN"/>
        </w:rPr>
        <w:t xml:space="preserve">A. B. C....; </w:t>
      </w:r>
      <w:r w:rsidR="00773581" w:rsidRPr="00B440FF">
        <w:rPr>
          <w:i/>
          <w:color w:val="0000FF"/>
          <w:sz w:val="20"/>
          <w:szCs w:val="20"/>
        </w:rPr>
        <w:t>1. 2.</w:t>
      </w:r>
      <w:r w:rsidR="00773581" w:rsidRPr="00B440FF">
        <w:rPr>
          <w:i/>
          <w:color w:val="0000FF"/>
          <w:sz w:val="20"/>
          <w:szCs w:val="20"/>
          <w:lang w:eastAsia="zh-CN"/>
        </w:rPr>
        <w:t xml:space="preserve"> </w:t>
      </w:r>
      <w:r w:rsidR="0024466B" w:rsidRPr="00B440FF">
        <w:rPr>
          <w:i/>
          <w:color w:val="0000FF"/>
          <w:sz w:val="20"/>
          <w:szCs w:val="20"/>
        </w:rPr>
        <w:t>3. …</w:t>
      </w:r>
      <w:r w:rsidR="00773581" w:rsidRPr="00B440FF">
        <w:rPr>
          <w:i/>
          <w:color w:val="0000FF"/>
          <w:sz w:val="20"/>
          <w:szCs w:val="20"/>
          <w:lang w:eastAsia="zh-CN"/>
        </w:rPr>
        <w:t xml:space="preserve">; </w:t>
      </w:r>
      <w:r w:rsidR="00773581" w:rsidRPr="00B440FF">
        <w:rPr>
          <w:i/>
          <w:color w:val="0000FF"/>
          <w:sz w:val="20"/>
          <w:szCs w:val="20"/>
        </w:rPr>
        <w:t>a. b. c. …</w:t>
      </w:r>
      <w:r w:rsidR="00773581" w:rsidRPr="00B440FF">
        <w:rPr>
          <w:i/>
          <w:color w:val="0000FF"/>
          <w:sz w:val="20"/>
          <w:szCs w:val="20"/>
          <w:lang w:eastAsia="zh-CN"/>
        </w:rPr>
        <w:t>;</w:t>
      </w:r>
      <w:r w:rsidR="00773581" w:rsidRPr="00B440FF">
        <w:rPr>
          <w:i/>
          <w:color w:val="0000FF"/>
          <w:sz w:val="20"/>
          <w:szCs w:val="20"/>
        </w:rPr>
        <w:t xml:space="preserve"> </w:t>
      </w:r>
      <w:proofErr w:type="spellStart"/>
      <w:r w:rsidR="00773581" w:rsidRPr="00B440FF">
        <w:rPr>
          <w:i/>
          <w:color w:val="0000FF"/>
          <w:sz w:val="20"/>
          <w:szCs w:val="20"/>
        </w:rPr>
        <w:t>i</w:t>
      </w:r>
      <w:proofErr w:type="spellEnd"/>
      <w:r w:rsidR="00773581" w:rsidRPr="00B440FF">
        <w:rPr>
          <w:i/>
          <w:color w:val="0000FF"/>
          <w:sz w:val="20"/>
          <w:szCs w:val="20"/>
        </w:rPr>
        <w:t>. ii. iii. (2</w:t>
      </w:r>
      <w:r w:rsidR="00773581" w:rsidRPr="00B440FF">
        <w:rPr>
          <w:rFonts w:hint="eastAsia"/>
          <w:i/>
          <w:color w:val="0000FF"/>
          <w:sz w:val="20"/>
          <w:szCs w:val="20"/>
          <w:lang w:eastAsia="zh-CN"/>
        </w:rPr>
        <w:t>)</w:t>
      </w:r>
      <w:r w:rsidR="00773581" w:rsidRPr="00B440FF">
        <w:rPr>
          <w:i/>
          <w:color w:val="0000FF"/>
          <w:sz w:val="20"/>
          <w:szCs w:val="20"/>
          <w:lang w:eastAsia="zh-CN"/>
        </w:rPr>
        <w:t xml:space="preserve"> A. B. C. …this </w:t>
      </w:r>
      <w:r w:rsidR="00773581" w:rsidRPr="00B440FF">
        <w:rPr>
          <w:i/>
          <w:color w:val="0000FF"/>
          <w:sz w:val="20"/>
          <w:szCs w:val="20"/>
        </w:rPr>
        <w:t>level</w:t>
      </w:r>
      <w:r w:rsidR="00773581" w:rsidRPr="00B440FF">
        <w:rPr>
          <w:rFonts w:eastAsia="Times New Roman"/>
          <w:i/>
          <w:color w:val="0000FF"/>
          <w:sz w:val="20"/>
          <w:szCs w:val="20"/>
          <w:lang w:eastAsia="zh-CN"/>
        </w:rPr>
        <w:t xml:space="preserve"> only for different big sections –the author normally give</w:t>
      </w:r>
      <w:r w:rsidR="004051D4">
        <w:rPr>
          <w:rFonts w:eastAsia="Times New Roman"/>
          <w:i/>
          <w:color w:val="0000FF"/>
          <w:sz w:val="20"/>
          <w:szCs w:val="20"/>
          <w:lang w:eastAsia="zh-CN"/>
        </w:rPr>
        <w:t>s</w:t>
      </w:r>
      <w:r w:rsidR="00773581" w:rsidRPr="00B440FF">
        <w:rPr>
          <w:rFonts w:eastAsia="Times New Roman"/>
          <w:i/>
          <w:color w:val="0000FF"/>
          <w:sz w:val="20"/>
          <w:szCs w:val="20"/>
          <w:lang w:eastAsia="zh-CN"/>
        </w:rPr>
        <w:t xml:space="preserve"> a big title for a set of procedure</w:t>
      </w:r>
      <w:r w:rsidR="00773581" w:rsidRPr="00B440FF">
        <w:rPr>
          <w:i/>
          <w:color w:val="0000FF"/>
          <w:sz w:val="20"/>
          <w:szCs w:val="20"/>
          <w:lang w:eastAsia="zh-CN"/>
        </w:rPr>
        <w:t>,</w:t>
      </w:r>
      <w:r w:rsidR="00773581" w:rsidRPr="00B440FF">
        <w:rPr>
          <w:rFonts w:eastAsia="Times New Roman"/>
          <w:i/>
          <w:color w:val="0000FF"/>
          <w:sz w:val="20"/>
          <w:szCs w:val="20"/>
          <w:lang w:eastAsia="zh-CN"/>
        </w:rPr>
        <w:t xml:space="preserve"> </w:t>
      </w:r>
      <w:r w:rsidR="00773581" w:rsidRPr="00B440FF">
        <w:rPr>
          <w:i/>
          <w:color w:val="0000FF"/>
          <w:sz w:val="20"/>
          <w:szCs w:val="20"/>
          <w:lang w:eastAsia="zh-CN"/>
        </w:rPr>
        <w:t>t</w:t>
      </w:r>
      <w:r w:rsidR="00773581" w:rsidRPr="00B440FF">
        <w:rPr>
          <w:rFonts w:eastAsia="Times New Roman"/>
          <w:i/>
          <w:color w:val="0000FF"/>
          <w:sz w:val="20"/>
          <w:szCs w:val="20"/>
          <w:lang w:eastAsia="zh-CN"/>
        </w:rPr>
        <w:t>hen the next big title-procedure</w:t>
      </w:r>
      <w:r w:rsidR="00773581" w:rsidRPr="00B440FF">
        <w:rPr>
          <w:i/>
          <w:color w:val="0000FF"/>
          <w:sz w:val="20"/>
          <w:szCs w:val="20"/>
          <w:lang w:eastAsia="zh-CN"/>
        </w:rPr>
        <w:t>.</w:t>
      </w:r>
    </w:p>
    <w:p w14:paraId="31828971" w14:textId="7D318633" w:rsidR="00773581" w:rsidRPr="00B440FF" w:rsidRDefault="00773581" w:rsidP="00773581">
      <w:pPr>
        <w:pStyle w:val="ad"/>
        <w:tabs>
          <w:tab w:val="left" w:pos="2977"/>
        </w:tabs>
        <w:snapToGrid w:val="0"/>
        <w:spacing w:line="360" w:lineRule="auto"/>
        <w:ind w:left="420" w:firstLineChars="0" w:firstLine="0"/>
        <w:contextualSpacing/>
        <w:jc w:val="both"/>
        <w:rPr>
          <w:rFonts w:ascii="Arial" w:hAnsi="Arial" w:cs="Arial"/>
          <w:color w:val="0000FF"/>
          <w:sz w:val="20"/>
          <w:szCs w:val="20"/>
        </w:rPr>
      </w:pPr>
      <w:r w:rsidRPr="00B440FF">
        <w:rPr>
          <w:rFonts w:ascii="Arial" w:hAnsi="Arial" w:cs="Arial"/>
          <w:color w:val="0000FF"/>
          <w:sz w:val="20"/>
          <w:szCs w:val="20"/>
        </w:rPr>
        <w:t>1</w:t>
      </w:r>
      <w:r w:rsidRPr="00B440FF">
        <w:rPr>
          <w:rFonts w:ascii="Arial" w:hAnsi="Arial" w:cs="Arial"/>
          <w:color w:val="0000FF"/>
          <w:sz w:val="20"/>
          <w:szCs w:val="20"/>
          <w:vertAlign w:val="superscript"/>
        </w:rPr>
        <w:t>st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 Level: A. B. C. … </w:t>
      </w:r>
      <w:r w:rsidRPr="00B440FF">
        <w:rPr>
          <w:rFonts w:ascii="Arial" w:hAnsi="Arial" w:cs="Arial"/>
          <w:color w:val="0000FF"/>
          <w:sz w:val="20"/>
          <w:szCs w:val="20"/>
        </w:rPr>
        <w:tab/>
        <w:t>[Indentation</w:t>
      </w:r>
      <w:r w:rsidR="008E3EE0" w:rsidRPr="00B440FF">
        <w:rPr>
          <w:rFonts w:ascii="Arial" w:hAnsi="Arial" w:cs="Arial" w:hint="eastAsia"/>
          <w:color w:val="0000FF"/>
          <w:sz w:val="20"/>
          <w:szCs w:val="20"/>
          <w:lang w:eastAsia="zh-CN"/>
        </w:rPr>
        <w:t>: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 xml:space="preserve"> Left (0 cm), 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ab/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ab/>
        <w:t xml:space="preserve">  Hanging (0.63 cm)]</w:t>
      </w:r>
    </w:p>
    <w:p w14:paraId="77DF77B5" w14:textId="1E8CF16B" w:rsidR="00773581" w:rsidRPr="00B440FF" w:rsidRDefault="00773581" w:rsidP="00773581">
      <w:pPr>
        <w:pStyle w:val="ad"/>
        <w:tabs>
          <w:tab w:val="left" w:pos="2977"/>
        </w:tabs>
        <w:snapToGrid w:val="0"/>
        <w:spacing w:line="360" w:lineRule="auto"/>
        <w:ind w:left="420" w:firstLineChars="0" w:firstLine="0"/>
        <w:contextualSpacing/>
        <w:jc w:val="both"/>
        <w:rPr>
          <w:rFonts w:ascii="Arial" w:hAnsi="Arial" w:cs="Arial"/>
          <w:color w:val="0000FF"/>
          <w:sz w:val="20"/>
          <w:szCs w:val="20"/>
        </w:rPr>
      </w:pPr>
      <w:r w:rsidRPr="00B440FF">
        <w:rPr>
          <w:rFonts w:ascii="Arial" w:hAnsi="Arial" w:cs="Arial"/>
          <w:color w:val="0000FF"/>
          <w:sz w:val="20"/>
          <w:szCs w:val="20"/>
        </w:rPr>
        <w:t>2</w:t>
      </w:r>
      <w:r w:rsidRPr="00B440FF">
        <w:rPr>
          <w:rFonts w:ascii="Arial" w:hAnsi="Arial" w:cs="Arial"/>
          <w:color w:val="0000FF"/>
          <w:sz w:val="20"/>
          <w:szCs w:val="20"/>
          <w:vertAlign w:val="superscript"/>
        </w:rPr>
        <w:t>nd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 Level: 1.</w:t>
      </w:r>
      <w:r w:rsidR="008E3EE0" w:rsidRPr="00B440FF">
        <w:rPr>
          <w:rFonts w:ascii="Arial" w:hAnsi="Arial" w:cs="Arial"/>
          <w:color w:val="0000FF"/>
          <w:sz w:val="20"/>
          <w:szCs w:val="20"/>
        </w:rPr>
        <w:t xml:space="preserve"> </w:t>
      </w:r>
      <w:r w:rsidRPr="00B440FF">
        <w:rPr>
          <w:rFonts w:ascii="Arial" w:hAnsi="Arial" w:cs="Arial"/>
          <w:color w:val="0000FF"/>
          <w:sz w:val="20"/>
          <w:szCs w:val="20"/>
        </w:rPr>
        <w:t>2.</w:t>
      </w:r>
      <w:r w:rsidR="008E3EE0" w:rsidRPr="00B440FF">
        <w:rPr>
          <w:rFonts w:ascii="Arial" w:hAnsi="Arial" w:cs="Arial"/>
          <w:color w:val="0000FF"/>
          <w:sz w:val="20"/>
          <w:szCs w:val="20"/>
        </w:rPr>
        <w:t xml:space="preserve"> 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3. … </w:t>
      </w:r>
      <w:r w:rsidRPr="00B440FF">
        <w:rPr>
          <w:rFonts w:ascii="Arial" w:hAnsi="Arial" w:cs="Arial"/>
          <w:color w:val="0000FF"/>
          <w:sz w:val="20"/>
          <w:szCs w:val="20"/>
        </w:rPr>
        <w:tab/>
        <w:t>[Indentation</w:t>
      </w:r>
      <w:r w:rsidR="008E3EE0" w:rsidRPr="00B440FF">
        <w:rPr>
          <w:rFonts w:ascii="Arial" w:hAnsi="Arial" w:cs="Arial" w:hint="eastAsia"/>
          <w:color w:val="0000FF"/>
          <w:sz w:val="20"/>
          <w:szCs w:val="20"/>
          <w:lang w:eastAsia="zh-CN"/>
        </w:rPr>
        <w:t>: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 xml:space="preserve"> Left (0.63 cm), Hanging (0.63 cm)]</w:t>
      </w:r>
    </w:p>
    <w:p w14:paraId="53005BC8" w14:textId="6F7AC9CD" w:rsidR="00773581" w:rsidRPr="00B440FF" w:rsidRDefault="00773581" w:rsidP="00773581">
      <w:pPr>
        <w:pStyle w:val="ad"/>
        <w:tabs>
          <w:tab w:val="left" w:pos="2977"/>
        </w:tabs>
        <w:snapToGrid w:val="0"/>
        <w:spacing w:line="360" w:lineRule="auto"/>
        <w:ind w:left="420" w:firstLineChars="0" w:firstLine="0"/>
        <w:contextualSpacing/>
        <w:jc w:val="both"/>
        <w:rPr>
          <w:rFonts w:ascii="Arial" w:hAnsi="Arial" w:cs="Arial"/>
          <w:color w:val="0000FF"/>
          <w:sz w:val="20"/>
          <w:szCs w:val="20"/>
        </w:rPr>
      </w:pPr>
      <w:r w:rsidRPr="00B440FF">
        <w:rPr>
          <w:rFonts w:ascii="Arial" w:hAnsi="Arial" w:cs="Arial"/>
          <w:color w:val="0000FF"/>
          <w:sz w:val="20"/>
          <w:szCs w:val="20"/>
        </w:rPr>
        <w:t>3</w:t>
      </w:r>
      <w:r w:rsidRPr="00B440FF">
        <w:rPr>
          <w:rFonts w:ascii="Arial" w:hAnsi="Arial" w:cs="Arial"/>
          <w:color w:val="0000FF"/>
          <w:sz w:val="20"/>
          <w:szCs w:val="20"/>
          <w:vertAlign w:val="superscript"/>
        </w:rPr>
        <w:t>rd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 Level: a. b. c. … </w:t>
      </w:r>
      <w:r w:rsidRPr="00B440FF">
        <w:rPr>
          <w:rFonts w:ascii="Arial" w:hAnsi="Arial" w:cs="Arial"/>
          <w:color w:val="0000FF"/>
          <w:sz w:val="20"/>
          <w:szCs w:val="20"/>
        </w:rPr>
        <w:tab/>
        <w:t>[Indentation</w:t>
      </w:r>
      <w:r w:rsidR="008E3EE0" w:rsidRPr="00B440FF">
        <w:rPr>
          <w:rFonts w:ascii="Arial" w:hAnsi="Arial" w:cs="Arial" w:hint="eastAsia"/>
          <w:color w:val="0000FF"/>
          <w:sz w:val="20"/>
          <w:szCs w:val="20"/>
          <w:lang w:eastAsia="zh-CN"/>
        </w:rPr>
        <w:t>: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 xml:space="preserve"> Left (1.26 cm), Hanging (0.63 cm)]</w:t>
      </w:r>
    </w:p>
    <w:p w14:paraId="4FCDD967" w14:textId="1CA3E1E8" w:rsidR="00773581" w:rsidRPr="00B440FF" w:rsidRDefault="00773581" w:rsidP="00773581">
      <w:pPr>
        <w:pStyle w:val="ad"/>
        <w:tabs>
          <w:tab w:val="left" w:pos="2977"/>
        </w:tabs>
        <w:snapToGrid w:val="0"/>
        <w:spacing w:line="360" w:lineRule="auto"/>
        <w:ind w:left="420" w:firstLineChars="0" w:firstLine="0"/>
        <w:contextualSpacing/>
        <w:jc w:val="both"/>
        <w:rPr>
          <w:rFonts w:ascii="Arial" w:hAnsi="Arial" w:cs="Arial"/>
          <w:color w:val="0000FF"/>
          <w:sz w:val="20"/>
          <w:szCs w:val="20"/>
        </w:rPr>
      </w:pPr>
      <w:r w:rsidRPr="00B440FF">
        <w:rPr>
          <w:rFonts w:ascii="Arial" w:hAnsi="Arial" w:cs="Arial"/>
          <w:color w:val="0000FF"/>
          <w:sz w:val="20"/>
          <w:szCs w:val="20"/>
        </w:rPr>
        <w:t>4</w:t>
      </w:r>
      <w:r w:rsidRPr="00B440FF">
        <w:rPr>
          <w:rFonts w:ascii="Arial" w:hAnsi="Arial" w:cs="Arial"/>
          <w:color w:val="0000FF"/>
          <w:sz w:val="20"/>
          <w:szCs w:val="20"/>
          <w:vertAlign w:val="superscript"/>
        </w:rPr>
        <w:t>th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 Level: </w:t>
      </w:r>
      <w:proofErr w:type="spellStart"/>
      <w:r w:rsidRPr="00B440FF">
        <w:rPr>
          <w:rFonts w:ascii="Arial" w:hAnsi="Arial" w:cs="Arial"/>
          <w:color w:val="0000FF"/>
          <w:sz w:val="20"/>
          <w:szCs w:val="20"/>
        </w:rPr>
        <w:t>i</w:t>
      </w:r>
      <w:proofErr w:type="spellEnd"/>
      <w:r w:rsidRPr="00B440FF">
        <w:rPr>
          <w:rFonts w:ascii="Arial" w:hAnsi="Arial" w:cs="Arial"/>
          <w:color w:val="0000FF"/>
          <w:sz w:val="20"/>
          <w:szCs w:val="20"/>
        </w:rPr>
        <w:t xml:space="preserve">. ii. iii. … </w:t>
      </w:r>
      <w:r w:rsidRPr="00B440FF">
        <w:rPr>
          <w:rFonts w:ascii="Arial" w:hAnsi="Arial" w:cs="Arial"/>
          <w:color w:val="0000FF"/>
          <w:sz w:val="20"/>
          <w:szCs w:val="20"/>
        </w:rPr>
        <w:tab/>
        <w:t>[Indentation</w:t>
      </w:r>
      <w:r w:rsidR="008E3EE0" w:rsidRPr="00B440FF">
        <w:rPr>
          <w:rFonts w:ascii="Arial" w:hAnsi="Arial" w:cs="Arial" w:hint="eastAsia"/>
          <w:color w:val="0000FF"/>
          <w:sz w:val="20"/>
          <w:szCs w:val="20"/>
          <w:lang w:eastAsia="zh-CN"/>
        </w:rPr>
        <w:t>: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 xml:space="preserve"> Left (1.89 cm), Hanging (0.63 cm)]</w:t>
      </w:r>
    </w:p>
    <w:p w14:paraId="4AA577C3" w14:textId="62674ACA" w:rsidR="00773581" w:rsidRDefault="00773581" w:rsidP="00773581">
      <w:pPr>
        <w:pStyle w:val="ad"/>
        <w:tabs>
          <w:tab w:val="left" w:pos="2977"/>
        </w:tabs>
        <w:snapToGrid w:val="0"/>
        <w:spacing w:line="360" w:lineRule="auto"/>
        <w:ind w:left="420" w:firstLineChars="0" w:firstLine="0"/>
        <w:contextualSpacing/>
        <w:jc w:val="both"/>
        <w:rPr>
          <w:rFonts w:ascii="Arial" w:hAnsi="Arial" w:cs="Arial"/>
          <w:color w:val="0000FF"/>
          <w:sz w:val="20"/>
          <w:szCs w:val="20"/>
          <w:lang w:eastAsia="zh-CN"/>
        </w:rPr>
      </w:pPr>
      <w:r w:rsidRPr="00B440FF">
        <w:rPr>
          <w:rFonts w:ascii="Arial" w:hAnsi="Arial" w:cs="Arial"/>
          <w:color w:val="0000FF"/>
          <w:sz w:val="20"/>
          <w:szCs w:val="20"/>
        </w:rPr>
        <w:lastRenderedPageBreak/>
        <w:t>5</w:t>
      </w:r>
      <w:r w:rsidRPr="00B440FF">
        <w:rPr>
          <w:rFonts w:ascii="Arial" w:hAnsi="Arial" w:cs="Arial"/>
          <w:color w:val="0000FF"/>
          <w:sz w:val="20"/>
          <w:szCs w:val="20"/>
          <w:vertAlign w:val="superscript"/>
        </w:rPr>
        <w:t>th</w:t>
      </w:r>
      <w:r w:rsidRPr="00B440FF">
        <w:rPr>
          <w:rFonts w:ascii="Arial" w:hAnsi="Arial" w:cs="Arial"/>
          <w:color w:val="0000FF"/>
          <w:sz w:val="20"/>
          <w:szCs w:val="20"/>
        </w:rPr>
        <w:t xml:space="preserve"> Level: 1). 2). 3). ... </w:t>
      </w:r>
      <w:r w:rsidRPr="00B440FF">
        <w:rPr>
          <w:rFonts w:ascii="Arial" w:hAnsi="Arial" w:cs="Arial"/>
          <w:color w:val="0000FF"/>
          <w:sz w:val="20"/>
          <w:szCs w:val="20"/>
        </w:rPr>
        <w:tab/>
        <w:t>[Indentation</w:t>
      </w:r>
      <w:r w:rsidR="008E3EE0" w:rsidRPr="00B440FF">
        <w:rPr>
          <w:rFonts w:ascii="Arial" w:hAnsi="Arial" w:cs="Arial" w:hint="eastAsia"/>
          <w:color w:val="0000FF"/>
          <w:sz w:val="20"/>
          <w:szCs w:val="20"/>
          <w:lang w:eastAsia="zh-CN"/>
        </w:rPr>
        <w:t>:</w:t>
      </w:r>
      <w:r w:rsidRPr="00B440FF">
        <w:rPr>
          <w:rFonts w:ascii="Arial" w:hAnsi="Arial" w:cs="Arial"/>
          <w:color w:val="0000FF"/>
          <w:sz w:val="20"/>
          <w:szCs w:val="20"/>
          <w:lang w:eastAsia="zh-CN"/>
        </w:rPr>
        <w:t xml:space="preserve"> Left (2.52 cm), Hanging (0.63 cm)]</w:t>
      </w:r>
    </w:p>
    <w:p w14:paraId="23067138" w14:textId="77777777" w:rsidR="00B440FF" w:rsidRPr="00617415" w:rsidRDefault="00B440FF" w:rsidP="00B440FF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i/>
          <w:color w:val="0000FF"/>
          <w:sz w:val="20"/>
          <w:szCs w:val="20"/>
        </w:rPr>
      </w:pPr>
      <w:bookmarkStart w:id="17" w:name="OLE_LINK12"/>
      <w:bookmarkStart w:id="18" w:name="OLE_LINK8"/>
      <w:r w:rsidRPr="00617415">
        <w:rPr>
          <w:rFonts w:eastAsia="Malgun Gothic"/>
          <w:b/>
          <w:i/>
          <w:color w:val="0000FF"/>
          <w:sz w:val="20"/>
          <w:szCs w:val="20"/>
        </w:rPr>
        <w:t>For images:</w:t>
      </w:r>
      <w:bookmarkEnd w:id="17"/>
      <w:bookmarkEnd w:id="18"/>
    </w:p>
    <w:p w14:paraId="4932256B" w14:textId="77777777" w:rsidR="00B440FF" w:rsidRPr="00617415" w:rsidRDefault="00B440FF" w:rsidP="00B440FF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>Resolution: a minimum of 300 dpi.</w:t>
      </w:r>
    </w:p>
    <w:p w14:paraId="23D25CEE" w14:textId="77777777" w:rsidR="00B440FF" w:rsidRPr="00617415" w:rsidRDefault="00B440FF" w:rsidP="00B440FF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>Text in Figure: 8-12 point.</w:t>
      </w:r>
    </w:p>
    <w:p w14:paraId="5843CEE1" w14:textId="77777777" w:rsidR="00B440FF" w:rsidRPr="00617415" w:rsidRDefault="00B440FF" w:rsidP="00B440FF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>Panel label: “A, B, C…” (uppercase, bold). Use the same typeface for all figures.</w:t>
      </w:r>
    </w:p>
    <w:p w14:paraId="3C648553" w14:textId="77777777" w:rsidR="00B440FF" w:rsidRPr="00B22CBE" w:rsidRDefault="00B440FF" w:rsidP="00B440FF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>Each figure should have a title and a comprehensive but concise legend.</w:t>
      </w:r>
      <w:r w:rsidRPr="00617415">
        <w:rPr>
          <w:rFonts w:eastAsia="Times New Roman"/>
          <w:sz w:val="20"/>
          <w:szCs w:val="20"/>
        </w:rPr>
        <w:t xml:space="preserve"> </w:t>
      </w:r>
    </w:p>
    <w:p w14:paraId="0451AC74" w14:textId="7D8590CD" w:rsidR="00B22CBE" w:rsidRPr="00F414EB" w:rsidRDefault="00B22CBE" w:rsidP="00B440FF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F414EB">
        <w:rPr>
          <w:rFonts w:eastAsia="Times New Roman"/>
          <w:i/>
          <w:color w:val="0000FF"/>
          <w:sz w:val="20"/>
          <w:szCs w:val="20"/>
        </w:rPr>
        <w:t>Include scale bars where it applies (e.g. microscop</w:t>
      </w:r>
      <w:r w:rsidR="00F414EB" w:rsidRPr="00F414EB">
        <w:rPr>
          <w:rFonts w:eastAsia="Times New Roman"/>
          <w:i/>
          <w:color w:val="0000FF"/>
          <w:sz w:val="20"/>
          <w:szCs w:val="20"/>
        </w:rPr>
        <w:t>e</w:t>
      </w:r>
      <w:r w:rsidRPr="00F414EB">
        <w:rPr>
          <w:rFonts w:eastAsia="Times New Roman"/>
          <w:i/>
          <w:color w:val="0000FF"/>
          <w:sz w:val="20"/>
          <w:szCs w:val="20"/>
        </w:rPr>
        <w:t xml:space="preserve"> images)</w:t>
      </w:r>
      <w:r w:rsidR="00F414EB">
        <w:rPr>
          <w:rFonts w:eastAsia="Times New Roman"/>
          <w:i/>
          <w:color w:val="0000FF"/>
          <w:sz w:val="20"/>
          <w:szCs w:val="20"/>
        </w:rPr>
        <w:t>.</w:t>
      </w:r>
      <w:r w:rsidRPr="00F414EB">
        <w:rPr>
          <w:rFonts w:eastAsia="Times New Roman"/>
          <w:i/>
          <w:color w:val="0000FF"/>
          <w:sz w:val="20"/>
          <w:szCs w:val="20"/>
        </w:rPr>
        <w:t xml:space="preserve"> </w:t>
      </w:r>
    </w:p>
    <w:p w14:paraId="1D4E739E" w14:textId="3170150E" w:rsidR="003509BC" w:rsidRPr="003509BC" w:rsidRDefault="00B440FF" w:rsidP="003509BC">
      <w:pPr>
        <w:pStyle w:val="21"/>
        <w:numPr>
          <w:ilvl w:val="0"/>
          <w:numId w:val="5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b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Figures should </w:t>
      </w:r>
      <w:r w:rsidRPr="00105C69">
        <w:rPr>
          <w:rFonts w:eastAsia="Malgun Gothic"/>
          <w:i/>
          <w:noProof/>
          <w:color w:val="0000FF"/>
          <w:sz w:val="20"/>
          <w:szCs w:val="20"/>
        </w:rPr>
        <w:t>be embedded</w:t>
      </w:r>
      <w:r>
        <w:rPr>
          <w:rFonts w:eastAsia="Malgun Gothic"/>
          <w:i/>
          <w:color w:val="0000FF"/>
          <w:sz w:val="20"/>
          <w:szCs w:val="20"/>
        </w:rPr>
        <w:t xml:space="preserve"> in the text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. </w:t>
      </w:r>
    </w:p>
    <w:p w14:paraId="65B62FD1" w14:textId="77777777" w:rsidR="003509BC" w:rsidRPr="009851E3" w:rsidRDefault="003509BC" w:rsidP="003509BC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b/>
          <w:i/>
          <w:color w:val="0000FF"/>
          <w:sz w:val="20"/>
          <w:szCs w:val="20"/>
        </w:rPr>
      </w:pPr>
      <w:r w:rsidRPr="009851E3">
        <w:rPr>
          <w:rFonts w:eastAsia="Malgun Gothic"/>
          <w:b/>
          <w:i/>
          <w:color w:val="0000FF"/>
          <w:sz w:val="20"/>
          <w:szCs w:val="20"/>
        </w:rPr>
        <w:t xml:space="preserve">For tables: </w:t>
      </w:r>
    </w:p>
    <w:p w14:paraId="19554057" w14:textId="77777777" w:rsidR="003509BC" w:rsidRPr="009851E3" w:rsidRDefault="003509BC" w:rsidP="003509BC">
      <w:pPr>
        <w:pStyle w:val="21"/>
        <w:numPr>
          <w:ilvl w:val="0"/>
          <w:numId w:val="19"/>
        </w:numPr>
        <w:adjustRightInd w:val="0"/>
        <w:snapToGrid w:val="0"/>
        <w:spacing w:line="360" w:lineRule="auto"/>
        <w:jc w:val="both"/>
        <w:rPr>
          <w:rFonts w:eastAsia="Malgun Gothic"/>
          <w:i/>
          <w:color w:val="0000FF"/>
          <w:sz w:val="20"/>
          <w:szCs w:val="20"/>
        </w:rPr>
      </w:pPr>
      <w:r w:rsidRPr="009851E3">
        <w:rPr>
          <w:rFonts w:eastAsia="Malgun Gothic"/>
          <w:i/>
          <w:color w:val="0000FF"/>
          <w:sz w:val="20"/>
          <w:szCs w:val="20"/>
        </w:rPr>
        <w:t>Each table should have a brief title and a comprehensive but concise legend.</w:t>
      </w:r>
      <w:r w:rsidRPr="009851E3">
        <w:rPr>
          <w:color w:val="0000FF"/>
          <w:sz w:val="20"/>
          <w:szCs w:val="20"/>
        </w:rPr>
        <w:t xml:space="preserve"> </w:t>
      </w:r>
      <w:r w:rsidRPr="009851E3">
        <w:rPr>
          <w:i/>
          <w:color w:val="0000FF"/>
          <w:sz w:val="20"/>
          <w:szCs w:val="20"/>
        </w:rPr>
        <w:t xml:space="preserve">Put </w:t>
      </w:r>
      <w:r w:rsidRPr="009851E3">
        <w:rPr>
          <w:i/>
          <w:color w:val="0000FF"/>
          <w:sz w:val="20"/>
          <w:szCs w:val="20"/>
          <w:lang w:val="it-IT" w:eastAsia="zh-CN"/>
        </w:rPr>
        <w:t xml:space="preserve">table </w:t>
      </w:r>
      <w:r w:rsidRPr="009851E3">
        <w:rPr>
          <w:i/>
          <w:color w:val="0000FF"/>
          <w:sz w:val="20"/>
          <w:szCs w:val="20"/>
        </w:rPr>
        <w:t xml:space="preserve">title above the </w:t>
      </w:r>
      <w:r w:rsidRPr="009851E3">
        <w:rPr>
          <w:i/>
          <w:color w:val="0000FF"/>
          <w:sz w:val="20"/>
          <w:szCs w:val="20"/>
          <w:lang w:val="it-IT" w:eastAsia="zh-CN"/>
        </w:rPr>
        <w:t xml:space="preserve">table. </w:t>
      </w:r>
      <w:r w:rsidRPr="009851E3">
        <w:rPr>
          <w:i/>
          <w:color w:val="0000FF"/>
          <w:sz w:val="20"/>
          <w:szCs w:val="20"/>
        </w:rPr>
        <w:t>Consistently use “</w:t>
      </w:r>
      <w:r w:rsidRPr="009851E3">
        <w:rPr>
          <w:b/>
          <w:i/>
          <w:color w:val="0000FF"/>
          <w:sz w:val="20"/>
          <w:szCs w:val="20"/>
        </w:rPr>
        <w:t>Table 1. Title</w:t>
      </w:r>
      <w:r w:rsidRPr="009851E3">
        <w:rPr>
          <w:rFonts w:hint="eastAsia"/>
          <w:b/>
          <w:i/>
          <w:color w:val="0000FF"/>
          <w:sz w:val="20"/>
          <w:szCs w:val="20"/>
          <w:lang w:eastAsia="zh-CN"/>
        </w:rPr>
        <w:t>.</w:t>
      </w:r>
      <w:r w:rsidRPr="009851E3">
        <w:rPr>
          <w:i/>
          <w:color w:val="0000FF"/>
          <w:sz w:val="20"/>
          <w:szCs w:val="20"/>
        </w:rPr>
        <w:t xml:space="preserve"> Xxx.”,</w:t>
      </w:r>
      <w:r w:rsidRPr="009851E3">
        <w:rPr>
          <w:i/>
          <w:color w:val="0000FF"/>
          <w:sz w:val="20"/>
          <w:szCs w:val="20"/>
          <w:lang w:val="it-IT" w:eastAsia="zh-CN"/>
        </w:rPr>
        <w:t xml:space="preserve"> </w:t>
      </w:r>
      <w:r w:rsidRPr="009851E3">
        <w:rPr>
          <w:i/>
          <w:color w:val="0000FF"/>
          <w:sz w:val="20"/>
          <w:szCs w:val="20"/>
        </w:rPr>
        <w:t>indicate Table 1. 2... in the text.</w:t>
      </w:r>
    </w:p>
    <w:p w14:paraId="76921428" w14:textId="77777777" w:rsidR="003509BC" w:rsidRPr="009851E3" w:rsidRDefault="003509BC" w:rsidP="003509BC">
      <w:pPr>
        <w:pStyle w:val="21"/>
        <w:numPr>
          <w:ilvl w:val="0"/>
          <w:numId w:val="19"/>
        </w:numPr>
        <w:adjustRightInd w:val="0"/>
        <w:snapToGrid w:val="0"/>
        <w:spacing w:line="360" w:lineRule="auto"/>
        <w:jc w:val="both"/>
        <w:rPr>
          <w:i/>
          <w:iCs/>
          <w:color w:val="0000FF"/>
          <w:sz w:val="20"/>
          <w:szCs w:val="20"/>
          <w:lang w:val="en-GB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Each table should be editable. Prepare all tables using the table function in a word-processing program.</w:t>
      </w:r>
    </w:p>
    <w:p w14:paraId="5D1C3878" w14:textId="77777777" w:rsidR="003509BC" w:rsidRPr="009851E3" w:rsidRDefault="003509BC" w:rsidP="003509BC">
      <w:pPr>
        <w:pStyle w:val="21"/>
        <w:numPr>
          <w:ilvl w:val="0"/>
          <w:numId w:val="19"/>
        </w:numPr>
        <w:adjustRightInd w:val="0"/>
        <w:snapToGrid w:val="0"/>
        <w:spacing w:line="360" w:lineRule="auto"/>
        <w:jc w:val="both"/>
        <w:rPr>
          <w:i/>
          <w:iCs/>
          <w:color w:val="0000FF"/>
          <w:sz w:val="20"/>
          <w:szCs w:val="20"/>
          <w:lang w:val="en-GB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Each table should have the following three horizontal lines:</w:t>
      </w:r>
    </w:p>
    <w:p w14:paraId="1EAF29D7" w14:textId="77777777" w:rsidR="003509BC" w:rsidRPr="009851E3" w:rsidRDefault="003509BC" w:rsidP="003509BC">
      <w:pPr>
        <w:pStyle w:val="21"/>
        <w:adjustRightInd w:val="0"/>
        <w:snapToGrid w:val="0"/>
        <w:spacing w:line="360" w:lineRule="auto"/>
        <w:ind w:left="720" w:firstLine="0"/>
        <w:jc w:val="both"/>
        <w:rPr>
          <w:i/>
          <w:iCs/>
          <w:color w:val="0000FF"/>
          <w:sz w:val="20"/>
          <w:szCs w:val="20"/>
          <w:lang w:val="en-GB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One under the title, above the column heading, 1 pound;</w:t>
      </w:r>
    </w:p>
    <w:p w14:paraId="40E4D334" w14:textId="77777777" w:rsidR="003509BC" w:rsidRPr="009851E3" w:rsidRDefault="003509BC" w:rsidP="003509BC">
      <w:pPr>
        <w:pStyle w:val="21"/>
        <w:adjustRightInd w:val="0"/>
        <w:snapToGrid w:val="0"/>
        <w:spacing w:line="360" w:lineRule="auto"/>
        <w:ind w:left="720" w:firstLine="0"/>
        <w:jc w:val="both"/>
        <w:rPr>
          <w:i/>
          <w:iCs/>
          <w:color w:val="0000FF"/>
          <w:sz w:val="20"/>
          <w:szCs w:val="20"/>
          <w:lang w:val="en-GB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One between the column headings and the body of the table, 0.75 pounds;</w:t>
      </w:r>
    </w:p>
    <w:p w14:paraId="25875147" w14:textId="77777777" w:rsidR="003509BC" w:rsidRPr="009851E3" w:rsidRDefault="003509BC" w:rsidP="003509BC">
      <w:pPr>
        <w:pStyle w:val="21"/>
        <w:adjustRightInd w:val="0"/>
        <w:snapToGrid w:val="0"/>
        <w:spacing w:line="360" w:lineRule="auto"/>
        <w:ind w:left="720" w:firstLine="0"/>
        <w:jc w:val="both"/>
        <w:rPr>
          <w:i/>
          <w:iCs/>
          <w:color w:val="0000FF"/>
          <w:sz w:val="20"/>
          <w:szCs w:val="20"/>
          <w:lang w:val="en-GB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One at the bottom of the table, 1 pound.</w:t>
      </w:r>
    </w:p>
    <w:p w14:paraId="2BC77133" w14:textId="5345CD09" w:rsidR="003509BC" w:rsidRPr="009851E3" w:rsidRDefault="003509BC" w:rsidP="003509BC">
      <w:pPr>
        <w:pStyle w:val="21"/>
        <w:numPr>
          <w:ilvl w:val="0"/>
          <w:numId w:val="19"/>
        </w:numPr>
        <w:adjustRightInd w:val="0"/>
        <w:snapToGrid w:val="0"/>
        <w:spacing w:line="360" w:lineRule="auto"/>
        <w:jc w:val="both"/>
        <w:rPr>
          <w:rFonts w:eastAsia="Malgun Gothic"/>
          <w:b/>
          <w:i/>
          <w:color w:val="0000FF"/>
          <w:sz w:val="20"/>
          <w:szCs w:val="20"/>
        </w:rPr>
      </w:pPr>
      <w:r w:rsidRPr="009851E3">
        <w:rPr>
          <w:i/>
          <w:iCs/>
          <w:color w:val="0000FF"/>
          <w:sz w:val="20"/>
          <w:szCs w:val="20"/>
          <w:lang w:val="en-GB"/>
        </w:rPr>
        <w:t>Each table should be set off from the text close to where it is first cited.</w:t>
      </w:r>
    </w:p>
    <w:p w14:paraId="0FC05AAC" w14:textId="0C0E4EC9" w:rsidR="00B440FF" w:rsidRPr="00617415" w:rsidRDefault="00B440FF" w:rsidP="00B440FF">
      <w:pPr>
        <w:pStyle w:val="21"/>
        <w:numPr>
          <w:ilvl w:val="0"/>
          <w:numId w:val="4"/>
        </w:numPr>
        <w:adjustRightInd w:val="0"/>
        <w:snapToGrid w:val="0"/>
        <w:spacing w:line="360" w:lineRule="auto"/>
        <w:ind w:left="356" w:hanging="356"/>
        <w:jc w:val="both"/>
        <w:rPr>
          <w:i/>
          <w:iCs/>
          <w:color w:val="0000FF"/>
          <w:sz w:val="20"/>
          <w:szCs w:val="20"/>
          <w:lang w:val="en-GB"/>
        </w:rPr>
      </w:pPr>
      <w:r w:rsidRPr="00617415">
        <w:rPr>
          <w:rFonts w:eastAsia="Malgun Gothic"/>
          <w:b/>
          <w:i/>
          <w:color w:val="0000FF"/>
          <w:sz w:val="20"/>
          <w:szCs w:val="20"/>
        </w:rPr>
        <w:t>For videos: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typical </w:t>
      </w:r>
      <w:r w:rsidRPr="00AE3229">
        <w:rPr>
          <w:rFonts w:eastAsia="Malgun Gothic"/>
          <w:i/>
          <w:noProof/>
          <w:color w:val="0000FF"/>
          <w:sz w:val="20"/>
          <w:szCs w:val="20"/>
        </w:rPr>
        <w:t>smart phone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camera videos </w:t>
      </w:r>
      <w:r w:rsidR="004051D4">
        <w:rPr>
          <w:rFonts w:eastAsia="Malgun Gothic"/>
          <w:i/>
          <w:color w:val="0000FF"/>
          <w:sz w:val="20"/>
          <w:szCs w:val="20"/>
        </w:rPr>
        <w:t>are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usually adequate</w:t>
      </w:r>
    </w:p>
    <w:p w14:paraId="61634223" w14:textId="77777777" w:rsidR="00B440FF" w:rsidRPr="00617415" w:rsidRDefault="00B440FF" w:rsidP="00B440FF">
      <w:pPr>
        <w:pStyle w:val="21"/>
        <w:numPr>
          <w:ilvl w:val="2"/>
          <w:numId w:val="7"/>
        </w:numPr>
        <w:adjustRightInd w:val="0"/>
        <w:snapToGrid w:val="0"/>
        <w:spacing w:line="360" w:lineRule="auto"/>
        <w:ind w:left="714" w:hanging="357"/>
        <w:jc w:val="both"/>
        <w:rPr>
          <w:i/>
          <w:iCs/>
          <w:color w:val="0000FF"/>
          <w:sz w:val="20"/>
          <w:szCs w:val="20"/>
          <w:lang w:val="en-GB"/>
        </w:rPr>
      </w:pPr>
      <w:r w:rsidRPr="00617415">
        <w:rPr>
          <w:i/>
          <w:iCs/>
          <w:color w:val="0000FF"/>
          <w:sz w:val="20"/>
          <w:szCs w:val="20"/>
          <w:lang w:val="en-GB"/>
        </w:rPr>
        <w:t>Each video should have a title.</w:t>
      </w:r>
    </w:p>
    <w:p w14:paraId="37ED27C2" w14:textId="77777777" w:rsidR="00B440FF" w:rsidRPr="00617415" w:rsidRDefault="00B440FF" w:rsidP="00B440FF">
      <w:pPr>
        <w:pStyle w:val="21"/>
        <w:numPr>
          <w:ilvl w:val="2"/>
          <w:numId w:val="7"/>
        </w:numPr>
        <w:adjustRightInd w:val="0"/>
        <w:snapToGrid w:val="0"/>
        <w:spacing w:line="360" w:lineRule="auto"/>
        <w:ind w:left="714" w:hanging="357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i/>
          <w:iCs/>
          <w:color w:val="0000FF"/>
          <w:sz w:val="20"/>
          <w:szCs w:val="20"/>
          <w:lang w:val="en-GB"/>
        </w:rPr>
        <w:t>Each video file should be less than 1 GB.</w:t>
      </w:r>
    </w:p>
    <w:p w14:paraId="201B1EA9" w14:textId="77777777" w:rsidR="00B440FF" w:rsidRPr="00773581" w:rsidRDefault="00B440FF" w:rsidP="00B440FF">
      <w:pPr>
        <w:pStyle w:val="21"/>
        <w:numPr>
          <w:ilvl w:val="2"/>
          <w:numId w:val="7"/>
        </w:numPr>
        <w:adjustRightInd w:val="0"/>
        <w:snapToGrid w:val="0"/>
        <w:spacing w:line="360" w:lineRule="auto"/>
        <w:ind w:left="714" w:hanging="357"/>
        <w:jc w:val="both"/>
        <w:rPr>
          <w:b/>
          <w:iCs/>
          <w:szCs w:val="20"/>
          <w:lang w:val="en-GB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Each </w:t>
      </w:r>
      <w:r w:rsidRPr="00785527">
        <w:rPr>
          <w:rFonts w:eastAsia="Malgun Gothic"/>
          <w:i/>
          <w:noProof/>
          <w:color w:val="0000FF"/>
          <w:sz w:val="20"/>
          <w:szCs w:val="20"/>
        </w:rPr>
        <w:t>video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must </w:t>
      </w:r>
      <w:r w:rsidRPr="00105C69">
        <w:rPr>
          <w:rFonts w:eastAsia="Malgun Gothic"/>
          <w:i/>
          <w:noProof/>
          <w:color w:val="0000FF"/>
          <w:sz w:val="20"/>
          <w:szCs w:val="20"/>
        </w:rPr>
        <w:t>be submitted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as </w:t>
      </w:r>
      <w:r>
        <w:rPr>
          <w:rFonts w:eastAsia="Malgun Gothic"/>
          <w:i/>
          <w:color w:val="0000FF"/>
          <w:sz w:val="20"/>
          <w:szCs w:val="20"/>
        </w:rPr>
        <w:t xml:space="preserve">a </w:t>
      </w:r>
      <w:r w:rsidRPr="00785527">
        <w:rPr>
          <w:rFonts w:eastAsia="Malgun Gothic"/>
          <w:i/>
          <w:noProof/>
          <w:color w:val="0000FF"/>
          <w:sz w:val="20"/>
          <w:szCs w:val="20"/>
        </w:rPr>
        <w:t>separate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file.</w:t>
      </w:r>
    </w:p>
    <w:p w14:paraId="0CD65DD3" w14:textId="77777777" w:rsidR="00773581" w:rsidRPr="00773581" w:rsidRDefault="00773581" w:rsidP="00617415">
      <w:pPr>
        <w:widowControl w:val="0"/>
        <w:adjustRightInd w:val="0"/>
        <w:snapToGrid w:val="0"/>
        <w:spacing w:line="360" w:lineRule="auto"/>
        <w:ind w:left="714"/>
        <w:jc w:val="both"/>
        <w:rPr>
          <w:rFonts w:ascii="Arial" w:eastAsia="Malgun Gothic" w:hAnsi="Arial" w:cs="Arial"/>
          <w:b/>
          <w:iCs/>
          <w:szCs w:val="20"/>
        </w:rPr>
      </w:pPr>
    </w:p>
    <w:p w14:paraId="0F7517AE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  <w:bookmarkStart w:id="19" w:name="OLE_LINK130"/>
      <w:bookmarkStart w:id="20" w:name="OLE_LINK156"/>
      <w:r w:rsidRPr="00617415">
        <w:rPr>
          <w:rFonts w:ascii="Arial" w:eastAsia="微软雅黑" w:hAnsi="Arial" w:cs="Arial"/>
          <w:b/>
          <w:szCs w:val="20"/>
          <w:u w:val="single"/>
        </w:rPr>
        <w:t>Data analysis</w:t>
      </w:r>
      <w:bookmarkEnd w:id="19"/>
      <w:bookmarkEnd w:id="20"/>
    </w:p>
    <w:p w14:paraId="1A1A3386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</w:p>
    <w:p w14:paraId="7A374FD4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i/>
          <w:color w:val="0000FF"/>
          <w:szCs w:val="20"/>
        </w:rPr>
      </w:pPr>
      <w:r w:rsidRPr="00617415">
        <w:rPr>
          <w:rFonts w:ascii="Arial" w:eastAsia="微软雅黑" w:hAnsi="Arial" w:cs="Arial"/>
          <w:kern w:val="1"/>
          <w:szCs w:val="20"/>
        </w:rPr>
        <w:t>Enter text here.</w:t>
      </w:r>
    </w:p>
    <w:p w14:paraId="36FE620A" w14:textId="77777777" w:rsidR="00617415" w:rsidRPr="00617415" w:rsidRDefault="00617415" w:rsidP="005F7DEC">
      <w:pPr>
        <w:pStyle w:val="21"/>
        <w:numPr>
          <w:ilvl w:val="0"/>
          <w:numId w:val="6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Provide information data processing and analyses: make sure to include statistical tests, criteria for data inclusion/exclusion, and details on the number of replicates in each experiment. </w:t>
      </w:r>
    </w:p>
    <w:p w14:paraId="5803F45F" w14:textId="77777777" w:rsidR="00617415" w:rsidRPr="00617415" w:rsidRDefault="00617415" w:rsidP="005F7DEC">
      <w:pPr>
        <w:pStyle w:val="21"/>
        <w:numPr>
          <w:ilvl w:val="0"/>
          <w:numId w:val="6"/>
        </w:numPr>
        <w:adjustRightInd w:val="0"/>
        <w:snapToGrid w:val="0"/>
        <w:spacing w:line="360" w:lineRule="auto"/>
        <w:ind w:left="356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When detailed information of data analyses already appear in the original research article, summarize the analyses and cite the publication. Please, indicate clearly where the analysis can </w:t>
      </w:r>
      <w:r w:rsidRPr="00105C69">
        <w:rPr>
          <w:rFonts w:eastAsia="Malgun Gothic"/>
          <w:i/>
          <w:noProof/>
          <w:color w:val="0000FF"/>
          <w:sz w:val="20"/>
          <w:szCs w:val="20"/>
        </w:rPr>
        <w:t>be found</w:t>
      </w:r>
      <w:r w:rsidRPr="00617415">
        <w:rPr>
          <w:rFonts w:eastAsia="Malgun Gothic"/>
          <w:i/>
          <w:color w:val="0000FF"/>
          <w:sz w:val="20"/>
          <w:szCs w:val="20"/>
        </w:rPr>
        <w:t xml:space="preserve"> (e.g., Supplemental information or Figure X). </w:t>
      </w:r>
    </w:p>
    <w:p w14:paraId="2AC2B914" w14:textId="77777777" w:rsidR="00617415" w:rsidRPr="00617415" w:rsidRDefault="00617415" w:rsidP="005F7DEC">
      <w:pPr>
        <w:pStyle w:val="21"/>
        <w:numPr>
          <w:ilvl w:val="0"/>
          <w:numId w:val="6"/>
        </w:numPr>
        <w:adjustRightInd w:val="0"/>
        <w:snapToGrid w:val="0"/>
        <w:spacing w:line="360" w:lineRule="auto"/>
        <w:ind w:left="356" w:hanging="356"/>
        <w:jc w:val="both"/>
        <w:rPr>
          <w:rFonts w:eastAsia="微软雅黑"/>
          <w:b/>
          <w:szCs w:val="20"/>
          <w:u w:val="single"/>
        </w:rPr>
      </w:pPr>
      <w:r w:rsidRPr="00617415">
        <w:rPr>
          <w:rFonts w:eastAsia="Malgun Gothic"/>
          <w:i/>
          <w:color w:val="0000FF"/>
          <w:sz w:val="20"/>
          <w:szCs w:val="20"/>
        </w:rPr>
        <w:t xml:space="preserve">When the original research paper has restricted access, please request permission to “reprint” the numerical analysis in Bio-protocol or use other unpublished </w:t>
      </w:r>
      <w:r w:rsidRPr="00AE3229">
        <w:rPr>
          <w:rFonts w:eastAsia="Malgun Gothic"/>
          <w:i/>
          <w:noProof/>
          <w:color w:val="0000FF"/>
          <w:sz w:val="20"/>
          <w:szCs w:val="20"/>
        </w:rPr>
        <w:t>data sets</w:t>
      </w:r>
      <w:r w:rsidRPr="00617415">
        <w:rPr>
          <w:rFonts w:eastAsia="Malgun Gothic"/>
          <w:i/>
          <w:color w:val="0000FF"/>
          <w:sz w:val="20"/>
          <w:szCs w:val="20"/>
        </w:rPr>
        <w:t>.</w:t>
      </w:r>
      <w:bookmarkStart w:id="21" w:name="OLE_LINK150"/>
      <w:bookmarkStart w:id="22" w:name="OLE_LINK149"/>
    </w:p>
    <w:p w14:paraId="0B430292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p w14:paraId="24C64766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  <w:shd w:val="clear" w:color="auto" w:fill="FFFF00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Notes</w:t>
      </w:r>
      <w:r w:rsidRPr="00FD21DA">
        <w:rPr>
          <w:rFonts w:ascii="Arial" w:eastAsia="微软雅黑" w:hAnsi="Arial" w:cs="Arial"/>
          <w:b/>
          <w:szCs w:val="20"/>
        </w:rPr>
        <w:t xml:space="preserve"> </w:t>
      </w:r>
      <w:r w:rsidRPr="00617415">
        <w:rPr>
          <w:rFonts w:ascii="Arial" w:eastAsia="微软雅黑" w:hAnsi="Arial" w:cs="Arial"/>
          <w:szCs w:val="20"/>
        </w:rPr>
        <w:t>(optional)</w:t>
      </w:r>
    </w:p>
    <w:p w14:paraId="65ADDBE9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  <w:shd w:val="clear" w:color="auto" w:fill="FFFF00"/>
        </w:rPr>
      </w:pPr>
    </w:p>
    <w:p w14:paraId="59DA5AE6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i/>
          <w:color w:val="0000FF"/>
          <w:szCs w:val="20"/>
        </w:rPr>
      </w:pPr>
      <w:r w:rsidRPr="00617415">
        <w:rPr>
          <w:rFonts w:ascii="Arial" w:eastAsia="微软雅黑" w:hAnsi="Arial" w:cs="Arial"/>
          <w:kern w:val="1"/>
          <w:szCs w:val="20"/>
        </w:rPr>
        <w:t>Enter text here.</w:t>
      </w:r>
      <w:bookmarkEnd w:id="21"/>
      <w:bookmarkEnd w:id="22"/>
    </w:p>
    <w:p w14:paraId="6CA19868" w14:textId="3848F860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color w:val="0000FF"/>
          <w:szCs w:val="20"/>
        </w:rPr>
      </w:pPr>
      <w:r w:rsidRPr="00617415">
        <w:rPr>
          <w:rFonts w:ascii="Arial" w:eastAsia="Malgun Gothic" w:hAnsi="Arial" w:cs="Arial"/>
          <w:i/>
          <w:color w:val="0000FF"/>
          <w:szCs w:val="20"/>
        </w:rPr>
        <w:t xml:space="preserve">Provide general comments such as notes about reproducibility and variability in </w:t>
      </w:r>
      <w:r w:rsidRPr="00105C69">
        <w:rPr>
          <w:rFonts w:ascii="Arial" w:eastAsia="Malgun Gothic" w:hAnsi="Arial" w:cs="Arial"/>
          <w:i/>
          <w:noProof/>
          <w:color w:val="0000FF"/>
          <w:szCs w:val="20"/>
        </w:rPr>
        <w:t>your</w:t>
      </w:r>
      <w:r w:rsidRPr="00617415">
        <w:rPr>
          <w:rFonts w:ascii="Arial" w:eastAsia="Malgun Gothic" w:hAnsi="Arial" w:cs="Arial"/>
          <w:i/>
          <w:color w:val="0000FF"/>
          <w:szCs w:val="20"/>
        </w:rPr>
        <w:t xml:space="preserve"> hands and cautionary points.</w:t>
      </w:r>
    </w:p>
    <w:p w14:paraId="0E60C119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kern w:val="1"/>
          <w:szCs w:val="20"/>
        </w:rPr>
      </w:pPr>
    </w:p>
    <w:p w14:paraId="0CB2A88A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Recipes</w:t>
      </w:r>
    </w:p>
    <w:p w14:paraId="3CF87A2B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</w:p>
    <w:p w14:paraId="23739AC4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r w:rsidRPr="00617415">
        <w:rPr>
          <w:rFonts w:ascii="Arial" w:eastAsia="微软雅黑" w:hAnsi="Arial" w:cs="Arial"/>
          <w:kern w:val="1"/>
          <w:szCs w:val="20"/>
        </w:rPr>
        <w:t>Enter text here.</w:t>
      </w:r>
    </w:p>
    <w:p w14:paraId="25050E32" w14:textId="78767878" w:rsidR="00617415" w:rsidRPr="00617415" w:rsidRDefault="00617415" w:rsidP="00617415">
      <w:pPr>
        <w:pStyle w:val="11"/>
        <w:widowControl w:val="0"/>
        <w:adjustRightInd w:val="0"/>
        <w:snapToGrid w:val="0"/>
        <w:spacing w:line="360" w:lineRule="auto"/>
        <w:ind w:left="0"/>
        <w:contextualSpacing w:val="0"/>
        <w:jc w:val="both"/>
        <w:rPr>
          <w:rFonts w:ascii="Arial" w:eastAsia="Malgun Gothic" w:hAnsi="Arial" w:cs="Arial"/>
          <w:b/>
          <w:szCs w:val="20"/>
          <w:u w:val="single"/>
        </w:rPr>
      </w:pPr>
      <w:bookmarkStart w:id="23" w:name="OLE_LINK128"/>
      <w:r w:rsidRPr="00617415">
        <w:rPr>
          <w:rFonts w:ascii="Arial" w:eastAsia="微软雅黑" w:hAnsi="Arial" w:cs="Arial"/>
          <w:i/>
          <w:color w:val="0000FF"/>
          <w:sz w:val="20"/>
          <w:szCs w:val="20"/>
        </w:rPr>
        <w:t>Describe ingredient</w:t>
      </w:r>
      <w:r w:rsidR="00C03938" w:rsidRPr="00C03938">
        <w:rPr>
          <w:rFonts w:ascii="Arial" w:eastAsia="微软雅黑" w:hAnsi="Arial" w:cs="Arial"/>
          <w:i/>
          <w:color w:val="0000FF"/>
          <w:sz w:val="20"/>
          <w:szCs w:val="20"/>
        </w:rPr>
        <w:t>s</w:t>
      </w:r>
      <w:r w:rsidRPr="00C03938">
        <w:rPr>
          <w:rFonts w:ascii="Arial" w:eastAsia="微软雅黑" w:hAnsi="Arial" w:cs="Arial"/>
          <w:i/>
          <w:color w:val="0000FF"/>
          <w:sz w:val="20"/>
          <w:szCs w:val="20"/>
        </w:rPr>
        <w:t xml:space="preserve"> </w:t>
      </w:r>
      <w:r w:rsidRPr="00617415">
        <w:rPr>
          <w:rFonts w:ascii="Arial" w:eastAsia="微软雅黑" w:hAnsi="Arial" w:cs="Arial"/>
          <w:i/>
          <w:color w:val="0000FF"/>
          <w:sz w:val="20"/>
          <w:szCs w:val="20"/>
        </w:rPr>
        <w:t>and recipes</w:t>
      </w:r>
      <w:bookmarkEnd w:id="23"/>
      <w:r w:rsidR="00FE0B0A">
        <w:rPr>
          <w:rFonts w:ascii="Arial" w:eastAsia="微软雅黑" w:hAnsi="Arial" w:cs="Arial"/>
          <w:i/>
          <w:color w:val="0000FF"/>
          <w:sz w:val="20"/>
          <w:szCs w:val="20"/>
        </w:rPr>
        <w:t>. Please</w:t>
      </w:r>
      <w:r w:rsidRPr="00617415">
        <w:rPr>
          <w:rFonts w:ascii="Arial" w:eastAsia="微软雅黑" w:hAnsi="Arial" w:cs="Arial"/>
          <w:i/>
          <w:color w:val="0000FF"/>
          <w:sz w:val="20"/>
          <w:szCs w:val="20"/>
        </w:rPr>
        <w:t xml:space="preserve"> make sure to carefully review them as small errors can have a profound impact.</w:t>
      </w:r>
    </w:p>
    <w:p w14:paraId="4DFE6875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b/>
          <w:szCs w:val="20"/>
          <w:u w:val="single"/>
        </w:rPr>
      </w:pPr>
    </w:p>
    <w:p w14:paraId="33FA379B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kern w:val="1"/>
          <w:szCs w:val="20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Acknowledgments</w:t>
      </w:r>
    </w:p>
    <w:p w14:paraId="21340CC1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kern w:val="1"/>
          <w:szCs w:val="20"/>
        </w:rPr>
      </w:pPr>
    </w:p>
    <w:p w14:paraId="64D9FA9D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i/>
          <w:color w:val="0000FF"/>
          <w:szCs w:val="20"/>
        </w:rPr>
      </w:pPr>
      <w:r w:rsidRPr="00617415">
        <w:rPr>
          <w:rFonts w:ascii="Arial" w:eastAsia="微软雅黑" w:hAnsi="Arial" w:cs="Arial"/>
          <w:kern w:val="1"/>
          <w:szCs w:val="20"/>
        </w:rPr>
        <w:t>Enter text here.</w:t>
      </w:r>
    </w:p>
    <w:p w14:paraId="02CF30DC" w14:textId="7CDDB055" w:rsidR="00617415" w:rsidRPr="00617415" w:rsidRDefault="00244483" w:rsidP="00BE3E6E">
      <w:pPr>
        <w:pStyle w:val="21"/>
        <w:adjustRightInd w:val="0"/>
        <w:snapToGrid w:val="0"/>
        <w:spacing w:line="360" w:lineRule="auto"/>
        <w:ind w:firstLine="0"/>
        <w:jc w:val="both"/>
        <w:rPr>
          <w:rFonts w:eastAsia="Malgun Gothic"/>
          <w:i/>
          <w:color w:val="0000FF"/>
          <w:sz w:val="20"/>
          <w:szCs w:val="20"/>
        </w:rPr>
      </w:pPr>
      <w:r>
        <w:rPr>
          <w:rFonts w:eastAsia="Malgun Gothic"/>
          <w:i/>
          <w:color w:val="0000FF"/>
          <w:sz w:val="20"/>
          <w:szCs w:val="20"/>
        </w:rPr>
        <w:t>Include the following information: 1) acknowledge funding sources; 2) acknowledge previous work or the original research paper where this protocol</w:t>
      </w:r>
      <w:r w:rsidR="00617415" w:rsidRPr="00617415">
        <w:rPr>
          <w:rFonts w:eastAsia="Malgun Gothic"/>
          <w:i/>
          <w:color w:val="0000FF"/>
          <w:sz w:val="20"/>
          <w:szCs w:val="20"/>
        </w:rPr>
        <w:t xml:space="preserve"> was </w:t>
      </w:r>
      <w:r>
        <w:rPr>
          <w:rFonts w:eastAsia="Malgun Gothic"/>
          <w:i/>
          <w:color w:val="0000FF"/>
          <w:sz w:val="20"/>
          <w:szCs w:val="20"/>
        </w:rPr>
        <w:t>derived from</w:t>
      </w:r>
      <w:r w:rsidR="00BE3E6E" w:rsidRPr="00BE3E6E">
        <w:rPr>
          <w:rFonts w:eastAsiaTheme="minorEastAsia"/>
          <w:i/>
          <w:color w:val="0000FF"/>
          <w:sz w:val="20"/>
          <w:szCs w:val="20"/>
          <w:lang w:eastAsia="zh-CN"/>
        </w:rPr>
        <w:t>.</w:t>
      </w:r>
    </w:p>
    <w:p w14:paraId="3AB9862E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Malgun Gothic" w:hAnsi="Arial" w:cs="Arial"/>
          <w:kern w:val="1"/>
          <w:szCs w:val="20"/>
        </w:rPr>
      </w:pPr>
    </w:p>
    <w:p w14:paraId="3BDB2D32" w14:textId="56F8DA3E" w:rsidR="003D6350" w:rsidRPr="000D52B7" w:rsidRDefault="003D6350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  <w:bookmarkStart w:id="24" w:name="OLE_LINK114"/>
      <w:bookmarkStart w:id="25" w:name="OLE_LINK234"/>
      <w:bookmarkStart w:id="26" w:name="OLE_LINK172"/>
      <w:bookmarkStart w:id="27" w:name="OLE_LINK111"/>
      <w:bookmarkStart w:id="28" w:name="OLE_LINK82"/>
      <w:bookmarkStart w:id="29" w:name="OLE_LINK81"/>
      <w:bookmarkStart w:id="30" w:name="OLE_LINK14"/>
      <w:bookmarkStart w:id="31" w:name="OLE_LINK13"/>
      <w:r w:rsidRPr="000D52B7">
        <w:rPr>
          <w:rFonts w:ascii="Arial" w:eastAsia="微软雅黑" w:hAnsi="Arial" w:cs="Arial"/>
          <w:b/>
          <w:szCs w:val="20"/>
          <w:u w:val="single"/>
        </w:rPr>
        <w:t>Competing interests</w:t>
      </w:r>
    </w:p>
    <w:p w14:paraId="25083A1A" w14:textId="77777777" w:rsidR="003D6350" w:rsidRPr="000D52B7" w:rsidRDefault="003D6350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p w14:paraId="0F680804" w14:textId="77777777" w:rsidR="003D6350" w:rsidRPr="000D52B7" w:rsidRDefault="003D6350" w:rsidP="003D6350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r w:rsidRPr="000D52B7">
        <w:rPr>
          <w:rFonts w:ascii="Arial" w:eastAsia="微软雅黑" w:hAnsi="Arial" w:cs="Arial"/>
          <w:kern w:val="1"/>
          <w:szCs w:val="20"/>
        </w:rPr>
        <w:t>Enter text here.</w:t>
      </w:r>
    </w:p>
    <w:p w14:paraId="23D96D98" w14:textId="491363EE" w:rsidR="003D6350" w:rsidRPr="000D52B7" w:rsidRDefault="008826A6" w:rsidP="005F7DEC">
      <w:pPr>
        <w:pStyle w:val="21"/>
        <w:numPr>
          <w:ilvl w:val="0"/>
          <w:numId w:val="8"/>
        </w:numPr>
        <w:adjustRightInd w:val="0"/>
        <w:snapToGrid w:val="0"/>
        <w:spacing w:line="360" w:lineRule="auto"/>
        <w:ind w:left="356" w:hangingChars="178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0D52B7">
        <w:rPr>
          <w:rFonts w:eastAsia="Malgun Gothic"/>
          <w:i/>
          <w:color w:val="0000FF"/>
          <w:sz w:val="20"/>
          <w:szCs w:val="20"/>
        </w:rPr>
        <w:t xml:space="preserve">The corresponding author should </w:t>
      </w:r>
      <w:r w:rsidR="00CB05B8" w:rsidRPr="000D52B7">
        <w:rPr>
          <w:rFonts w:eastAsia="Malgun Gothic"/>
          <w:i/>
          <w:color w:val="0000FF"/>
          <w:sz w:val="20"/>
          <w:szCs w:val="20"/>
        </w:rPr>
        <w:t>provide</w:t>
      </w:r>
      <w:r w:rsidRPr="000D52B7">
        <w:rPr>
          <w:rFonts w:eastAsia="Malgun Gothic"/>
          <w:i/>
          <w:color w:val="0000FF"/>
          <w:sz w:val="20"/>
          <w:szCs w:val="20"/>
        </w:rPr>
        <w:t xml:space="preserve"> a statement of financial and non-financial competing interests on behalf of all authors.</w:t>
      </w:r>
    </w:p>
    <w:p w14:paraId="5D8C30C4" w14:textId="2D2DA544" w:rsidR="00623D25" w:rsidRPr="00A1320B" w:rsidRDefault="00A1320B" w:rsidP="005F7DEC">
      <w:pPr>
        <w:pStyle w:val="21"/>
        <w:numPr>
          <w:ilvl w:val="0"/>
          <w:numId w:val="8"/>
        </w:numPr>
        <w:adjustRightInd w:val="0"/>
        <w:snapToGrid w:val="0"/>
        <w:spacing w:line="360" w:lineRule="auto"/>
        <w:ind w:left="356" w:hangingChars="178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0D52B7">
        <w:rPr>
          <w:rFonts w:eastAsia="Malgun Gothic"/>
          <w:i/>
          <w:color w:val="0000FF"/>
          <w:sz w:val="20"/>
          <w:szCs w:val="20"/>
        </w:rPr>
        <w:t>Examples include paid employment or consultancy, stock ownership, patent applications, personal relationships</w:t>
      </w:r>
      <w:r w:rsidR="006B220F" w:rsidRPr="000D52B7">
        <w:rPr>
          <w:rFonts w:eastAsia="Malgun Gothic"/>
          <w:i/>
          <w:color w:val="0000FF"/>
          <w:sz w:val="20"/>
          <w:szCs w:val="20"/>
        </w:rPr>
        <w:t xml:space="preserve"> with individuals involved in the submission or evaluation of a protocol</w:t>
      </w:r>
      <w:r w:rsidR="00C95AEC" w:rsidRPr="000D52B7">
        <w:rPr>
          <w:rFonts w:eastAsia="Malgun Gothic"/>
          <w:i/>
          <w:color w:val="0000FF"/>
          <w:sz w:val="20"/>
          <w:szCs w:val="20"/>
        </w:rPr>
        <w:t>,</w:t>
      </w:r>
      <w:r w:rsidR="006B220F" w:rsidRPr="000D52B7">
        <w:rPr>
          <w:rFonts w:eastAsia="Malgun Gothic"/>
          <w:i/>
          <w:color w:val="0000FF"/>
          <w:sz w:val="20"/>
          <w:szCs w:val="20"/>
        </w:rPr>
        <w:t xml:space="preserve"> and </w:t>
      </w:r>
      <w:r w:rsidR="004025F2" w:rsidRPr="000D52B7">
        <w:rPr>
          <w:rFonts w:eastAsia="Malgun Gothic"/>
          <w:i/>
          <w:color w:val="0000FF"/>
          <w:sz w:val="20"/>
          <w:szCs w:val="20"/>
        </w:rPr>
        <w:t>receipt of funding or free products from the vendors o</w:t>
      </w:r>
      <w:r w:rsidR="004025F2" w:rsidRPr="005D30CD">
        <w:rPr>
          <w:rFonts w:eastAsia="Malgun Gothic"/>
          <w:i/>
          <w:color w:val="0000FF"/>
          <w:sz w:val="20"/>
          <w:szCs w:val="20"/>
        </w:rPr>
        <w:t xml:space="preserve">f the reagents/equipment or other advertisers. </w:t>
      </w:r>
    </w:p>
    <w:p w14:paraId="7D7686A2" w14:textId="77777777" w:rsidR="008826A6" w:rsidRDefault="008826A6" w:rsidP="008826A6">
      <w:pPr>
        <w:pStyle w:val="21"/>
        <w:adjustRightInd w:val="0"/>
        <w:snapToGrid w:val="0"/>
        <w:spacing w:line="360" w:lineRule="auto"/>
        <w:ind w:firstLine="0"/>
        <w:jc w:val="both"/>
        <w:rPr>
          <w:rFonts w:eastAsia="Malgun Gothic"/>
          <w:i/>
          <w:color w:val="0000FF"/>
          <w:sz w:val="20"/>
          <w:szCs w:val="20"/>
        </w:rPr>
      </w:pPr>
    </w:p>
    <w:p w14:paraId="53077B50" w14:textId="19421518" w:rsidR="00E25C2A" w:rsidRPr="00206863" w:rsidRDefault="00F858DA" w:rsidP="00E25C2A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  <w:r w:rsidRPr="00206863">
        <w:rPr>
          <w:rFonts w:ascii="Arial" w:eastAsia="微软雅黑" w:hAnsi="Arial" w:cs="Arial"/>
          <w:b/>
          <w:szCs w:val="20"/>
          <w:u w:val="single"/>
        </w:rPr>
        <w:t>Ethics</w:t>
      </w:r>
    </w:p>
    <w:p w14:paraId="707ED41A" w14:textId="77777777" w:rsidR="000D52B7" w:rsidRPr="00160EF4" w:rsidRDefault="000D52B7" w:rsidP="000D52B7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kern w:val="1"/>
          <w:szCs w:val="20"/>
          <w:highlight w:val="green"/>
        </w:rPr>
      </w:pPr>
    </w:p>
    <w:p w14:paraId="7513DB08" w14:textId="4BFE292F" w:rsidR="00F858DA" w:rsidRPr="00206863" w:rsidRDefault="000D52B7" w:rsidP="000D52B7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i/>
          <w:color w:val="0000FF"/>
          <w:szCs w:val="20"/>
        </w:rPr>
      </w:pPr>
      <w:r w:rsidRPr="00206863">
        <w:rPr>
          <w:rFonts w:ascii="Arial" w:eastAsia="微软雅黑" w:hAnsi="Arial" w:cs="Arial"/>
          <w:kern w:val="1"/>
          <w:szCs w:val="20"/>
        </w:rPr>
        <w:t>Enter text here.</w:t>
      </w:r>
    </w:p>
    <w:p w14:paraId="4C9BD617" w14:textId="308B2FDA" w:rsidR="000D52B7" w:rsidRPr="00206863" w:rsidRDefault="000D52B7" w:rsidP="005F7DEC">
      <w:pPr>
        <w:pStyle w:val="21"/>
        <w:numPr>
          <w:ilvl w:val="0"/>
          <w:numId w:val="9"/>
        </w:numPr>
        <w:adjustRightInd w:val="0"/>
        <w:snapToGrid w:val="0"/>
        <w:spacing w:line="360" w:lineRule="auto"/>
        <w:ind w:left="356" w:hangingChars="178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206863">
        <w:rPr>
          <w:rFonts w:eastAsia="Malgun Gothic"/>
          <w:i/>
          <w:color w:val="0000FF"/>
          <w:sz w:val="20"/>
          <w:szCs w:val="20"/>
        </w:rPr>
        <w:t xml:space="preserve">All protocols that have used human and/or animal subjects must mention the specific ethics committee that approved the described experiment. </w:t>
      </w:r>
    </w:p>
    <w:p w14:paraId="22200418" w14:textId="616BB4E8" w:rsidR="00E25C2A" w:rsidRPr="00206863" w:rsidRDefault="000D52B7" w:rsidP="005F7DEC">
      <w:pPr>
        <w:pStyle w:val="21"/>
        <w:numPr>
          <w:ilvl w:val="0"/>
          <w:numId w:val="9"/>
        </w:numPr>
        <w:adjustRightInd w:val="0"/>
        <w:snapToGrid w:val="0"/>
        <w:spacing w:line="360" w:lineRule="auto"/>
        <w:ind w:left="356" w:hangingChars="178" w:hanging="356"/>
        <w:jc w:val="both"/>
        <w:rPr>
          <w:rFonts w:eastAsia="Malgun Gothic"/>
          <w:i/>
          <w:color w:val="0000FF"/>
          <w:sz w:val="20"/>
          <w:szCs w:val="20"/>
        </w:rPr>
      </w:pPr>
      <w:r w:rsidRPr="00206863">
        <w:rPr>
          <w:rFonts w:eastAsia="Malgun Gothic"/>
          <w:i/>
          <w:color w:val="0000FF"/>
          <w:sz w:val="20"/>
          <w:szCs w:val="20"/>
        </w:rPr>
        <w:t>Protocols including human subjects should also indicate that informed consent was obtained from all subjects.</w:t>
      </w:r>
    </w:p>
    <w:p w14:paraId="322109AA" w14:textId="77777777" w:rsidR="00520740" w:rsidRDefault="00520740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b/>
          <w:szCs w:val="20"/>
          <w:u w:val="single"/>
        </w:rPr>
      </w:pPr>
    </w:p>
    <w:p w14:paraId="7A5D7503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kern w:val="1"/>
          <w:szCs w:val="20"/>
        </w:rPr>
      </w:pPr>
      <w:r w:rsidRPr="00617415">
        <w:rPr>
          <w:rFonts w:ascii="Arial" w:eastAsia="微软雅黑" w:hAnsi="Arial" w:cs="Arial"/>
          <w:b/>
          <w:szCs w:val="20"/>
          <w:u w:val="single"/>
        </w:rPr>
        <w:t>References</w:t>
      </w:r>
      <w:bookmarkEnd w:id="24"/>
      <w:bookmarkEnd w:id="25"/>
      <w:bookmarkEnd w:id="26"/>
      <w:bookmarkEnd w:id="27"/>
      <w:bookmarkEnd w:id="28"/>
      <w:bookmarkEnd w:id="29"/>
      <w:bookmarkEnd w:id="30"/>
      <w:bookmarkEnd w:id="31"/>
    </w:p>
    <w:p w14:paraId="6E5F0047" w14:textId="77777777" w:rsidR="00617415" w:rsidRPr="00617415" w:rsidRDefault="00617415" w:rsidP="00617415">
      <w:pPr>
        <w:widowControl w:val="0"/>
        <w:adjustRightInd w:val="0"/>
        <w:snapToGrid w:val="0"/>
        <w:spacing w:line="360" w:lineRule="auto"/>
        <w:jc w:val="both"/>
        <w:rPr>
          <w:rFonts w:ascii="Arial" w:eastAsia="微软雅黑" w:hAnsi="Arial" w:cs="Arial"/>
          <w:kern w:val="1"/>
          <w:szCs w:val="20"/>
        </w:rPr>
      </w:pPr>
    </w:p>
    <w:p w14:paraId="54993863" w14:textId="1254CBD3" w:rsidR="007307FB" w:rsidRDefault="007307FB" w:rsidP="00B440FF">
      <w:pPr>
        <w:pStyle w:val="ad"/>
        <w:widowControl w:val="0"/>
        <w:adjustRightInd w:val="0"/>
        <w:snapToGrid w:val="0"/>
        <w:spacing w:line="360" w:lineRule="auto"/>
        <w:ind w:left="320" w:firstLineChars="0" w:firstLine="0"/>
        <w:jc w:val="both"/>
        <w:rPr>
          <w:rFonts w:ascii="Arial" w:hAnsi="Arial" w:cs="Arial"/>
          <w:sz w:val="18"/>
          <w:szCs w:val="18"/>
        </w:rPr>
      </w:pPr>
      <w:r w:rsidRPr="00DF66FD">
        <w:rPr>
          <w:rFonts w:ascii="Arial" w:hAnsi="Arial" w:cs="Arial"/>
          <w:sz w:val="18"/>
          <w:szCs w:val="18"/>
        </w:rPr>
        <w:t xml:space="preserve">Dow, L. E., O'Rourke, K. P., Simon, J., </w:t>
      </w:r>
      <w:proofErr w:type="spellStart"/>
      <w:r w:rsidRPr="00DF66FD">
        <w:rPr>
          <w:rFonts w:ascii="Arial" w:hAnsi="Arial" w:cs="Arial"/>
          <w:sz w:val="18"/>
          <w:szCs w:val="18"/>
        </w:rPr>
        <w:t>Tschaharganeh</w:t>
      </w:r>
      <w:proofErr w:type="spellEnd"/>
      <w:r w:rsidRPr="00DF66FD">
        <w:rPr>
          <w:rFonts w:ascii="Arial" w:hAnsi="Arial" w:cs="Arial"/>
          <w:sz w:val="18"/>
          <w:szCs w:val="18"/>
        </w:rPr>
        <w:t xml:space="preserve">, D. F., van Es, J. H., </w:t>
      </w:r>
      <w:proofErr w:type="spellStart"/>
      <w:r w:rsidRPr="00DF66FD">
        <w:rPr>
          <w:rFonts w:ascii="Arial" w:hAnsi="Arial" w:cs="Arial"/>
          <w:sz w:val="18"/>
          <w:szCs w:val="18"/>
        </w:rPr>
        <w:t>Clevers</w:t>
      </w:r>
      <w:proofErr w:type="spellEnd"/>
      <w:r w:rsidRPr="00DF66FD">
        <w:rPr>
          <w:rFonts w:ascii="Arial" w:hAnsi="Arial" w:cs="Arial"/>
          <w:sz w:val="18"/>
          <w:szCs w:val="18"/>
        </w:rPr>
        <w:t xml:space="preserve">, H. and Lowe, S. W. (2015). </w:t>
      </w:r>
      <w:proofErr w:type="spellStart"/>
      <w:r w:rsidRPr="00B440FF">
        <w:rPr>
          <w:rFonts w:ascii="Arial" w:hAnsi="Arial" w:cs="Arial"/>
          <w:sz w:val="18"/>
          <w:szCs w:val="18"/>
        </w:rPr>
        <w:t>Apc</w:t>
      </w:r>
      <w:proofErr w:type="spellEnd"/>
      <w:r w:rsidRPr="00B440FF">
        <w:rPr>
          <w:rFonts w:ascii="Arial" w:hAnsi="Arial" w:cs="Arial"/>
          <w:sz w:val="18"/>
          <w:szCs w:val="18"/>
        </w:rPr>
        <w:t xml:space="preserve"> restoration promotes cellular differentiation and reestablishes crypt homeostasis in colorectal cancer.</w:t>
      </w:r>
      <w:r w:rsidRPr="00DF66FD">
        <w:rPr>
          <w:rFonts w:ascii="Arial" w:hAnsi="Arial" w:cs="Arial"/>
          <w:sz w:val="18"/>
          <w:szCs w:val="18"/>
        </w:rPr>
        <w:t xml:space="preserve"> </w:t>
      </w:r>
      <w:r w:rsidRPr="00DF66FD">
        <w:rPr>
          <w:rFonts w:ascii="Arial" w:hAnsi="Arial" w:cs="Arial"/>
          <w:i/>
          <w:iCs/>
          <w:sz w:val="18"/>
          <w:szCs w:val="18"/>
        </w:rPr>
        <w:t>Cell</w:t>
      </w:r>
      <w:r w:rsidRPr="00DF66FD">
        <w:rPr>
          <w:rFonts w:ascii="Arial" w:hAnsi="Arial" w:cs="Arial"/>
          <w:sz w:val="18"/>
          <w:szCs w:val="18"/>
        </w:rPr>
        <w:t xml:space="preserve"> 161(7): 1539-1552.</w:t>
      </w:r>
      <w:r w:rsidRPr="00DF66FD">
        <w:rPr>
          <w:rFonts w:ascii="Arial" w:hAnsi="Arial" w:cs="Arial"/>
          <w:sz w:val="18"/>
          <w:szCs w:val="18"/>
        </w:rPr>
        <w:tab/>
      </w:r>
    </w:p>
    <w:p w14:paraId="2318EC26" w14:textId="75181C4C" w:rsidR="00DF66FD" w:rsidRPr="00CD7928" w:rsidRDefault="00DF66FD" w:rsidP="00D37834">
      <w:pPr>
        <w:pStyle w:val="21"/>
        <w:adjustRightInd w:val="0"/>
        <w:snapToGrid w:val="0"/>
        <w:spacing w:line="360" w:lineRule="auto"/>
        <w:ind w:firstLine="0"/>
        <w:jc w:val="both"/>
        <w:rPr>
          <w:rFonts w:eastAsia="Malgun Gothic"/>
          <w:i/>
          <w:color w:val="FF0000"/>
          <w:sz w:val="20"/>
          <w:szCs w:val="20"/>
        </w:rPr>
      </w:pPr>
      <w:r w:rsidRPr="005863B9">
        <w:rPr>
          <w:rFonts w:eastAsia="Malgun Gothic"/>
          <w:i/>
          <w:color w:val="0000FF"/>
          <w:sz w:val="20"/>
          <w:szCs w:val="20"/>
        </w:rPr>
        <w:t>Strongly recommended: providing the references in our standard format</w:t>
      </w:r>
      <w:r w:rsidR="00B440FF" w:rsidRPr="005863B9">
        <w:rPr>
          <w:rFonts w:eastAsia="Malgun Gothic"/>
          <w:i/>
          <w:color w:val="0000FF"/>
          <w:sz w:val="20"/>
          <w:szCs w:val="20"/>
        </w:rPr>
        <w:t xml:space="preserve"> (see above) and listing them in the o</w:t>
      </w:r>
      <w:r w:rsidR="00B440FF" w:rsidRPr="00CD7928">
        <w:rPr>
          <w:rFonts w:eastAsia="Malgun Gothic"/>
          <w:i/>
          <w:color w:val="0000FF"/>
          <w:sz w:val="20"/>
          <w:szCs w:val="20"/>
        </w:rPr>
        <w:t>rder of aliphatic</w:t>
      </w:r>
      <w:r w:rsidR="00D96CA0">
        <w:rPr>
          <w:rFonts w:eastAsia="Malgun Gothic"/>
          <w:i/>
          <w:color w:val="0000FF"/>
          <w:sz w:val="20"/>
          <w:szCs w:val="20"/>
        </w:rPr>
        <w:t>.</w:t>
      </w:r>
    </w:p>
    <w:p w14:paraId="15BB3D8A" w14:textId="77777777" w:rsidR="00927DEC" w:rsidRDefault="00927DEC" w:rsidP="004D45DC">
      <w:pPr>
        <w:adjustRightInd w:val="0"/>
        <w:snapToGrid w:val="0"/>
        <w:spacing w:line="360" w:lineRule="auto"/>
        <w:jc w:val="both"/>
        <w:rPr>
          <w:rFonts w:ascii="Segoe UI" w:eastAsia="宋体" w:hAnsi="Segoe UI" w:cs="Segoe UI"/>
          <w:kern w:val="0"/>
          <w:sz w:val="18"/>
          <w:szCs w:val="18"/>
          <w:lang w:eastAsia="zh-CN"/>
        </w:rPr>
      </w:pPr>
    </w:p>
    <w:p w14:paraId="178BEF7F" w14:textId="53A4C267" w:rsidR="004D45DC" w:rsidRPr="004051D4" w:rsidRDefault="004A1E27" w:rsidP="004D45DC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b/>
          <w:szCs w:val="20"/>
          <w:lang w:val="it-IT" w:eastAsia="zh-CN"/>
        </w:rPr>
      </w:pPr>
      <w:r w:rsidRPr="004051D4">
        <w:rPr>
          <w:rFonts w:ascii="Arial" w:eastAsia="宋体" w:hAnsi="Arial" w:cs="Arial"/>
          <w:b/>
          <w:szCs w:val="20"/>
          <w:lang w:val="it-IT" w:eastAsia="zh-CN"/>
        </w:rPr>
        <w:t xml:space="preserve">Use the following formats of </w:t>
      </w:r>
      <w:r w:rsidR="004D45DC" w:rsidRPr="004051D4">
        <w:rPr>
          <w:rFonts w:ascii="Arial" w:eastAsia="宋体" w:hAnsi="Arial" w:cs="Arial" w:hint="eastAsia"/>
          <w:b/>
          <w:szCs w:val="20"/>
          <w:lang w:val="it-IT" w:eastAsia="zh-CN"/>
        </w:rPr>
        <w:t>s</w:t>
      </w:r>
      <w:r w:rsidR="004D45DC" w:rsidRPr="004051D4">
        <w:rPr>
          <w:rFonts w:ascii="Arial" w:eastAsia="宋体" w:hAnsi="Arial" w:cs="Arial"/>
          <w:b/>
          <w:szCs w:val="20"/>
          <w:lang w:val="it-IT" w:eastAsia="zh-CN"/>
        </w:rPr>
        <w:t xml:space="preserve">pecial </w:t>
      </w:r>
      <w:r w:rsidRPr="004051D4">
        <w:rPr>
          <w:rFonts w:ascii="Arial" w:eastAsia="宋体" w:hAnsi="Arial" w:cs="Arial"/>
          <w:b/>
          <w:szCs w:val="20"/>
          <w:lang w:val="it-IT" w:eastAsia="zh-CN"/>
        </w:rPr>
        <w:t>symbols where it applies</w:t>
      </w:r>
      <w:r w:rsidR="004D45DC" w:rsidRPr="004051D4">
        <w:rPr>
          <w:rFonts w:ascii="Arial" w:eastAsia="宋体" w:hAnsi="Arial" w:cs="Arial"/>
          <w:b/>
          <w:szCs w:val="20"/>
          <w:lang w:val="it-IT" w:eastAsia="zh-CN"/>
        </w:rPr>
        <w:t>：</w:t>
      </w:r>
    </w:p>
    <w:p w14:paraId="789C93DF" w14:textId="05F3A7C2" w:rsidR="004A1E27" w:rsidRPr="004051D4" w:rsidRDefault="005863B9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  <w:lang w:val="it-IT"/>
        </w:rPr>
        <w:lastRenderedPageBreak/>
        <w:t>Degree Celsius</w:t>
      </w:r>
      <w:r w:rsidR="004A1E27" w:rsidRPr="004051D4">
        <w:rPr>
          <w:rFonts w:ascii="Arial" w:eastAsia="微软雅黑" w:hAnsi="Arial" w:cs="Arial"/>
          <w:szCs w:val="20"/>
          <w:lang w:val="it-IT"/>
        </w:rPr>
        <w:t xml:space="preserve">: 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°C </w:t>
      </w:r>
    </w:p>
    <w:p w14:paraId="5408BF3B" w14:textId="003348A0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</w:rPr>
        <w:t xml:space="preserve">Micro: </w:t>
      </w:r>
      <w:r w:rsidR="004D45DC" w:rsidRPr="004051D4">
        <w:rPr>
          <w:rFonts w:ascii="Arial" w:eastAsia="微软雅黑" w:hAnsi="Arial" w:cs="Arial"/>
          <w:szCs w:val="20"/>
        </w:rPr>
        <w:t>μ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 </w:t>
      </w:r>
    </w:p>
    <w:p w14:paraId="1CF9DDC4" w14:textId="15E8A01F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</w:rPr>
        <w:t xml:space="preserve">Alpha: </w:t>
      </w:r>
      <w:r w:rsidR="004D45DC" w:rsidRPr="004051D4">
        <w:rPr>
          <w:rFonts w:ascii="Arial" w:eastAsia="微软雅黑" w:hAnsi="Arial" w:cs="Arial"/>
          <w:szCs w:val="20"/>
        </w:rPr>
        <w:t>α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 </w:t>
      </w:r>
    </w:p>
    <w:p w14:paraId="54F9E24B" w14:textId="5297DBA8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</w:rPr>
        <w:t xml:space="preserve">Beta: </w:t>
      </w:r>
      <w:r w:rsidR="004D45DC" w:rsidRPr="004051D4">
        <w:rPr>
          <w:rFonts w:ascii="Arial" w:eastAsia="微软雅黑" w:hAnsi="Arial" w:cs="Arial"/>
          <w:szCs w:val="20"/>
        </w:rPr>
        <w:t>β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 </w:t>
      </w:r>
    </w:p>
    <w:p w14:paraId="5A749193" w14:textId="5704154F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  <w:lang w:val="it-IT"/>
        </w:rPr>
        <w:t xml:space="preserve">Gamma: </w:t>
      </w:r>
      <w:r w:rsidR="004D45DC" w:rsidRPr="004051D4">
        <w:rPr>
          <w:rFonts w:ascii="Arial" w:eastAsia="微软雅黑" w:hAnsi="Arial" w:cs="Arial"/>
          <w:szCs w:val="20"/>
        </w:rPr>
        <w:t>γ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 </w:t>
      </w:r>
    </w:p>
    <w:p w14:paraId="6895285D" w14:textId="1C736903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hAnsi="Arial" w:cs="Arial"/>
          <w:shd w:val="clear" w:color="auto" w:fill="FFFFFF"/>
        </w:rPr>
        <w:t>Less than or equal</w:t>
      </w:r>
      <w:r w:rsidR="00783CFF" w:rsidRPr="004051D4">
        <w:rPr>
          <w:rFonts w:ascii="Arial" w:hAnsi="Arial" w:cs="Arial"/>
          <w:shd w:val="clear" w:color="auto" w:fill="FFFFFF"/>
        </w:rPr>
        <w:t xml:space="preserve"> to</w:t>
      </w:r>
      <w:r w:rsidRPr="004051D4">
        <w:rPr>
          <w:rFonts w:ascii="Arial" w:hAnsi="Arial" w:cs="Arial"/>
          <w:shd w:val="clear" w:color="auto" w:fill="FFFFFF"/>
        </w:rPr>
        <w:t xml:space="preserve">: 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≤ </w:t>
      </w:r>
    </w:p>
    <w:p w14:paraId="0617423A" w14:textId="235AE6CC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宋体" w:hAnsi="Arial" w:cs="Arial"/>
          <w:kern w:val="0"/>
          <w:szCs w:val="20"/>
          <w:lang w:val="it-IT" w:eastAsia="zh-CN"/>
        </w:rPr>
      </w:pPr>
      <w:r w:rsidRPr="004051D4">
        <w:rPr>
          <w:rFonts w:ascii="Arial" w:eastAsia="宋体" w:hAnsi="Arial" w:cs="Arial"/>
          <w:kern w:val="0"/>
          <w:szCs w:val="20"/>
          <w:lang w:val="it-IT" w:eastAsia="zh-CN"/>
        </w:rPr>
        <w:t xml:space="preserve">More than </w:t>
      </w:r>
      <w:r w:rsidRPr="004051D4">
        <w:rPr>
          <w:rFonts w:ascii="Arial" w:hAnsi="Arial" w:cs="Arial"/>
          <w:shd w:val="clear" w:color="auto" w:fill="FFFFFF"/>
        </w:rPr>
        <w:t>or equal</w:t>
      </w:r>
      <w:r w:rsidR="00783CFF" w:rsidRPr="004051D4">
        <w:rPr>
          <w:rFonts w:ascii="Arial" w:hAnsi="Arial" w:cs="Arial"/>
          <w:shd w:val="clear" w:color="auto" w:fill="FFFFFF"/>
        </w:rPr>
        <w:t xml:space="preserve"> to</w:t>
      </w:r>
      <w:r w:rsidRPr="004051D4">
        <w:rPr>
          <w:rFonts w:ascii="Arial" w:hAnsi="Arial" w:cs="Arial"/>
          <w:shd w:val="clear" w:color="auto" w:fill="FFFFFF"/>
        </w:rPr>
        <w:t>:</w:t>
      </w:r>
      <w:r w:rsidRPr="004051D4">
        <w:rPr>
          <w:rFonts w:ascii="Arial" w:eastAsia="宋体" w:hAnsi="Arial" w:cs="Arial"/>
          <w:kern w:val="0"/>
          <w:szCs w:val="20"/>
          <w:lang w:val="it-IT" w:eastAsia="zh-CN"/>
        </w:rPr>
        <w:t xml:space="preserve"> </w:t>
      </w:r>
      <w:r w:rsidR="004D45DC" w:rsidRPr="004051D4">
        <w:rPr>
          <w:rFonts w:ascii="Arial" w:eastAsia="宋体" w:hAnsi="Arial" w:cs="Arial"/>
          <w:kern w:val="0"/>
          <w:szCs w:val="20"/>
          <w:lang w:val="it-IT" w:eastAsia="zh-CN"/>
        </w:rPr>
        <w:t xml:space="preserve">≥ </w:t>
      </w:r>
    </w:p>
    <w:p w14:paraId="4EC2094B" w14:textId="3DE6D2B8" w:rsidR="004A1E27" w:rsidRPr="004051D4" w:rsidRDefault="00C55461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/>
        </w:rPr>
      </w:pPr>
      <w:r w:rsidRPr="004051D4">
        <w:rPr>
          <w:rFonts w:ascii="Arial" w:eastAsia="微软雅黑" w:hAnsi="Arial" w:cs="Arial"/>
          <w:szCs w:val="20"/>
          <w:lang w:val="it-IT"/>
        </w:rPr>
        <w:t xml:space="preserve">Chemical formula: </w:t>
      </w:r>
      <w:r w:rsidR="004D45DC" w:rsidRPr="004051D4">
        <w:rPr>
          <w:rFonts w:ascii="Arial" w:eastAsia="微软雅黑" w:hAnsi="Arial" w:cs="Arial"/>
          <w:szCs w:val="20"/>
          <w:lang w:val="it-IT"/>
        </w:rPr>
        <w:t>MgSO</w:t>
      </w:r>
      <w:r w:rsidR="004D45DC" w:rsidRPr="004051D4">
        <w:rPr>
          <w:rFonts w:ascii="Arial" w:eastAsia="微软雅黑" w:hAnsi="Arial" w:cs="Arial"/>
          <w:szCs w:val="20"/>
          <w:vertAlign w:val="subscript"/>
          <w:lang w:val="it-IT"/>
        </w:rPr>
        <w:t>4</w:t>
      </w:r>
      <w:r w:rsidR="004D45DC" w:rsidRPr="004051D4">
        <w:rPr>
          <w:rFonts w:ascii="Arial" w:eastAsia="微软雅黑" w:hAnsi="Arial" w:cs="Arial"/>
          <w:szCs w:val="20"/>
          <w:lang w:val="it-IT"/>
        </w:rPr>
        <w:t>·7H</w:t>
      </w:r>
      <w:r w:rsidR="004D45DC" w:rsidRPr="004051D4">
        <w:rPr>
          <w:rFonts w:ascii="Arial" w:eastAsia="微软雅黑" w:hAnsi="Arial" w:cs="Arial"/>
          <w:szCs w:val="20"/>
          <w:vertAlign w:val="subscript"/>
          <w:lang w:val="it-IT"/>
        </w:rPr>
        <w:t>2</w:t>
      </w:r>
      <w:r w:rsidR="004D45DC" w:rsidRPr="004051D4">
        <w:rPr>
          <w:rFonts w:ascii="Arial" w:eastAsia="微软雅黑" w:hAnsi="Arial" w:cs="Arial"/>
          <w:szCs w:val="20"/>
          <w:lang w:val="it-IT"/>
        </w:rPr>
        <w:t xml:space="preserve">O </w:t>
      </w:r>
    </w:p>
    <w:p w14:paraId="76C5EAAC" w14:textId="0AC04D16" w:rsidR="004D45DC" w:rsidRPr="004051D4" w:rsidRDefault="004A1E27" w:rsidP="004D45DC">
      <w:pPr>
        <w:adjustRightInd w:val="0"/>
        <w:snapToGrid w:val="0"/>
        <w:spacing w:line="360" w:lineRule="auto"/>
        <w:jc w:val="both"/>
        <w:rPr>
          <w:rFonts w:ascii="Arial" w:eastAsia="微软雅黑" w:hAnsi="Arial" w:cs="Arial"/>
          <w:szCs w:val="20"/>
          <w:lang w:val="it-IT" w:eastAsia="zh-CN"/>
        </w:rPr>
      </w:pPr>
      <w:r w:rsidRPr="004051D4">
        <w:rPr>
          <w:rFonts w:ascii="Arial" w:hAnsi="Arial" w:cs="Arial"/>
          <w:szCs w:val="20"/>
          <w:lang w:val="it-IT"/>
        </w:rPr>
        <w:t>P</w:t>
      </w:r>
      <w:r w:rsidR="004D45DC" w:rsidRPr="004051D4">
        <w:rPr>
          <w:rFonts w:ascii="Arial" w:hAnsi="Arial" w:cs="Arial"/>
          <w:szCs w:val="20"/>
          <w:lang w:val="it-IT"/>
        </w:rPr>
        <w:t>rime</w:t>
      </w:r>
      <w:r w:rsidRPr="004051D4">
        <w:rPr>
          <w:rFonts w:ascii="Arial" w:hAnsi="Arial" w:cs="Arial"/>
          <w:szCs w:val="20"/>
          <w:lang w:val="it-IT"/>
        </w:rPr>
        <w:t>:</w:t>
      </w:r>
      <w:r w:rsidR="004D45DC" w:rsidRPr="004051D4">
        <w:rPr>
          <w:rFonts w:ascii="Arial" w:eastAsia="微软雅黑" w:hAnsi="Arial" w:cs="Arial"/>
          <w:szCs w:val="20"/>
          <w:lang w:val="it-IT" w:eastAsia="zh-CN"/>
        </w:rPr>
        <w:t xml:space="preserve"> ′</w:t>
      </w:r>
    </w:p>
    <w:p w14:paraId="6C12A710" w14:textId="6554D3E4" w:rsidR="004D45DC" w:rsidRPr="004D45DC" w:rsidRDefault="004D45DC" w:rsidP="00617415">
      <w:pPr>
        <w:adjustRightInd w:val="0"/>
        <w:snapToGrid w:val="0"/>
        <w:spacing w:line="360" w:lineRule="auto"/>
        <w:jc w:val="both"/>
        <w:rPr>
          <w:rFonts w:ascii="Arial" w:eastAsia="Malgun Gothic" w:hAnsi="Arial" w:cs="Arial"/>
          <w:bCs/>
          <w:szCs w:val="20"/>
          <w:lang w:val="it-IT"/>
        </w:rPr>
      </w:pPr>
    </w:p>
    <w:sectPr w:rsidR="004D45DC" w:rsidRPr="004D45DC" w:rsidSect="00A13E4A">
      <w:headerReference w:type="default" r:id="rId8"/>
      <w:footerReference w:type="default" r:id="rId9"/>
      <w:pgSz w:w="11906" w:h="16838"/>
      <w:pgMar w:top="1843" w:right="1418" w:bottom="1418" w:left="1418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49A5F4" w14:textId="77777777" w:rsidR="00D87773" w:rsidRDefault="00D87773" w:rsidP="002E6CD6">
      <w:r>
        <w:separator/>
      </w:r>
    </w:p>
  </w:endnote>
  <w:endnote w:type="continuationSeparator" w:id="0">
    <w:p w14:paraId="54675267" w14:textId="77777777" w:rsidR="00D87773" w:rsidRDefault="00D87773" w:rsidP="002E6CD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Geneva">
    <w:altName w:val="Arial"/>
    <w:charset w:val="00"/>
    <w:family w:val="swiss"/>
    <w:pitch w:val="variable"/>
    <w:sig w:usb0="E00002FF" w:usb1="5200205F" w:usb2="00A0C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微软雅黑">
    <w:altName w:val="Microsoft YaHei"/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3574C94" w14:textId="32E75C6C" w:rsidR="00A8214A" w:rsidRDefault="00A8214A">
    <w:pPr>
      <w:pStyle w:val="a7"/>
      <w:jc w:val="right"/>
    </w:pPr>
    <w:r w:rsidRPr="000257AF">
      <w:rPr>
        <w:rFonts w:ascii="Arial" w:hAnsi="Arial" w:cs="Arial"/>
        <w:noProof/>
        <w:sz w:val="16"/>
        <w:szCs w:val="16"/>
        <w:lang w:eastAsia="zh-CN"/>
      </w:rPr>
      <mc:AlternateContent>
        <mc:Choice Requires="wps">
          <w:drawing>
            <wp:anchor distT="0" distB="0" distL="114300" distR="114300" simplePos="0" relativeHeight="251659264" behindDoc="1" locked="0" layoutInCell="1" allowOverlap="1" wp14:anchorId="70D15BD2" wp14:editId="0BE175EA">
              <wp:simplePos x="0" y="0"/>
              <wp:positionH relativeFrom="margin">
                <wp:posOffset>-67945</wp:posOffset>
              </wp:positionH>
              <wp:positionV relativeFrom="paragraph">
                <wp:posOffset>445</wp:posOffset>
              </wp:positionV>
              <wp:extent cx="4658995" cy="248920"/>
              <wp:effectExtent l="0" t="0" r="0" b="0"/>
              <wp:wrapTight wrapText="bothSides">
                <wp:wrapPolygon edited="0">
                  <wp:start x="177" y="0"/>
                  <wp:lineTo x="177" y="19837"/>
                  <wp:lineTo x="21285" y="19837"/>
                  <wp:lineTo x="21285" y="0"/>
                  <wp:lineTo x="177" y="0"/>
                </wp:wrapPolygon>
              </wp:wrapTight>
              <wp:docPr id="4" name="矩形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658995" cy="2489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97404C2" w14:textId="2C81E3B9" w:rsidR="00A8214A" w:rsidRPr="00744F69" w:rsidRDefault="00A8214A" w:rsidP="00A8214A">
                          <w:pPr>
                            <w:spacing w:line="276" w:lineRule="auto"/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</w:pPr>
                          <w:r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t xml:space="preserve">Bio-protocol Manuscript Template, Version </w:t>
                          </w:r>
                          <w:r w:rsid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t>3</w:t>
                          </w:r>
                          <w:r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t xml:space="preserve"> (</w:t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begin"/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instrText xml:space="preserve"> DATE  \@ "MMMM d, yyyy"  \* MERGEFORMAT </w:instrText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separate"/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noProof/>
                              <w:color w:val="A6A6A6" w:themeColor="background1" w:themeShade="A6"/>
                              <w:sz w:val="16"/>
                              <w:szCs w:val="16"/>
                            </w:rPr>
                            <w:t>May 22, 2020</w:t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fldChar w:fldCharType="end"/>
                          </w:r>
                          <w:r w:rsidR="00744F69" w:rsidRPr="00744F69">
                            <w:rPr>
                              <w:rFonts w:ascii="Arial" w:hAnsi="Arial" w:cs="Arial"/>
                              <w:i/>
                              <w:iCs/>
                              <w:color w:val="A6A6A6" w:themeColor="background1" w:themeShade="A6"/>
                              <w:sz w:val="16"/>
                              <w:szCs w:val="16"/>
                            </w:rPr>
                            <w:t>)</w:t>
                          </w:r>
                        </w:p>
                      </w:txbxContent>
                    </wps:txbx>
                    <wps:bodyPr rot="0" vert="horz" wrap="square" lIns="91440" tIns="45720" rIns="91440" bIns="45720" anchor="ctr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70D15BD2" id="矩形 3" o:spid="_x0000_s1026" style="position:absolute;left:0;text-align:left;margin-left:-5.35pt;margin-top:.05pt;width:366.85pt;height:19.6pt;z-index:-2516572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" filled="f" stroked="f">
              <v:textbox>
                <w:txbxContent>
                  <w:p w14:paraId="397404C2" w14:textId="2C81E3B9" w:rsidR="00A8214A" w:rsidRPr="00744F69" w:rsidRDefault="00A8214A" w:rsidP="00A8214A">
                    <w:pPr>
                      <w:spacing w:line="276" w:lineRule="auto"/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</w:pPr>
                    <w:r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t xml:space="preserve">Bio-protocol Manuscript Template, Version </w:t>
                    </w:r>
                    <w:r w:rsid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t>3</w:t>
                    </w:r>
                    <w:r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t xml:space="preserve"> (</w:t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fldChar w:fldCharType="begin"/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instrText xml:space="preserve"> DATE  \@ "MMMM d, yyyy"  \* MERGEFORMAT </w:instrText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fldChar w:fldCharType="separate"/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noProof/>
                        <w:color w:val="A6A6A6" w:themeColor="background1" w:themeShade="A6"/>
                        <w:sz w:val="16"/>
                        <w:szCs w:val="16"/>
                      </w:rPr>
                      <w:t>May 22, 2020</w:t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fldChar w:fldCharType="end"/>
                    </w:r>
                    <w:r w:rsidR="00744F69" w:rsidRPr="00744F69">
                      <w:rPr>
                        <w:rFonts w:ascii="Arial" w:hAnsi="Arial" w:cs="Arial"/>
                        <w:i/>
                        <w:iCs/>
                        <w:color w:val="A6A6A6" w:themeColor="background1" w:themeShade="A6"/>
                        <w:sz w:val="16"/>
                        <w:szCs w:val="16"/>
                      </w:rPr>
                      <w:t>)</w:t>
                    </w:r>
                  </w:p>
                </w:txbxContent>
              </v:textbox>
              <w10:wrap type="tight" anchorx="margin"/>
            </v:rect>
          </w:pict>
        </mc:Fallback>
      </mc:AlternateContent>
    </w:r>
    <w:sdt>
      <w:sdtPr>
        <w:id w:val="1686709138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0D180027" w14:textId="3213D96F" w:rsidR="00BE7D77" w:rsidRPr="00267596" w:rsidRDefault="00BE7D77" w:rsidP="00267596">
    <w:pPr>
      <w:pStyle w:val="a7"/>
      <w:jc w:val="center"/>
      <w:rPr>
        <w:rFonts w:ascii="Arial" w:hAnsi="Arial" w:cs="Arial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60D389E" w14:textId="77777777" w:rsidR="00D87773" w:rsidRDefault="00D87773" w:rsidP="002E6CD6">
      <w:r>
        <w:separator/>
      </w:r>
    </w:p>
  </w:footnote>
  <w:footnote w:type="continuationSeparator" w:id="0">
    <w:p w14:paraId="02008C17" w14:textId="77777777" w:rsidR="00D87773" w:rsidRDefault="00D87773" w:rsidP="002E6CD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8A3813" w14:textId="701EC54F" w:rsidR="00BE7D77" w:rsidRPr="00756153" w:rsidRDefault="00D46C57" w:rsidP="00756153">
    <w:pPr>
      <w:pBdr>
        <w:bottom w:val="single" w:sz="6" w:space="1" w:color="auto"/>
      </w:pBdr>
      <w:tabs>
        <w:tab w:val="center" w:pos="4320"/>
      </w:tabs>
      <w:snapToGrid w:val="0"/>
      <w:ind w:right="13"/>
      <w:rPr>
        <w:rFonts w:eastAsia="Malgun Gothic"/>
        <w:sz w:val="18"/>
        <w:szCs w:val="18"/>
        <w:lang w:val="es-ES_tradnl"/>
      </w:rPr>
    </w:pPr>
    <w:r>
      <w:rPr>
        <w:rFonts w:ascii="Times New Roman" w:hAnsi="Times New Roman"/>
        <w:noProof/>
        <w:sz w:val="18"/>
        <w:szCs w:val="18"/>
        <w:lang w:eastAsia="zh-CN"/>
      </w:rPr>
      <w:drawing>
        <wp:inline distT="0" distB="0" distL="0" distR="0" wp14:anchorId="52283653" wp14:editId="1466D51B">
          <wp:extent cx="1403350" cy="342900"/>
          <wp:effectExtent l="0" t="0" r="0" b="12700"/>
          <wp:docPr id="42" name="图片 42" descr="说明: logonew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图片 1" descr="说明: logonew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03350" cy="3429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hint="eastAsia"/>
        <w:sz w:val="18"/>
        <w:szCs w:val="18"/>
        <w:lang w:val="es-ES_tradnl"/>
      </w:rPr>
      <w:t xml:space="preserve"> </w:t>
    </w:r>
    <w:r>
      <w:rPr>
        <w:sz w:val="18"/>
        <w:szCs w:val="18"/>
        <w:lang w:val="es-ES_tradnl"/>
      </w:rPr>
      <w:t xml:space="preserve"> 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0DCCD14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65502A54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0000002"/>
    <w:multiLevelType w:val="multilevel"/>
    <w:tmpl w:val="00000002"/>
    <w:name w:val="WWNum31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3" w15:restartNumberingAfterBreak="0">
    <w:nsid w:val="00000003"/>
    <w:multiLevelType w:val="multilevel"/>
    <w:tmpl w:val="00000003"/>
    <w:name w:val="WWNum32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4" w15:restartNumberingAfterBreak="0">
    <w:nsid w:val="00000004"/>
    <w:multiLevelType w:val="multilevel"/>
    <w:tmpl w:val="00000004"/>
    <w:name w:val="WWNum33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5" w15:restartNumberingAfterBreak="0">
    <w:nsid w:val="00000005"/>
    <w:multiLevelType w:val="multilevel"/>
    <w:tmpl w:val="52AC2736"/>
    <w:name w:val="WWNum17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decimal"/>
      <w:lvlText w:val="%2.%3."/>
      <w:lvlJc w:val="left"/>
      <w:pPr>
        <w:tabs>
          <w:tab w:val="num" w:pos="0"/>
        </w:tabs>
        <w:ind w:left="1200" w:hanging="36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6" w15:restartNumberingAfterBreak="0">
    <w:nsid w:val="00000006"/>
    <w:multiLevelType w:val="multilevel"/>
    <w:tmpl w:val="B456EB72"/>
    <w:name w:val="WWNum35"/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i/>
        <w:color w:val="0000FF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2160" w:hanging="18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880" w:hanging="360"/>
      </w:pPr>
    </w:lvl>
    <w:lvl w:ilvl="4">
      <w:start w:val="1"/>
      <w:numFmt w:val="lowerLetter"/>
      <w:lvlText w:val="%2.%3.%4.%5."/>
      <w:lvlJc w:val="left"/>
      <w:pPr>
        <w:tabs>
          <w:tab w:val="num" w:pos="0"/>
        </w:tabs>
        <w:ind w:left="3600" w:hanging="36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4320" w:hanging="18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5040" w:hanging="360"/>
      </w:pPr>
    </w:lvl>
    <w:lvl w:ilvl="7">
      <w:start w:val="1"/>
      <w:numFmt w:val="lowerLetter"/>
      <w:lvlText w:val="%2.%3.%4.%5.%6.%7.%8."/>
      <w:lvlJc w:val="left"/>
      <w:pPr>
        <w:tabs>
          <w:tab w:val="num" w:pos="0"/>
        </w:tabs>
        <w:ind w:left="5760" w:hanging="36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6480" w:hanging="180"/>
      </w:pPr>
    </w:lvl>
  </w:abstractNum>
  <w:abstractNum w:abstractNumId="7" w15:restartNumberingAfterBreak="0">
    <w:nsid w:val="00000007"/>
    <w:multiLevelType w:val="multilevel"/>
    <w:tmpl w:val="1E40E288"/>
    <w:name w:val="WWNum21"/>
    <w:lvl w:ilvl="0">
      <w:start w:val="1"/>
      <w:numFmt w:val="lowerLetter"/>
      <w:lvlText w:val="%1."/>
      <w:lvlJc w:val="left"/>
      <w:pPr>
        <w:tabs>
          <w:tab w:val="num" w:pos="0"/>
        </w:tabs>
        <w:ind w:left="840" w:hanging="420"/>
      </w:pPr>
      <w:rPr>
        <w:b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126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68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210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52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94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336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78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4200" w:hanging="420"/>
      </w:pPr>
    </w:lvl>
  </w:abstractNum>
  <w:abstractNum w:abstractNumId="8" w15:restartNumberingAfterBreak="0">
    <w:nsid w:val="00000009"/>
    <w:multiLevelType w:val="multilevel"/>
    <w:tmpl w:val="EA844DB6"/>
    <w:name w:val="WWNum24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  <w:color w:val="0000FF"/>
      </w:rPr>
    </w:lvl>
    <w:lvl w:ilvl="1">
      <w:start w:val="1"/>
      <w:numFmt w:val="lowerLetter"/>
      <w:lvlText w:val="%2)"/>
      <w:lvlJc w:val="left"/>
      <w:pPr>
        <w:tabs>
          <w:tab w:val="num" w:pos="0"/>
        </w:tabs>
        <w:ind w:left="840" w:hanging="420"/>
      </w:pPr>
    </w:lvl>
    <w:lvl w:ilvl="2">
      <w:start w:val="1"/>
      <w:numFmt w:val="lowerRoman"/>
      <w:lvlText w:val="%2.%3."/>
      <w:lvlJc w:val="right"/>
      <w:pPr>
        <w:tabs>
          <w:tab w:val="num" w:pos="0"/>
        </w:tabs>
        <w:ind w:left="1260" w:hanging="420"/>
      </w:p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9" w15:restartNumberingAfterBreak="0">
    <w:nsid w:val="0000000D"/>
    <w:multiLevelType w:val="multilevel"/>
    <w:tmpl w:val="0000000D"/>
    <w:name w:val="WWNum16"/>
    <w:lvl w:ilvl="0">
      <w:start w:val="1"/>
      <w:numFmt w:val="bullet"/>
      <w:lvlText w:val=""/>
      <w:lvlJc w:val="left"/>
      <w:pPr>
        <w:tabs>
          <w:tab w:val="num" w:pos="0"/>
        </w:tabs>
        <w:ind w:left="36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080" w:hanging="360"/>
      </w:pPr>
      <w:rPr>
        <w:rFonts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180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52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240" w:hanging="360"/>
      </w:pPr>
      <w:rPr>
        <w:rFonts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396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468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400" w:hanging="360"/>
      </w:pPr>
      <w:rPr>
        <w:rFonts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120" w:hanging="360"/>
      </w:pPr>
      <w:rPr>
        <w:rFonts w:ascii="Wingdings" w:hAnsi="Wingdings"/>
      </w:rPr>
    </w:lvl>
  </w:abstractNum>
  <w:abstractNum w:abstractNumId="10" w15:restartNumberingAfterBreak="0">
    <w:nsid w:val="049F03EB"/>
    <w:multiLevelType w:val="multilevel"/>
    <w:tmpl w:val="BFFA6998"/>
    <w:lvl w:ilvl="0">
      <w:start w:val="1"/>
      <w:numFmt w:val="decimal"/>
      <w:lvlText w:val="%1."/>
      <w:lvlJc w:val="left"/>
      <w:pPr>
        <w:tabs>
          <w:tab w:val="num" w:pos="0"/>
        </w:tabs>
        <w:ind w:left="420" w:hanging="420"/>
      </w:pPr>
      <w:rPr>
        <w:b w:val="0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780" w:hanging="360"/>
      </w:pPr>
    </w:lvl>
    <w:lvl w:ilvl="2">
      <w:start w:val="1"/>
      <w:numFmt w:val="lowerLetter"/>
      <w:lvlText w:val="%3."/>
      <w:lvlJc w:val="left"/>
      <w:pPr>
        <w:tabs>
          <w:tab w:val="num" w:pos="0"/>
        </w:tabs>
        <w:ind w:left="1200" w:hanging="360"/>
      </w:pPr>
      <w:rPr>
        <w:b w:val="0"/>
        <w:i/>
        <w:color w:val="0000FF"/>
        <w:sz w:val="20"/>
        <w:szCs w:val="20"/>
      </w:rPr>
    </w:lvl>
    <w:lvl w:ilvl="3">
      <w:start w:val="1"/>
      <w:numFmt w:val="decimal"/>
      <w:lvlText w:val="%2.%3.%4."/>
      <w:lvlJc w:val="left"/>
      <w:pPr>
        <w:tabs>
          <w:tab w:val="num" w:pos="0"/>
        </w:tabs>
        <w:ind w:left="1680" w:hanging="420"/>
      </w:pPr>
    </w:lvl>
    <w:lvl w:ilvl="4">
      <w:start w:val="1"/>
      <w:numFmt w:val="lowerLetter"/>
      <w:lvlText w:val="%2.%3.%4.%5)"/>
      <w:lvlJc w:val="left"/>
      <w:pPr>
        <w:tabs>
          <w:tab w:val="num" w:pos="0"/>
        </w:tabs>
        <w:ind w:left="2100" w:hanging="420"/>
      </w:pPr>
    </w:lvl>
    <w:lvl w:ilvl="5">
      <w:start w:val="1"/>
      <w:numFmt w:val="lowerRoman"/>
      <w:lvlText w:val="%2.%3.%4.%5.%6."/>
      <w:lvlJc w:val="right"/>
      <w:pPr>
        <w:tabs>
          <w:tab w:val="num" w:pos="0"/>
        </w:tabs>
        <w:ind w:left="2520" w:hanging="420"/>
      </w:pPr>
    </w:lvl>
    <w:lvl w:ilvl="6">
      <w:start w:val="1"/>
      <w:numFmt w:val="decimal"/>
      <w:lvlText w:val="%2.%3.%4.%5.%6.%7."/>
      <w:lvlJc w:val="left"/>
      <w:pPr>
        <w:tabs>
          <w:tab w:val="num" w:pos="0"/>
        </w:tabs>
        <w:ind w:left="2940" w:hanging="420"/>
      </w:pPr>
    </w:lvl>
    <w:lvl w:ilvl="7">
      <w:start w:val="1"/>
      <w:numFmt w:val="lowerLetter"/>
      <w:lvlText w:val="%2.%3.%4.%5.%6.%7.%8)"/>
      <w:lvlJc w:val="left"/>
      <w:pPr>
        <w:tabs>
          <w:tab w:val="num" w:pos="0"/>
        </w:tabs>
        <w:ind w:left="3360" w:hanging="420"/>
      </w:pPr>
    </w:lvl>
    <w:lvl w:ilvl="8">
      <w:start w:val="1"/>
      <w:numFmt w:val="lowerRoman"/>
      <w:lvlText w:val="%2.%3.%4.%5.%6.%7.%8.%9."/>
      <w:lvlJc w:val="right"/>
      <w:pPr>
        <w:tabs>
          <w:tab w:val="num" w:pos="0"/>
        </w:tabs>
        <w:ind w:left="3780" w:hanging="420"/>
      </w:pPr>
    </w:lvl>
  </w:abstractNum>
  <w:abstractNum w:abstractNumId="11" w15:restartNumberingAfterBreak="0">
    <w:nsid w:val="0BBD0501"/>
    <w:multiLevelType w:val="multilevel"/>
    <w:tmpl w:val="458C6190"/>
    <w:styleLink w:val="List0"/>
    <w:lvl w:ilvl="0">
      <w:start w:val="1"/>
      <w:numFmt w:val="decimal"/>
      <w:lvlText w:val="%1."/>
      <w:lvlJc w:val="left"/>
      <w:pPr>
        <w:tabs>
          <w:tab w:val="num" w:pos="714"/>
        </w:tabs>
        <w:ind w:left="714" w:hanging="48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1">
      <w:start w:val="1"/>
      <w:numFmt w:val="lowerLetter"/>
      <w:lvlText w:val="%2)"/>
      <w:lvlJc w:val="left"/>
      <w:pPr>
        <w:tabs>
          <w:tab w:val="num" w:pos="880"/>
        </w:tabs>
        <w:ind w:left="8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2">
      <w:start w:val="1"/>
      <w:numFmt w:val="lowerRoman"/>
      <w:lvlText w:val="%3."/>
      <w:lvlJc w:val="left"/>
      <w:pPr>
        <w:tabs>
          <w:tab w:val="num" w:pos="1341"/>
        </w:tabs>
        <w:ind w:left="134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3">
      <w:start w:val="1"/>
      <w:numFmt w:val="decimal"/>
      <w:lvlText w:val="%4."/>
      <w:lvlJc w:val="left"/>
      <w:pPr>
        <w:tabs>
          <w:tab w:val="num" w:pos="1840"/>
        </w:tabs>
        <w:ind w:left="184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4">
      <w:start w:val="1"/>
      <w:numFmt w:val="lowerLetter"/>
      <w:lvlText w:val="%5)"/>
      <w:lvlJc w:val="left"/>
      <w:pPr>
        <w:tabs>
          <w:tab w:val="num" w:pos="2320"/>
        </w:tabs>
        <w:ind w:left="232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5">
      <w:start w:val="1"/>
      <w:numFmt w:val="lowerRoman"/>
      <w:lvlText w:val="%6."/>
      <w:lvlJc w:val="left"/>
      <w:pPr>
        <w:tabs>
          <w:tab w:val="num" w:pos="2781"/>
        </w:tabs>
        <w:ind w:left="278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6">
      <w:start w:val="1"/>
      <w:numFmt w:val="decimal"/>
      <w:lvlText w:val="%7."/>
      <w:lvlJc w:val="left"/>
      <w:pPr>
        <w:tabs>
          <w:tab w:val="num" w:pos="3280"/>
        </w:tabs>
        <w:ind w:left="328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7">
      <w:start w:val="1"/>
      <w:numFmt w:val="lowerLetter"/>
      <w:lvlText w:val="%8)"/>
      <w:lvlJc w:val="left"/>
      <w:pPr>
        <w:tabs>
          <w:tab w:val="num" w:pos="3760"/>
        </w:tabs>
        <w:ind w:left="3760" w:hanging="400"/>
      </w:pPr>
      <w:rPr>
        <w:rFonts w:ascii="Arial" w:eastAsia="Arial" w:hAnsi="Arial" w:cs="Arial"/>
        <w:kern w:val="0"/>
        <w:position w:val="0"/>
        <w:sz w:val="20"/>
        <w:szCs w:val="20"/>
      </w:rPr>
    </w:lvl>
    <w:lvl w:ilvl="8">
      <w:start w:val="1"/>
      <w:numFmt w:val="lowerRoman"/>
      <w:lvlText w:val="%9."/>
      <w:lvlJc w:val="left"/>
      <w:pPr>
        <w:tabs>
          <w:tab w:val="num" w:pos="4221"/>
        </w:tabs>
        <w:ind w:left="4221" w:hanging="497"/>
      </w:pPr>
      <w:rPr>
        <w:rFonts w:ascii="Arial" w:eastAsia="Arial" w:hAnsi="Arial" w:cs="Arial"/>
        <w:kern w:val="0"/>
        <w:position w:val="0"/>
        <w:sz w:val="20"/>
        <w:szCs w:val="20"/>
      </w:rPr>
    </w:lvl>
  </w:abstractNum>
  <w:abstractNum w:abstractNumId="12" w15:restartNumberingAfterBreak="0">
    <w:nsid w:val="0FE57A16"/>
    <w:multiLevelType w:val="hybridMultilevel"/>
    <w:tmpl w:val="F1A61AB6"/>
    <w:lvl w:ilvl="0" w:tplc="6DAA8F90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00000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10FE0D4F"/>
    <w:multiLevelType w:val="hybridMultilevel"/>
    <w:tmpl w:val="B78295CA"/>
    <w:lvl w:ilvl="0" w:tplc="D7EE6A04">
      <w:start w:val="1"/>
      <w:numFmt w:val="lowerLetter"/>
      <w:lvlText w:val="%1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5627288"/>
    <w:multiLevelType w:val="hybridMultilevel"/>
    <w:tmpl w:val="3B4C27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 w15:restartNumberingAfterBreak="0">
    <w:nsid w:val="25667240"/>
    <w:multiLevelType w:val="hybridMultilevel"/>
    <w:tmpl w:val="266AF2DA"/>
    <w:lvl w:ilvl="0" w:tplc="AA2847E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 w15:restartNumberingAfterBreak="0">
    <w:nsid w:val="25BF4899"/>
    <w:multiLevelType w:val="hybridMultilevel"/>
    <w:tmpl w:val="9A3684E6"/>
    <w:lvl w:ilvl="0" w:tplc="0409000F">
      <w:start w:val="1"/>
      <w:numFmt w:val="decimal"/>
      <w:lvlText w:val="%1.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286C78BF"/>
    <w:multiLevelType w:val="hybridMultilevel"/>
    <w:tmpl w:val="51AEDC64"/>
    <w:lvl w:ilvl="0" w:tplc="0A00F764">
      <w:start w:val="1"/>
      <w:numFmt w:val="upperLetter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2A443DFE"/>
    <w:multiLevelType w:val="hybridMultilevel"/>
    <w:tmpl w:val="69042BF2"/>
    <w:lvl w:ilvl="0" w:tplc="815C1628">
      <w:start w:val="1"/>
      <w:numFmt w:val="decimal"/>
      <w:lvlText w:val="%1."/>
      <w:lvlJc w:val="left"/>
      <w:pPr>
        <w:ind w:left="360" w:hanging="360"/>
      </w:pPr>
      <w:rPr>
        <w:rFonts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9" w15:restartNumberingAfterBreak="0">
    <w:nsid w:val="2CF9049E"/>
    <w:multiLevelType w:val="hybridMultilevel"/>
    <w:tmpl w:val="1204852E"/>
    <w:lvl w:ilvl="0" w:tplc="F892B1FE">
      <w:start w:val="1"/>
      <w:numFmt w:val="decimal"/>
      <w:lvlText w:val="%1."/>
      <w:lvlJc w:val="left"/>
      <w:pPr>
        <w:ind w:left="360" w:hanging="360"/>
      </w:pPr>
      <w:rPr>
        <w:rFonts w:eastAsiaTheme="minorEastAsia" w:hint="default"/>
        <w:i w:val="0"/>
        <w:color w:val="auto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0" w15:restartNumberingAfterBreak="0">
    <w:nsid w:val="334A4C54"/>
    <w:multiLevelType w:val="hybridMultilevel"/>
    <w:tmpl w:val="7FE298C0"/>
    <w:lvl w:ilvl="0" w:tplc="65F03B02">
      <w:start w:val="1"/>
      <w:numFmt w:val="upperLetter"/>
      <w:lvlText w:val="%1."/>
      <w:lvlJc w:val="left"/>
      <w:pPr>
        <w:ind w:left="720" w:hanging="360"/>
      </w:pPr>
      <w:rPr>
        <w:rFonts w:ascii="Arial" w:hAnsi="Arial" w:cs="Arial" w:hint="default"/>
        <w:sz w:val="20"/>
        <w:szCs w:val="2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18306C5"/>
    <w:multiLevelType w:val="hybridMultilevel"/>
    <w:tmpl w:val="D714C46A"/>
    <w:lvl w:ilvl="0" w:tplc="CF988ED6">
      <w:start w:val="1"/>
      <w:numFmt w:val="decimal"/>
      <w:lvlText w:val="%1."/>
      <w:lvlJc w:val="left"/>
      <w:pPr>
        <w:ind w:left="846" w:hanging="420"/>
      </w:pPr>
      <w:rPr>
        <w:sz w:val="20"/>
        <w:szCs w:val="20"/>
      </w:rPr>
    </w:lvl>
    <w:lvl w:ilvl="1" w:tplc="04090019" w:tentative="1">
      <w:start w:val="1"/>
      <w:numFmt w:val="lowerLetter"/>
      <w:lvlText w:val="%2)"/>
      <w:lvlJc w:val="left"/>
      <w:pPr>
        <w:ind w:left="1266" w:hanging="420"/>
      </w:pPr>
    </w:lvl>
    <w:lvl w:ilvl="2" w:tplc="0409001B" w:tentative="1">
      <w:start w:val="1"/>
      <w:numFmt w:val="lowerRoman"/>
      <w:lvlText w:val="%3."/>
      <w:lvlJc w:val="right"/>
      <w:pPr>
        <w:ind w:left="1686" w:hanging="420"/>
      </w:pPr>
    </w:lvl>
    <w:lvl w:ilvl="3" w:tplc="0409000F" w:tentative="1">
      <w:start w:val="1"/>
      <w:numFmt w:val="decimal"/>
      <w:lvlText w:val="%4."/>
      <w:lvlJc w:val="left"/>
      <w:pPr>
        <w:ind w:left="2106" w:hanging="420"/>
      </w:pPr>
    </w:lvl>
    <w:lvl w:ilvl="4" w:tplc="04090019" w:tentative="1">
      <w:start w:val="1"/>
      <w:numFmt w:val="lowerLetter"/>
      <w:lvlText w:val="%5)"/>
      <w:lvlJc w:val="left"/>
      <w:pPr>
        <w:ind w:left="2526" w:hanging="420"/>
      </w:pPr>
    </w:lvl>
    <w:lvl w:ilvl="5" w:tplc="0409001B" w:tentative="1">
      <w:start w:val="1"/>
      <w:numFmt w:val="lowerRoman"/>
      <w:lvlText w:val="%6."/>
      <w:lvlJc w:val="right"/>
      <w:pPr>
        <w:ind w:left="2946" w:hanging="420"/>
      </w:pPr>
    </w:lvl>
    <w:lvl w:ilvl="6" w:tplc="0409000F" w:tentative="1">
      <w:start w:val="1"/>
      <w:numFmt w:val="decimal"/>
      <w:lvlText w:val="%7."/>
      <w:lvlJc w:val="left"/>
      <w:pPr>
        <w:ind w:left="3366" w:hanging="420"/>
      </w:pPr>
    </w:lvl>
    <w:lvl w:ilvl="7" w:tplc="04090019" w:tentative="1">
      <w:start w:val="1"/>
      <w:numFmt w:val="lowerLetter"/>
      <w:lvlText w:val="%8)"/>
      <w:lvlJc w:val="left"/>
      <w:pPr>
        <w:ind w:left="3786" w:hanging="420"/>
      </w:pPr>
    </w:lvl>
    <w:lvl w:ilvl="8" w:tplc="0409001B" w:tentative="1">
      <w:start w:val="1"/>
      <w:numFmt w:val="lowerRoman"/>
      <w:lvlText w:val="%9."/>
      <w:lvlJc w:val="right"/>
      <w:pPr>
        <w:ind w:left="4206" w:hanging="420"/>
      </w:pPr>
    </w:lvl>
  </w:abstractNum>
  <w:abstractNum w:abstractNumId="22" w15:restartNumberingAfterBreak="0">
    <w:nsid w:val="44B47703"/>
    <w:multiLevelType w:val="hybridMultilevel"/>
    <w:tmpl w:val="EDD6BFB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47734D01"/>
    <w:multiLevelType w:val="hybridMultilevel"/>
    <w:tmpl w:val="BB5C2FB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1"/>
  </w:num>
  <w:num w:numId="2">
    <w:abstractNumId w:val="1"/>
  </w:num>
  <w:num w:numId="3">
    <w:abstractNumId w:val="0"/>
  </w:num>
  <w:num w:numId="4">
    <w:abstractNumId w:val="2"/>
  </w:num>
  <w:num w:numId="5">
    <w:abstractNumId w:val="3"/>
  </w:num>
  <w:num w:numId="6">
    <w:abstractNumId w:val="4"/>
  </w:num>
  <w:num w:numId="7">
    <w:abstractNumId w:val="10"/>
  </w:num>
  <w:num w:numId="8">
    <w:abstractNumId w:val="14"/>
  </w:num>
  <w:num w:numId="9">
    <w:abstractNumId w:val="23"/>
  </w:num>
  <w:num w:numId="10">
    <w:abstractNumId w:val="17"/>
  </w:num>
  <w:num w:numId="11">
    <w:abstractNumId w:val="21"/>
  </w:num>
  <w:num w:numId="12">
    <w:abstractNumId w:val="16"/>
  </w:num>
  <w:num w:numId="13">
    <w:abstractNumId w:val="19"/>
  </w:num>
  <w:num w:numId="14">
    <w:abstractNumId w:val="18"/>
  </w:num>
  <w:num w:numId="15">
    <w:abstractNumId w:val="12"/>
  </w:num>
  <w:num w:numId="16">
    <w:abstractNumId w:val="15"/>
  </w:num>
  <w:num w:numId="17">
    <w:abstractNumId w:val="22"/>
  </w:num>
  <w:num w:numId="18">
    <w:abstractNumId w:val="20"/>
  </w:num>
  <w:num w:numId="19">
    <w:abstractNumId w:val="13"/>
  </w:num>
  <w:numIdMacAtCleanup w:val="1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bordersDoNotSurroundHeader/>
  <w:bordersDoNotSurroundFooter/>
  <w:hideSpellingErrors/>
  <w:hideGrammaticalErrors/>
  <w:proofState w:spelling="clean" w:grammar="clean"/>
  <w:attachedTemplate r:id="rId1"/>
  <w:defaultTabStop w:val="0"/>
  <w:drawingGridHorizontalSpacing w:val="10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U0NDY1MTS0tDQ2NDNR0lEKTi0uzszPAykwMqgFAGU3jAMtAAAA"/>
  </w:docVars>
  <w:rsids>
    <w:rsidRoot w:val="00997C3F"/>
    <w:rsid w:val="00000974"/>
    <w:rsid w:val="00001C33"/>
    <w:rsid w:val="00002B26"/>
    <w:rsid w:val="000043C1"/>
    <w:rsid w:val="000059A4"/>
    <w:rsid w:val="0001401E"/>
    <w:rsid w:val="00015C0D"/>
    <w:rsid w:val="00021060"/>
    <w:rsid w:val="0002204F"/>
    <w:rsid w:val="00022086"/>
    <w:rsid w:val="00023498"/>
    <w:rsid w:val="00025879"/>
    <w:rsid w:val="000269AD"/>
    <w:rsid w:val="00026F0D"/>
    <w:rsid w:val="000278F4"/>
    <w:rsid w:val="0003210F"/>
    <w:rsid w:val="000323E3"/>
    <w:rsid w:val="00032AA7"/>
    <w:rsid w:val="0003334E"/>
    <w:rsid w:val="000377D2"/>
    <w:rsid w:val="000405BC"/>
    <w:rsid w:val="000442BF"/>
    <w:rsid w:val="0004558C"/>
    <w:rsid w:val="00045F10"/>
    <w:rsid w:val="00052851"/>
    <w:rsid w:val="000627F0"/>
    <w:rsid w:val="00063579"/>
    <w:rsid w:val="00067EED"/>
    <w:rsid w:val="0007298E"/>
    <w:rsid w:val="000738CE"/>
    <w:rsid w:val="000741FE"/>
    <w:rsid w:val="000745CC"/>
    <w:rsid w:val="0008046F"/>
    <w:rsid w:val="00080E06"/>
    <w:rsid w:val="00085C5F"/>
    <w:rsid w:val="00092BD9"/>
    <w:rsid w:val="00093253"/>
    <w:rsid w:val="00096A86"/>
    <w:rsid w:val="00096AD5"/>
    <w:rsid w:val="000A04F5"/>
    <w:rsid w:val="000A0578"/>
    <w:rsid w:val="000B179C"/>
    <w:rsid w:val="000B62F9"/>
    <w:rsid w:val="000B7917"/>
    <w:rsid w:val="000C176E"/>
    <w:rsid w:val="000C5516"/>
    <w:rsid w:val="000C69FD"/>
    <w:rsid w:val="000D08C4"/>
    <w:rsid w:val="000D0A2A"/>
    <w:rsid w:val="000D0D58"/>
    <w:rsid w:val="000D203C"/>
    <w:rsid w:val="000D3B04"/>
    <w:rsid w:val="000D3EBA"/>
    <w:rsid w:val="000D52B7"/>
    <w:rsid w:val="000D52EB"/>
    <w:rsid w:val="000D5D02"/>
    <w:rsid w:val="000D6900"/>
    <w:rsid w:val="000E1C5D"/>
    <w:rsid w:val="000E246B"/>
    <w:rsid w:val="000E4C60"/>
    <w:rsid w:val="000F54FE"/>
    <w:rsid w:val="000F7936"/>
    <w:rsid w:val="00100E19"/>
    <w:rsid w:val="00100F0D"/>
    <w:rsid w:val="00105C69"/>
    <w:rsid w:val="001120CA"/>
    <w:rsid w:val="00113E8D"/>
    <w:rsid w:val="00114E9A"/>
    <w:rsid w:val="00121396"/>
    <w:rsid w:val="00121524"/>
    <w:rsid w:val="00122094"/>
    <w:rsid w:val="001228E6"/>
    <w:rsid w:val="00125346"/>
    <w:rsid w:val="00125391"/>
    <w:rsid w:val="00125494"/>
    <w:rsid w:val="001255D4"/>
    <w:rsid w:val="00127CCA"/>
    <w:rsid w:val="0013650A"/>
    <w:rsid w:val="00140291"/>
    <w:rsid w:val="00142469"/>
    <w:rsid w:val="00146E79"/>
    <w:rsid w:val="001525C0"/>
    <w:rsid w:val="00153D4C"/>
    <w:rsid w:val="001553BB"/>
    <w:rsid w:val="00160EF4"/>
    <w:rsid w:val="00165AF8"/>
    <w:rsid w:val="00167536"/>
    <w:rsid w:val="00170904"/>
    <w:rsid w:val="00172D61"/>
    <w:rsid w:val="00172F3E"/>
    <w:rsid w:val="00175257"/>
    <w:rsid w:val="00175CC7"/>
    <w:rsid w:val="0017684A"/>
    <w:rsid w:val="00186062"/>
    <w:rsid w:val="00186FE6"/>
    <w:rsid w:val="0019124C"/>
    <w:rsid w:val="00191BA5"/>
    <w:rsid w:val="001978AB"/>
    <w:rsid w:val="001A23E9"/>
    <w:rsid w:val="001A3834"/>
    <w:rsid w:val="001A4266"/>
    <w:rsid w:val="001A49CE"/>
    <w:rsid w:val="001A5582"/>
    <w:rsid w:val="001A7757"/>
    <w:rsid w:val="001B1381"/>
    <w:rsid w:val="001B369E"/>
    <w:rsid w:val="001B45AE"/>
    <w:rsid w:val="001B482A"/>
    <w:rsid w:val="001B5AAE"/>
    <w:rsid w:val="001C1F8E"/>
    <w:rsid w:val="001C317E"/>
    <w:rsid w:val="001D28AB"/>
    <w:rsid w:val="001D3E96"/>
    <w:rsid w:val="001D45AB"/>
    <w:rsid w:val="001D4655"/>
    <w:rsid w:val="001D6C2B"/>
    <w:rsid w:val="001E4077"/>
    <w:rsid w:val="001E480F"/>
    <w:rsid w:val="001E4A2C"/>
    <w:rsid w:val="001E72CA"/>
    <w:rsid w:val="001F6ACB"/>
    <w:rsid w:val="002048B2"/>
    <w:rsid w:val="00205C50"/>
    <w:rsid w:val="00206863"/>
    <w:rsid w:val="00207447"/>
    <w:rsid w:val="0020760F"/>
    <w:rsid w:val="002079B5"/>
    <w:rsid w:val="00212B85"/>
    <w:rsid w:val="002175A4"/>
    <w:rsid w:val="00221949"/>
    <w:rsid w:val="00222994"/>
    <w:rsid w:val="00227574"/>
    <w:rsid w:val="00230E15"/>
    <w:rsid w:val="002346B8"/>
    <w:rsid w:val="002358EA"/>
    <w:rsid w:val="00237052"/>
    <w:rsid w:val="00237483"/>
    <w:rsid w:val="00242255"/>
    <w:rsid w:val="00244483"/>
    <w:rsid w:val="0024466B"/>
    <w:rsid w:val="00250FE4"/>
    <w:rsid w:val="00254BC0"/>
    <w:rsid w:val="002665B8"/>
    <w:rsid w:val="002669AE"/>
    <w:rsid w:val="00267596"/>
    <w:rsid w:val="00267D8B"/>
    <w:rsid w:val="00270160"/>
    <w:rsid w:val="0027054A"/>
    <w:rsid w:val="00273FC7"/>
    <w:rsid w:val="00277DB4"/>
    <w:rsid w:val="0028376B"/>
    <w:rsid w:val="00286CA3"/>
    <w:rsid w:val="00287923"/>
    <w:rsid w:val="00291574"/>
    <w:rsid w:val="00291E0D"/>
    <w:rsid w:val="00293CB8"/>
    <w:rsid w:val="0029411E"/>
    <w:rsid w:val="002946B9"/>
    <w:rsid w:val="00295F78"/>
    <w:rsid w:val="002A072B"/>
    <w:rsid w:val="002A5DD6"/>
    <w:rsid w:val="002A7DD1"/>
    <w:rsid w:val="002B1624"/>
    <w:rsid w:val="002C3213"/>
    <w:rsid w:val="002D2446"/>
    <w:rsid w:val="002E3032"/>
    <w:rsid w:val="002E6CD6"/>
    <w:rsid w:val="002E7365"/>
    <w:rsid w:val="002F022C"/>
    <w:rsid w:val="002F6D2C"/>
    <w:rsid w:val="00300EF1"/>
    <w:rsid w:val="00311E23"/>
    <w:rsid w:val="0031285C"/>
    <w:rsid w:val="00312937"/>
    <w:rsid w:val="00323BCF"/>
    <w:rsid w:val="003275D5"/>
    <w:rsid w:val="00332423"/>
    <w:rsid w:val="003368D7"/>
    <w:rsid w:val="003376FB"/>
    <w:rsid w:val="00337E2C"/>
    <w:rsid w:val="0034364F"/>
    <w:rsid w:val="0034719C"/>
    <w:rsid w:val="00347645"/>
    <w:rsid w:val="003509BC"/>
    <w:rsid w:val="00352D8D"/>
    <w:rsid w:val="003540B5"/>
    <w:rsid w:val="00354882"/>
    <w:rsid w:val="00355AC5"/>
    <w:rsid w:val="00361F73"/>
    <w:rsid w:val="00361F8D"/>
    <w:rsid w:val="00362663"/>
    <w:rsid w:val="00367F2D"/>
    <w:rsid w:val="00371E44"/>
    <w:rsid w:val="0037227F"/>
    <w:rsid w:val="003730E3"/>
    <w:rsid w:val="003739AE"/>
    <w:rsid w:val="00374C8B"/>
    <w:rsid w:val="00375AAD"/>
    <w:rsid w:val="003760B8"/>
    <w:rsid w:val="00380C92"/>
    <w:rsid w:val="00384524"/>
    <w:rsid w:val="003874F4"/>
    <w:rsid w:val="00391368"/>
    <w:rsid w:val="003926A3"/>
    <w:rsid w:val="003A1C5E"/>
    <w:rsid w:val="003A5943"/>
    <w:rsid w:val="003B27BD"/>
    <w:rsid w:val="003C5DD8"/>
    <w:rsid w:val="003C64F4"/>
    <w:rsid w:val="003C6864"/>
    <w:rsid w:val="003C71A0"/>
    <w:rsid w:val="003D0265"/>
    <w:rsid w:val="003D0F4F"/>
    <w:rsid w:val="003D4B66"/>
    <w:rsid w:val="003D4F4B"/>
    <w:rsid w:val="003D6350"/>
    <w:rsid w:val="003E02EC"/>
    <w:rsid w:val="003E37B5"/>
    <w:rsid w:val="003E418D"/>
    <w:rsid w:val="003E4592"/>
    <w:rsid w:val="003E63F3"/>
    <w:rsid w:val="003E6853"/>
    <w:rsid w:val="003E7D6A"/>
    <w:rsid w:val="003F167B"/>
    <w:rsid w:val="003F1DF2"/>
    <w:rsid w:val="00400660"/>
    <w:rsid w:val="00401412"/>
    <w:rsid w:val="004025F2"/>
    <w:rsid w:val="00402B81"/>
    <w:rsid w:val="00403527"/>
    <w:rsid w:val="00403E27"/>
    <w:rsid w:val="004051D4"/>
    <w:rsid w:val="00410138"/>
    <w:rsid w:val="004153E1"/>
    <w:rsid w:val="0041603F"/>
    <w:rsid w:val="00416CA7"/>
    <w:rsid w:val="00421765"/>
    <w:rsid w:val="004226DC"/>
    <w:rsid w:val="00422B8C"/>
    <w:rsid w:val="004231FE"/>
    <w:rsid w:val="004255B2"/>
    <w:rsid w:val="0042774F"/>
    <w:rsid w:val="00436F0C"/>
    <w:rsid w:val="004374EE"/>
    <w:rsid w:val="00437D10"/>
    <w:rsid w:val="00441F22"/>
    <w:rsid w:val="00445D92"/>
    <w:rsid w:val="004472A6"/>
    <w:rsid w:val="004502EC"/>
    <w:rsid w:val="0045085B"/>
    <w:rsid w:val="00451A7A"/>
    <w:rsid w:val="00460D44"/>
    <w:rsid w:val="00462262"/>
    <w:rsid w:val="00467FDB"/>
    <w:rsid w:val="00483653"/>
    <w:rsid w:val="00497E66"/>
    <w:rsid w:val="004A053F"/>
    <w:rsid w:val="004A06DA"/>
    <w:rsid w:val="004A0CE1"/>
    <w:rsid w:val="004A1E27"/>
    <w:rsid w:val="004A2DD5"/>
    <w:rsid w:val="004A36B8"/>
    <w:rsid w:val="004A48CB"/>
    <w:rsid w:val="004A6149"/>
    <w:rsid w:val="004A70C7"/>
    <w:rsid w:val="004A7263"/>
    <w:rsid w:val="004B16EA"/>
    <w:rsid w:val="004B2B53"/>
    <w:rsid w:val="004C0837"/>
    <w:rsid w:val="004D1B1B"/>
    <w:rsid w:val="004D2403"/>
    <w:rsid w:val="004D31B9"/>
    <w:rsid w:val="004D3445"/>
    <w:rsid w:val="004D3870"/>
    <w:rsid w:val="004D45DC"/>
    <w:rsid w:val="004E15BC"/>
    <w:rsid w:val="004E3739"/>
    <w:rsid w:val="004E6D7F"/>
    <w:rsid w:val="004E771F"/>
    <w:rsid w:val="004F2038"/>
    <w:rsid w:val="004F328F"/>
    <w:rsid w:val="004F455B"/>
    <w:rsid w:val="004F50FE"/>
    <w:rsid w:val="004F63AD"/>
    <w:rsid w:val="005042AC"/>
    <w:rsid w:val="005058A3"/>
    <w:rsid w:val="00505FC6"/>
    <w:rsid w:val="005067CA"/>
    <w:rsid w:val="00507B80"/>
    <w:rsid w:val="00510600"/>
    <w:rsid w:val="005138DA"/>
    <w:rsid w:val="00520740"/>
    <w:rsid w:val="00527592"/>
    <w:rsid w:val="00527E54"/>
    <w:rsid w:val="00531543"/>
    <w:rsid w:val="00532761"/>
    <w:rsid w:val="005379CB"/>
    <w:rsid w:val="00543C1E"/>
    <w:rsid w:val="0054488A"/>
    <w:rsid w:val="00550F5A"/>
    <w:rsid w:val="00562E17"/>
    <w:rsid w:val="00566792"/>
    <w:rsid w:val="00570614"/>
    <w:rsid w:val="0057271A"/>
    <w:rsid w:val="00572985"/>
    <w:rsid w:val="00577751"/>
    <w:rsid w:val="00577EF0"/>
    <w:rsid w:val="005818B2"/>
    <w:rsid w:val="00582135"/>
    <w:rsid w:val="005863B9"/>
    <w:rsid w:val="00587549"/>
    <w:rsid w:val="00593302"/>
    <w:rsid w:val="005943DC"/>
    <w:rsid w:val="0059705C"/>
    <w:rsid w:val="00597F9B"/>
    <w:rsid w:val="005A0140"/>
    <w:rsid w:val="005A3B65"/>
    <w:rsid w:val="005A45FD"/>
    <w:rsid w:val="005A580A"/>
    <w:rsid w:val="005B325E"/>
    <w:rsid w:val="005C6618"/>
    <w:rsid w:val="005D30CD"/>
    <w:rsid w:val="005E06B5"/>
    <w:rsid w:val="005F372C"/>
    <w:rsid w:val="005F4493"/>
    <w:rsid w:val="005F5452"/>
    <w:rsid w:val="005F70F8"/>
    <w:rsid w:val="005F7DEC"/>
    <w:rsid w:val="006041FD"/>
    <w:rsid w:val="00605B78"/>
    <w:rsid w:val="00605C43"/>
    <w:rsid w:val="00610E5C"/>
    <w:rsid w:val="00613878"/>
    <w:rsid w:val="00614B4E"/>
    <w:rsid w:val="00615FB3"/>
    <w:rsid w:val="00617415"/>
    <w:rsid w:val="00623D25"/>
    <w:rsid w:val="006253EA"/>
    <w:rsid w:val="0062651C"/>
    <w:rsid w:val="006267C2"/>
    <w:rsid w:val="006270CF"/>
    <w:rsid w:val="006277F9"/>
    <w:rsid w:val="00627819"/>
    <w:rsid w:val="0063299C"/>
    <w:rsid w:val="00637762"/>
    <w:rsid w:val="00637B8B"/>
    <w:rsid w:val="0064031F"/>
    <w:rsid w:val="00640F12"/>
    <w:rsid w:val="006411B8"/>
    <w:rsid w:val="00645088"/>
    <w:rsid w:val="00647748"/>
    <w:rsid w:val="006508F1"/>
    <w:rsid w:val="00651609"/>
    <w:rsid w:val="0065319D"/>
    <w:rsid w:val="0065504A"/>
    <w:rsid w:val="00660B74"/>
    <w:rsid w:val="00671636"/>
    <w:rsid w:val="00673009"/>
    <w:rsid w:val="00674F8B"/>
    <w:rsid w:val="006755B8"/>
    <w:rsid w:val="00683071"/>
    <w:rsid w:val="006858A4"/>
    <w:rsid w:val="00687C78"/>
    <w:rsid w:val="00692D63"/>
    <w:rsid w:val="006956D9"/>
    <w:rsid w:val="006958DC"/>
    <w:rsid w:val="006A12FE"/>
    <w:rsid w:val="006A3397"/>
    <w:rsid w:val="006A43CE"/>
    <w:rsid w:val="006A7A02"/>
    <w:rsid w:val="006B220F"/>
    <w:rsid w:val="006B2626"/>
    <w:rsid w:val="006B562C"/>
    <w:rsid w:val="006C2A27"/>
    <w:rsid w:val="006C3230"/>
    <w:rsid w:val="006C4102"/>
    <w:rsid w:val="006C43D7"/>
    <w:rsid w:val="006C4D93"/>
    <w:rsid w:val="006C4FC1"/>
    <w:rsid w:val="006D2BC2"/>
    <w:rsid w:val="006D3A11"/>
    <w:rsid w:val="006D41D3"/>
    <w:rsid w:val="006D53DB"/>
    <w:rsid w:val="006D6FB9"/>
    <w:rsid w:val="006D79B3"/>
    <w:rsid w:val="006E01D6"/>
    <w:rsid w:val="006E23C2"/>
    <w:rsid w:val="006E28BE"/>
    <w:rsid w:val="006E34D3"/>
    <w:rsid w:val="006E5405"/>
    <w:rsid w:val="006E6EFD"/>
    <w:rsid w:val="006E73F9"/>
    <w:rsid w:val="006F4A75"/>
    <w:rsid w:val="006F4FC5"/>
    <w:rsid w:val="007005D0"/>
    <w:rsid w:val="00701A74"/>
    <w:rsid w:val="00701F82"/>
    <w:rsid w:val="00704461"/>
    <w:rsid w:val="007057F5"/>
    <w:rsid w:val="0071108C"/>
    <w:rsid w:val="0071367A"/>
    <w:rsid w:val="00714237"/>
    <w:rsid w:val="0071513E"/>
    <w:rsid w:val="00717A3A"/>
    <w:rsid w:val="00721841"/>
    <w:rsid w:val="00722897"/>
    <w:rsid w:val="007234DA"/>
    <w:rsid w:val="007263BB"/>
    <w:rsid w:val="007307FB"/>
    <w:rsid w:val="00730A89"/>
    <w:rsid w:val="00734383"/>
    <w:rsid w:val="00735C6C"/>
    <w:rsid w:val="00737708"/>
    <w:rsid w:val="00742F3B"/>
    <w:rsid w:val="00743456"/>
    <w:rsid w:val="00744F69"/>
    <w:rsid w:val="007523F6"/>
    <w:rsid w:val="0075240A"/>
    <w:rsid w:val="0075272E"/>
    <w:rsid w:val="00753DDB"/>
    <w:rsid w:val="00755A87"/>
    <w:rsid w:val="00756153"/>
    <w:rsid w:val="0075616F"/>
    <w:rsid w:val="00757087"/>
    <w:rsid w:val="007604F5"/>
    <w:rsid w:val="00762DCB"/>
    <w:rsid w:val="00766F70"/>
    <w:rsid w:val="00772AB4"/>
    <w:rsid w:val="0077323C"/>
    <w:rsid w:val="00773581"/>
    <w:rsid w:val="00773F7C"/>
    <w:rsid w:val="00775285"/>
    <w:rsid w:val="0077657C"/>
    <w:rsid w:val="007807D0"/>
    <w:rsid w:val="00783CFF"/>
    <w:rsid w:val="00783F18"/>
    <w:rsid w:val="00783F7F"/>
    <w:rsid w:val="00785527"/>
    <w:rsid w:val="007867C9"/>
    <w:rsid w:val="00786A36"/>
    <w:rsid w:val="00793E56"/>
    <w:rsid w:val="00794177"/>
    <w:rsid w:val="007A3404"/>
    <w:rsid w:val="007A41E1"/>
    <w:rsid w:val="007A4604"/>
    <w:rsid w:val="007B02C7"/>
    <w:rsid w:val="007B6B08"/>
    <w:rsid w:val="007C0928"/>
    <w:rsid w:val="007C1787"/>
    <w:rsid w:val="007C2652"/>
    <w:rsid w:val="007C3806"/>
    <w:rsid w:val="007C5D87"/>
    <w:rsid w:val="007D1B74"/>
    <w:rsid w:val="007D54A2"/>
    <w:rsid w:val="007E051D"/>
    <w:rsid w:val="007E6476"/>
    <w:rsid w:val="007F07B7"/>
    <w:rsid w:val="007F6224"/>
    <w:rsid w:val="007F7F34"/>
    <w:rsid w:val="008037E5"/>
    <w:rsid w:val="0080785B"/>
    <w:rsid w:val="00810347"/>
    <w:rsid w:val="00811773"/>
    <w:rsid w:val="00813843"/>
    <w:rsid w:val="00813B04"/>
    <w:rsid w:val="00822F92"/>
    <w:rsid w:val="00823C9A"/>
    <w:rsid w:val="0082575E"/>
    <w:rsid w:val="008260D7"/>
    <w:rsid w:val="00830901"/>
    <w:rsid w:val="00830DDF"/>
    <w:rsid w:val="00831793"/>
    <w:rsid w:val="00832130"/>
    <w:rsid w:val="00832EA4"/>
    <w:rsid w:val="00833EF3"/>
    <w:rsid w:val="00835F1F"/>
    <w:rsid w:val="008407D7"/>
    <w:rsid w:val="008432E9"/>
    <w:rsid w:val="0084353C"/>
    <w:rsid w:val="00845498"/>
    <w:rsid w:val="008518C4"/>
    <w:rsid w:val="00856AB8"/>
    <w:rsid w:val="00861207"/>
    <w:rsid w:val="00863EB7"/>
    <w:rsid w:val="00865759"/>
    <w:rsid w:val="00866496"/>
    <w:rsid w:val="00867DEC"/>
    <w:rsid w:val="008745C6"/>
    <w:rsid w:val="00881DE5"/>
    <w:rsid w:val="008826A6"/>
    <w:rsid w:val="008973A2"/>
    <w:rsid w:val="008A3DEC"/>
    <w:rsid w:val="008B1249"/>
    <w:rsid w:val="008B3829"/>
    <w:rsid w:val="008B6F53"/>
    <w:rsid w:val="008C004A"/>
    <w:rsid w:val="008C19EA"/>
    <w:rsid w:val="008C31CE"/>
    <w:rsid w:val="008C3C8E"/>
    <w:rsid w:val="008C5CB3"/>
    <w:rsid w:val="008D1A64"/>
    <w:rsid w:val="008D6586"/>
    <w:rsid w:val="008D69B6"/>
    <w:rsid w:val="008E06A6"/>
    <w:rsid w:val="008E09A9"/>
    <w:rsid w:val="008E3EE0"/>
    <w:rsid w:val="008E5249"/>
    <w:rsid w:val="008F35E8"/>
    <w:rsid w:val="008F3C42"/>
    <w:rsid w:val="008F40CE"/>
    <w:rsid w:val="00900A31"/>
    <w:rsid w:val="00905EAE"/>
    <w:rsid w:val="00906D5E"/>
    <w:rsid w:val="00910AB6"/>
    <w:rsid w:val="009119A5"/>
    <w:rsid w:val="00911BAB"/>
    <w:rsid w:val="00914A1A"/>
    <w:rsid w:val="00926BA5"/>
    <w:rsid w:val="00927DEC"/>
    <w:rsid w:val="0093101E"/>
    <w:rsid w:val="00931995"/>
    <w:rsid w:val="00931D6A"/>
    <w:rsid w:val="0093238B"/>
    <w:rsid w:val="00936BA7"/>
    <w:rsid w:val="00940BB0"/>
    <w:rsid w:val="00945304"/>
    <w:rsid w:val="00945324"/>
    <w:rsid w:val="009465C1"/>
    <w:rsid w:val="00950539"/>
    <w:rsid w:val="00950DE1"/>
    <w:rsid w:val="00951428"/>
    <w:rsid w:val="00951E07"/>
    <w:rsid w:val="0095444D"/>
    <w:rsid w:val="00956AED"/>
    <w:rsid w:val="00960E7C"/>
    <w:rsid w:val="009653FA"/>
    <w:rsid w:val="009729DF"/>
    <w:rsid w:val="00976477"/>
    <w:rsid w:val="009779E5"/>
    <w:rsid w:val="009851E3"/>
    <w:rsid w:val="00985599"/>
    <w:rsid w:val="00985866"/>
    <w:rsid w:val="009875DC"/>
    <w:rsid w:val="0098772F"/>
    <w:rsid w:val="00997C3F"/>
    <w:rsid w:val="00997E99"/>
    <w:rsid w:val="009A0B4C"/>
    <w:rsid w:val="009A308D"/>
    <w:rsid w:val="009A4F9A"/>
    <w:rsid w:val="009A5142"/>
    <w:rsid w:val="009A65D5"/>
    <w:rsid w:val="009A7A04"/>
    <w:rsid w:val="009B4473"/>
    <w:rsid w:val="009B7208"/>
    <w:rsid w:val="009D0EC5"/>
    <w:rsid w:val="009D381A"/>
    <w:rsid w:val="009D6398"/>
    <w:rsid w:val="009D73F6"/>
    <w:rsid w:val="009D7457"/>
    <w:rsid w:val="009E0991"/>
    <w:rsid w:val="009E3B1D"/>
    <w:rsid w:val="009E4D9C"/>
    <w:rsid w:val="009E6C5D"/>
    <w:rsid w:val="009F066D"/>
    <w:rsid w:val="009F1FC7"/>
    <w:rsid w:val="009F26D3"/>
    <w:rsid w:val="009F2893"/>
    <w:rsid w:val="009F6B09"/>
    <w:rsid w:val="00A0074B"/>
    <w:rsid w:val="00A067F8"/>
    <w:rsid w:val="00A1320B"/>
    <w:rsid w:val="00A13E4A"/>
    <w:rsid w:val="00A15171"/>
    <w:rsid w:val="00A164BB"/>
    <w:rsid w:val="00A202CC"/>
    <w:rsid w:val="00A232F9"/>
    <w:rsid w:val="00A23807"/>
    <w:rsid w:val="00A41B93"/>
    <w:rsid w:val="00A42AE9"/>
    <w:rsid w:val="00A456E9"/>
    <w:rsid w:val="00A46709"/>
    <w:rsid w:val="00A5121D"/>
    <w:rsid w:val="00A56CDF"/>
    <w:rsid w:val="00A60267"/>
    <w:rsid w:val="00A63246"/>
    <w:rsid w:val="00A648FE"/>
    <w:rsid w:val="00A7263C"/>
    <w:rsid w:val="00A8214A"/>
    <w:rsid w:val="00A83DC6"/>
    <w:rsid w:val="00A84C57"/>
    <w:rsid w:val="00A84C6D"/>
    <w:rsid w:val="00A85D59"/>
    <w:rsid w:val="00A8605D"/>
    <w:rsid w:val="00A870EF"/>
    <w:rsid w:val="00A913C5"/>
    <w:rsid w:val="00A9255E"/>
    <w:rsid w:val="00A9385B"/>
    <w:rsid w:val="00A93F7C"/>
    <w:rsid w:val="00A96851"/>
    <w:rsid w:val="00AA6625"/>
    <w:rsid w:val="00AA7896"/>
    <w:rsid w:val="00AB0F76"/>
    <w:rsid w:val="00AB204D"/>
    <w:rsid w:val="00AB75F0"/>
    <w:rsid w:val="00AB7CBE"/>
    <w:rsid w:val="00AC08B7"/>
    <w:rsid w:val="00AC17A8"/>
    <w:rsid w:val="00AC27E3"/>
    <w:rsid w:val="00AC5F59"/>
    <w:rsid w:val="00AC6D18"/>
    <w:rsid w:val="00AC78B7"/>
    <w:rsid w:val="00AD4570"/>
    <w:rsid w:val="00AD4AF6"/>
    <w:rsid w:val="00AD5011"/>
    <w:rsid w:val="00AD60B0"/>
    <w:rsid w:val="00AD6F42"/>
    <w:rsid w:val="00AE0679"/>
    <w:rsid w:val="00AE140E"/>
    <w:rsid w:val="00AE2B89"/>
    <w:rsid w:val="00AE3229"/>
    <w:rsid w:val="00AE726E"/>
    <w:rsid w:val="00AE7DD4"/>
    <w:rsid w:val="00B00416"/>
    <w:rsid w:val="00B007DF"/>
    <w:rsid w:val="00B0143A"/>
    <w:rsid w:val="00B07D5A"/>
    <w:rsid w:val="00B124E1"/>
    <w:rsid w:val="00B135C6"/>
    <w:rsid w:val="00B14A74"/>
    <w:rsid w:val="00B2164F"/>
    <w:rsid w:val="00B22CBE"/>
    <w:rsid w:val="00B2308D"/>
    <w:rsid w:val="00B2415C"/>
    <w:rsid w:val="00B258FB"/>
    <w:rsid w:val="00B26729"/>
    <w:rsid w:val="00B2697F"/>
    <w:rsid w:val="00B27065"/>
    <w:rsid w:val="00B30B9B"/>
    <w:rsid w:val="00B30E5D"/>
    <w:rsid w:val="00B33CEB"/>
    <w:rsid w:val="00B37318"/>
    <w:rsid w:val="00B378DF"/>
    <w:rsid w:val="00B4319E"/>
    <w:rsid w:val="00B434A5"/>
    <w:rsid w:val="00B440FF"/>
    <w:rsid w:val="00B44C7E"/>
    <w:rsid w:val="00B45123"/>
    <w:rsid w:val="00B504D6"/>
    <w:rsid w:val="00B505DC"/>
    <w:rsid w:val="00B516EF"/>
    <w:rsid w:val="00B53399"/>
    <w:rsid w:val="00B63702"/>
    <w:rsid w:val="00B6382C"/>
    <w:rsid w:val="00B758BE"/>
    <w:rsid w:val="00B763F6"/>
    <w:rsid w:val="00B80934"/>
    <w:rsid w:val="00B80BC7"/>
    <w:rsid w:val="00B81442"/>
    <w:rsid w:val="00B8193E"/>
    <w:rsid w:val="00B85A6E"/>
    <w:rsid w:val="00B87593"/>
    <w:rsid w:val="00B90054"/>
    <w:rsid w:val="00B91C43"/>
    <w:rsid w:val="00B94E70"/>
    <w:rsid w:val="00B96E28"/>
    <w:rsid w:val="00BA4B47"/>
    <w:rsid w:val="00BB00BD"/>
    <w:rsid w:val="00BB0A78"/>
    <w:rsid w:val="00BB109D"/>
    <w:rsid w:val="00BC1DB6"/>
    <w:rsid w:val="00BC2CEF"/>
    <w:rsid w:val="00BC2F0A"/>
    <w:rsid w:val="00BC5411"/>
    <w:rsid w:val="00BC6940"/>
    <w:rsid w:val="00BC70EF"/>
    <w:rsid w:val="00BD0A66"/>
    <w:rsid w:val="00BD14DD"/>
    <w:rsid w:val="00BD249E"/>
    <w:rsid w:val="00BD34C4"/>
    <w:rsid w:val="00BD3E60"/>
    <w:rsid w:val="00BD5387"/>
    <w:rsid w:val="00BE00AB"/>
    <w:rsid w:val="00BE28C1"/>
    <w:rsid w:val="00BE3E6E"/>
    <w:rsid w:val="00BE680A"/>
    <w:rsid w:val="00BE7D77"/>
    <w:rsid w:val="00BF2F31"/>
    <w:rsid w:val="00BF43C2"/>
    <w:rsid w:val="00BF6FA1"/>
    <w:rsid w:val="00BF7EF9"/>
    <w:rsid w:val="00C03938"/>
    <w:rsid w:val="00C06041"/>
    <w:rsid w:val="00C10A8F"/>
    <w:rsid w:val="00C12F1F"/>
    <w:rsid w:val="00C13949"/>
    <w:rsid w:val="00C14C5D"/>
    <w:rsid w:val="00C17005"/>
    <w:rsid w:val="00C213FA"/>
    <w:rsid w:val="00C21504"/>
    <w:rsid w:val="00C24E39"/>
    <w:rsid w:val="00C301C0"/>
    <w:rsid w:val="00C33BAC"/>
    <w:rsid w:val="00C3486F"/>
    <w:rsid w:val="00C45271"/>
    <w:rsid w:val="00C46981"/>
    <w:rsid w:val="00C519F7"/>
    <w:rsid w:val="00C529E7"/>
    <w:rsid w:val="00C5321B"/>
    <w:rsid w:val="00C53619"/>
    <w:rsid w:val="00C53C13"/>
    <w:rsid w:val="00C55461"/>
    <w:rsid w:val="00C5725A"/>
    <w:rsid w:val="00C57865"/>
    <w:rsid w:val="00C61441"/>
    <w:rsid w:val="00C61454"/>
    <w:rsid w:val="00C62396"/>
    <w:rsid w:val="00C64A82"/>
    <w:rsid w:val="00C6653B"/>
    <w:rsid w:val="00C703CE"/>
    <w:rsid w:val="00C73302"/>
    <w:rsid w:val="00C73DA7"/>
    <w:rsid w:val="00C76312"/>
    <w:rsid w:val="00C92244"/>
    <w:rsid w:val="00C92882"/>
    <w:rsid w:val="00C92C07"/>
    <w:rsid w:val="00C95AEC"/>
    <w:rsid w:val="00C9667E"/>
    <w:rsid w:val="00C96ED2"/>
    <w:rsid w:val="00CA1386"/>
    <w:rsid w:val="00CA18C7"/>
    <w:rsid w:val="00CA18EF"/>
    <w:rsid w:val="00CA23C7"/>
    <w:rsid w:val="00CA27EB"/>
    <w:rsid w:val="00CB013F"/>
    <w:rsid w:val="00CB05B8"/>
    <w:rsid w:val="00CB6E40"/>
    <w:rsid w:val="00CB7C33"/>
    <w:rsid w:val="00CC0B5C"/>
    <w:rsid w:val="00CC291B"/>
    <w:rsid w:val="00CC3DF2"/>
    <w:rsid w:val="00CC4931"/>
    <w:rsid w:val="00CD1181"/>
    <w:rsid w:val="00CD172E"/>
    <w:rsid w:val="00CD7928"/>
    <w:rsid w:val="00CE0419"/>
    <w:rsid w:val="00CE411A"/>
    <w:rsid w:val="00CE4867"/>
    <w:rsid w:val="00CE6048"/>
    <w:rsid w:val="00CE66D5"/>
    <w:rsid w:val="00CE7CBA"/>
    <w:rsid w:val="00CF7FEA"/>
    <w:rsid w:val="00D0020A"/>
    <w:rsid w:val="00D010A4"/>
    <w:rsid w:val="00D06464"/>
    <w:rsid w:val="00D11786"/>
    <w:rsid w:val="00D11A9F"/>
    <w:rsid w:val="00D12B9A"/>
    <w:rsid w:val="00D1779F"/>
    <w:rsid w:val="00D22076"/>
    <w:rsid w:val="00D22842"/>
    <w:rsid w:val="00D231E7"/>
    <w:rsid w:val="00D25986"/>
    <w:rsid w:val="00D259C3"/>
    <w:rsid w:val="00D271D5"/>
    <w:rsid w:val="00D30037"/>
    <w:rsid w:val="00D34910"/>
    <w:rsid w:val="00D35691"/>
    <w:rsid w:val="00D35C5C"/>
    <w:rsid w:val="00D37219"/>
    <w:rsid w:val="00D37664"/>
    <w:rsid w:val="00D3780C"/>
    <w:rsid w:val="00D37834"/>
    <w:rsid w:val="00D4003D"/>
    <w:rsid w:val="00D41676"/>
    <w:rsid w:val="00D436DE"/>
    <w:rsid w:val="00D46C57"/>
    <w:rsid w:val="00D50FEE"/>
    <w:rsid w:val="00D513B4"/>
    <w:rsid w:val="00D52238"/>
    <w:rsid w:val="00D5273D"/>
    <w:rsid w:val="00D52E50"/>
    <w:rsid w:val="00D546C3"/>
    <w:rsid w:val="00D57440"/>
    <w:rsid w:val="00D57BE5"/>
    <w:rsid w:val="00D631FF"/>
    <w:rsid w:val="00D65672"/>
    <w:rsid w:val="00D66940"/>
    <w:rsid w:val="00D67105"/>
    <w:rsid w:val="00D71300"/>
    <w:rsid w:val="00D766B5"/>
    <w:rsid w:val="00D77737"/>
    <w:rsid w:val="00D77B56"/>
    <w:rsid w:val="00D825B6"/>
    <w:rsid w:val="00D846F8"/>
    <w:rsid w:val="00D87773"/>
    <w:rsid w:val="00D95703"/>
    <w:rsid w:val="00D96661"/>
    <w:rsid w:val="00D96CA0"/>
    <w:rsid w:val="00DA41E9"/>
    <w:rsid w:val="00DA6A7E"/>
    <w:rsid w:val="00DB1723"/>
    <w:rsid w:val="00DB3A52"/>
    <w:rsid w:val="00DB4AC0"/>
    <w:rsid w:val="00DB5F2F"/>
    <w:rsid w:val="00DC0792"/>
    <w:rsid w:val="00DC2BCB"/>
    <w:rsid w:val="00DC351E"/>
    <w:rsid w:val="00DD0216"/>
    <w:rsid w:val="00DD0C84"/>
    <w:rsid w:val="00DD1DC8"/>
    <w:rsid w:val="00DD6417"/>
    <w:rsid w:val="00DE128F"/>
    <w:rsid w:val="00DE15C9"/>
    <w:rsid w:val="00DE3575"/>
    <w:rsid w:val="00DE3F27"/>
    <w:rsid w:val="00DE585C"/>
    <w:rsid w:val="00DE7CEE"/>
    <w:rsid w:val="00DF66FD"/>
    <w:rsid w:val="00E027A9"/>
    <w:rsid w:val="00E06062"/>
    <w:rsid w:val="00E06708"/>
    <w:rsid w:val="00E10C20"/>
    <w:rsid w:val="00E11B5A"/>
    <w:rsid w:val="00E13D7C"/>
    <w:rsid w:val="00E2172B"/>
    <w:rsid w:val="00E21BCE"/>
    <w:rsid w:val="00E24463"/>
    <w:rsid w:val="00E2524E"/>
    <w:rsid w:val="00E25C2A"/>
    <w:rsid w:val="00E26B36"/>
    <w:rsid w:val="00E26D74"/>
    <w:rsid w:val="00E27B73"/>
    <w:rsid w:val="00E30CB4"/>
    <w:rsid w:val="00E31D39"/>
    <w:rsid w:val="00E31EE7"/>
    <w:rsid w:val="00E33290"/>
    <w:rsid w:val="00E336CA"/>
    <w:rsid w:val="00E34382"/>
    <w:rsid w:val="00E35BD1"/>
    <w:rsid w:val="00E40F82"/>
    <w:rsid w:val="00E4154E"/>
    <w:rsid w:val="00E425ED"/>
    <w:rsid w:val="00E44DE7"/>
    <w:rsid w:val="00E454F6"/>
    <w:rsid w:val="00E45DBF"/>
    <w:rsid w:val="00E4627B"/>
    <w:rsid w:val="00E47A0E"/>
    <w:rsid w:val="00E550AE"/>
    <w:rsid w:val="00E5745E"/>
    <w:rsid w:val="00E650CA"/>
    <w:rsid w:val="00E66441"/>
    <w:rsid w:val="00E713E8"/>
    <w:rsid w:val="00E721CE"/>
    <w:rsid w:val="00E80C0F"/>
    <w:rsid w:val="00E80C73"/>
    <w:rsid w:val="00E844D6"/>
    <w:rsid w:val="00E948BA"/>
    <w:rsid w:val="00E9746B"/>
    <w:rsid w:val="00E97691"/>
    <w:rsid w:val="00EA24C5"/>
    <w:rsid w:val="00EA5877"/>
    <w:rsid w:val="00EA58C7"/>
    <w:rsid w:val="00EB39F1"/>
    <w:rsid w:val="00EB4C2E"/>
    <w:rsid w:val="00EB547D"/>
    <w:rsid w:val="00EB6750"/>
    <w:rsid w:val="00EC2DFC"/>
    <w:rsid w:val="00EC4E9A"/>
    <w:rsid w:val="00EC69A6"/>
    <w:rsid w:val="00ED07E3"/>
    <w:rsid w:val="00ED0931"/>
    <w:rsid w:val="00ED2B5C"/>
    <w:rsid w:val="00ED34C4"/>
    <w:rsid w:val="00ED5C73"/>
    <w:rsid w:val="00ED6C0D"/>
    <w:rsid w:val="00EE0E1B"/>
    <w:rsid w:val="00EE0E6A"/>
    <w:rsid w:val="00EE1728"/>
    <w:rsid w:val="00EE3D6A"/>
    <w:rsid w:val="00EF14C5"/>
    <w:rsid w:val="00EF17F5"/>
    <w:rsid w:val="00EF1DCB"/>
    <w:rsid w:val="00EF2641"/>
    <w:rsid w:val="00EF542B"/>
    <w:rsid w:val="00F02A52"/>
    <w:rsid w:val="00F03762"/>
    <w:rsid w:val="00F125CB"/>
    <w:rsid w:val="00F158DF"/>
    <w:rsid w:val="00F161D1"/>
    <w:rsid w:val="00F21A7A"/>
    <w:rsid w:val="00F23273"/>
    <w:rsid w:val="00F2591C"/>
    <w:rsid w:val="00F358B3"/>
    <w:rsid w:val="00F36941"/>
    <w:rsid w:val="00F405A9"/>
    <w:rsid w:val="00F414EB"/>
    <w:rsid w:val="00F41926"/>
    <w:rsid w:val="00F43417"/>
    <w:rsid w:val="00F441CA"/>
    <w:rsid w:val="00F459BC"/>
    <w:rsid w:val="00F46F4B"/>
    <w:rsid w:val="00F47849"/>
    <w:rsid w:val="00F511C1"/>
    <w:rsid w:val="00F5146A"/>
    <w:rsid w:val="00F51BCF"/>
    <w:rsid w:val="00F55908"/>
    <w:rsid w:val="00F5684A"/>
    <w:rsid w:val="00F64686"/>
    <w:rsid w:val="00F65C77"/>
    <w:rsid w:val="00F705D8"/>
    <w:rsid w:val="00F71737"/>
    <w:rsid w:val="00F72515"/>
    <w:rsid w:val="00F744A9"/>
    <w:rsid w:val="00F747C1"/>
    <w:rsid w:val="00F7584E"/>
    <w:rsid w:val="00F76260"/>
    <w:rsid w:val="00F76447"/>
    <w:rsid w:val="00F7739A"/>
    <w:rsid w:val="00F773E1"/>
    <w:rsid w:val="00F81C14"/>
    <w:rsid w:val="00F835EE"/>
    <w:rsid w:val="00F858DA"/>
    <w:rsid w:val="00F85D75"/>
    <w:rsid w:val="00F85E2E"/>
    <w:rsid w:val="00F8655B"/>
    <w:rsid w:val="00F8737F"/>
    <w:rsid w:val="00F914C4"/>
    <w:rsid w:val="00F96A0C"/>
    <w:rsid w:val="00FA1803"/>
    <w:rsid w:val="00FA2009"/>
    <w:rsid w:val="00FA28EF"/>
    <w:rsid w:val="00FA36F1"/>
    <w:rsid w:val="00FA4D77"/>
    <w:rsid w:val="00FB0221"/>
    <w:rsid w:val="00FB2324"/>
    <w:rsid w:val="00FB2864"/>
    <w:rsid w:val="00FB6074"/>
    <w:rsid w:val="00FB7197"/>
    <w:rsid w:val="00FB72DA"/>
    <w:rsid w:val="00FC1C3F"/>
    <w:rsid w:val="00FD19A3"/>
    <w:rsid w:val="00FD21DA"/>
    <w:rsid w:val="00FD2FFA"/>
    <w:rsid w:val="00FD53D1"/>
    <w:rsid w:val="00FD7075"/>
    <w:rsid w:val="00FE0B0A"/>
    <w:rsid w:val="00FF1188"/>
    <w:rsid w:val="00FF522E"/>
    <w:rsid w:val="00FF5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27240B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1">
    <w:name w:val="Normal"/>
    <w:qFormat/>
    <w:rsid w:val="00F46F4B"/>
    <w:rPr>
      <w:rFonts w:asciiTheme="minorHAnsi" w:eastAsiaTheme="minorEastAsia" w:hAnsiTheme="minorHAnsi" w:cstheme="minorBidi"/>
      <w:kern w:val="2"/>
      <w:szCs w:val="22"/>
      <w:lang w:eastAsia="ko-KR"/>
    </w:rPr>
  </w:style>
  <w:style w:type="paragraph" w:styleId="1">
    <w:name w:val="heading 1"/>
    <w:basedOn w:val="a1"/>
    <w:next w:val="a1"/>
    <w:link w:val="10"/>
    <w:uiPriority w:val="1"/>
    <w:qFormat/>
    <w:rsid w:val="005F449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kern w:val="0"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5F449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kern w:val="0"/>
      <w:sz w:val="26"/>
      <w:szCs w:val="26"/>
      <w:lang w:eastAsia="en-US"/>
    </w:rPr>
  </w:style>
  <w:style w:type="paragraph" w:styleId="3">
    <w:name w:val="heading 3"/>
    <w:basedOn w:val="a1"/>
    <w:next w:val="a1"/>
    <w:link w:val="3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2"/>
    </w:pPr>
    <w:rPr>
      <w:rFonts w:ascii="Arial" w:eastAsiaTheme="majorEastAsia" w:hAnsi="Arial" w:cs="Arial"/>
      <w:b/>
      <w:bCs/>
      <w:kern w:val="0"/>
      <w:sz w:val="24"/>
      <w:szCs w:val="24"/>
      <w:lang w:val="en-GB" w:eastAsia="en-US"/>
    </w:rPr>
  </w:style>
  <w:style w:type="paragraph" w:styleId="4">
    <w:name w:val="heading 4"/>
    <w:basedOn w:val="a1"/>
    <w:next w:val="a1"/>
    <w:link w:val="4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3"/>
    </w:pPr>
    <w:rPr>
      <w:rFonts w:ascii="Arial" w:eastAsiaTheme="majorEastAsia" w:hAnsi="Arial" w:cs="Arial"/>
      <w:b/>
      <w:bCs/>
      <w:iCs/>
      <w:kern w:val="0"/>
      <w:sz w:val="24"/>
      <w:szCs w:val="24"/>
      <w:lang w:val="en-GB" w:eastAsia="en-US"/>
    </w:rPr>
  </w:style>
  <w:style w:type="paragraph" w:styleId="5">
    <w:name w:val="heading 5"/>
    <w:basedOn w:val="a1"/>
    <w:next w:val="a1"/>
    <w:link w:val="50"/>
    <w:autoRedefine/>
    <w:uiPriority w:val="9"/>
    <w:unhideWhenUsed/>
    <w:qFormat/>
    <w:rsid w:val="0020760F"/>
    <w:pPr>
      <w:keepNext/>
      <w:keepLines/>
      <w:spacing w:before="240" w:after="120" w:line="276" w:lineRule="auto"/>
      <w:outlineLvl w:val="4"/>
    </w:pPr>
    <w:rPr>
      <w:rFonts w:ascii="Arial" w:eastAsiaTheme="majorEastAsia" w:hAnsi="Arial" w:cs="Arial"/>
      <w:b/>
      <w:kern w:val="0"/>
      <w:sz w:val="24"/>
      <w:szCs w:val="24"/>
      <w:lang w:val="en-GB" w:eastAsia="en-US"/>
    </w:rPr>
  </w:style>
  <w:style w:type="paragraph" w:styleId="6">
    <w:name w:val="heading 6"/>
    <w:basedOn w:val="a1"/>
    <w:next w:val="a1"/>
    <w:link w:val="60"/>
    <w:uiPriority w:val="9"/>
    <w:unhideWhenUsed/>
    <w:qFormat/>
    <w:rsid w:val="0020760F"/>
    <w:pPr>
      <w:keepNext/>
      <w:keepLines/>
      <w:spacing w:before="240" w:after="120" w:line="276" w:lineRule="auto"/>
      <w:outlineLvl w:val="5"/>
    </w:pPr>
    <w:rPr>
      <w:rFonts w:ascii="Arial" w:eastAsiaTheme="majorEastAsia" w:hAnsi="Arial" w:cs="Arial"/>
      <w:b/>
      <w:iCs/>
      <w:kern w:val="0"/>
      <w:sz w:val="24"/>
      <w:szCs w:val="24"/>
      <w:lang w:val="en-GB" w:eastAsia="en-US"/>
    </w:rPr>
  </w:style>
  <w:style w:type="paragraph" w:styleId="7">
    <w:name w:val="heading 7"/>
    <w:basedOn w:val="a1"/>
    <w:next w:val="a1"/>
    <w:link w:val="70"/>
    <w:uiPriority w:val="9"/>
    <w:unhideWhenUsed/>
    <w:qFormat/>
    <w:rsid w:val="0020760F"/>
    <w:pPr>
      <w:keepNext/>
      <w:keepLines/>
      <w:spacing w:before="240" w:after="120" w:line="276" w:lineRule="auto"/>
      <w:outlineLvl w:val="6"/>
    </w:pPr>
    <w:rPr>
      <w:rFonts w:ascii="Arial" w:eastAsiaTheme="majorEastAsia" w:hAnsi="Arial" w:cstheme="majorBidi"/>
      <w:b/>
      <w:i/>
      <w:iCs/>
      <w:kern w:val="0"/>
      <w:sz w:val="24"/>
      <w:szCs w:val="24"/>
      <w:lang w:val="en-GB" w:eastAsia="en-US"/>
    </w:rPr>
  </w:style>
  <w:style w:type="paragraph" w:styleId="8">
    <w:name w:val="heading 8"/>
    <w:basedOn w:val="a1"/>
    <w:next w:val="a1"/>
    <w:link w:val="80"/>
    <w:uiPriority w:val="9"/>
    <w:unhideWhenUsed/>
    <w:qFormat/>
    <w:rsid w:val="0020760F"/>
    <w:pPr>
      <w:keepNext/>
      <w:keepLines/>
      <w:spacing w:before="240" w:after="120" w:line="276" w:lineRule="auto"/>
      <w:outlineLvl w:val="7"/>
    </w:pPr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9">
    <w:name w:val="heading 9"/>
    <w:basedOn w:val="a1"/>
    <w:next w:val="a1"/>
    <w:link w:val="90"/>
    <w:uiPriority w:val="9"/>
    <w:unhideWhenUsed/>
    <w:qFormat/>
    <w:rsid w:val="0020760F"/>
    <w:pPr>
      <w:keepNext/>
      <w:keepLines/>
      <w:spacing w:before="240" w:after="120" w:line="276" w:lineRule="auto"/>
      <w:outlineLvl w:val="8"/>
    </w:pPr>
    <w:rPr>
      <w:rFonts w:ascii="Arial" w:eastAsiaTheme="majorEastAsia" w:hAnsi="Arial" w:cstheme="majorBidi"/>
      <w:i/>
      <w:iCs/>
      <w:kern w:val="0"/>
      <w:sz w:val="24"/>
      <w:szCs w:val="20"/>
      <w:lang w:val="en-GB" w:eastAsia="en-US"/>
    </w:rPr>
  </w:style>
  <w:style w:type="character" w:default="1" w:styleId="a2">
    <w:name w:val="Default Paragraph Font"/>
    <w:uiPriority w:val="1"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a6"/>
    <w:uiPriority w:val="99"/>
    <w:unhideWhenUsed/>
    <w:rsid w:val="002E6CD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link w:val="a5"/>
    <w:uiPriority w:val="99"/>
    <w:rsid w:val="002E6CD6"/>
    <w:rPr>
      <w:sz w:val="18"/>
      <w:szCs w:val="18"/>
    </w:rPr>
  </w:style>
  <w:style w:type="paragraph" w:styleId="a7">
    <w:name w:val="footer"/>
    <w:basedOn w:val="a1"/>
    <w:link w:val="a8"/>
    <w:uiPriority w:val="99"/>
    <w:unhideWhenUsed/>
    <w:rsid w:val="002E6CD6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8">
    <w:name w:val="页脚 字符"/>
    <w:link w:val="a7"/>
    <w:uiPriority w:val="99"/>
    <w:rsid w:val="002E6CD6"/>
    <w:rPr>
      <w:sz w:val="18"/>
      <w:szCs w:val="18"/>
    </w:rPr>
  </w:style>
  <w:style w:type="paragraph" w:styleId="a9">
    <w:name w:val="Balloon Text"/>
    <w:basedOn w:val="a1"/>
    <w:link w:val="aa"/>
    <w:uiPriority w:val="99"/>
    <w:semiHidden/>
    <w:unhideWhenUsed/>
    <w:rsid w:val="002E6CD6"/>
    <w:rPr>
      <w:sz w:val="18"/>
      <w:szCs w:val="18"/>
    </w:rPr>
  </w:style>
  <w:style w:type="character" w:customStyle="1" w:styleId="aa">
    <w:name w:val="批注框文本 字符"/>
    <w:link w:val="a9"/>
    <w:uiPriority w:val="99"/>
    <w:semiHidden/>
    <w:rsid w:val="002E6CD6"/>
    <w:rPr>
      <w:sz w:val="18"/>
      <w:szCs w:val="18"/>
    </w:rPr>
  </w:style>
  <w:style w:type="character" w:styleId="ab">
    <w:name w:val="Hyperlink"/>
    <w:uiPriority w:val="99"/>
    <w:unhideWhenUsed/>
    <w:rsid w:val="002E6CD6"/>
    <w:rPr>
      <w:color w:val="0000FF"/>
      <w:u w:val="single"/>
    </w:rPr>
  </w:style>
  <w:style w:type="character" w:styleId="ac">
    <w:name w:val="FollowedHyperlink"/>
    <w:uiPriority w:val="99"/>
    <w:semiHidden/>
    <w:unhideWhenUsed/>
    <w:rsid w:val="00A63246"/>
    <w:rPr>
      <w:color w:val="800080"/>
      <w:u w:val="single"/>
    </w:rPr>
  </w:style>
  <w:style w:type="paragraph" w:styleId="ad">
    <w:name w:val="List Paragraph"/>
    <w:basedOn w:val="a1"/>
    <w:link w:val="ae"/>
    <w:uiPriority w:val="34"/>
    <w:qFormat/>
    <w:rsid w:val="00B80934"/>
    <w:pPr>
      <w:ind w:firstLineChars="200" w:firstLine="420"/>
    </w:pPr>
    <w:rPr>
      <w:sz w:val="24"/>
      <w:szCs w:val="24"/>
    </w:rPr>
  </w:style>
  <w:style w:type="table" w:styleId="af">
    <w:name w:val="Light Shading"/>
    <w:basedOn w:val="a3"/>
    <w:uiPriority w:val="60"/>
    <w:rsid w:val="00B80934"/>
    <w:rPr>
      <w:color w:val="000000"/>
      <w:sz w:val="22"/>
      <w:szCs w:val="22"/>
      <w:lang w:val="en-AU" w:eastAsia="en-US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character" w:customStyle="1" w:styleId="st">
    <w:name w:val="st"/>
    <w:rsid w:val="00B80934"/>
  </w:style>
  <w:style w:type="character" w:customStyle="1" w:styleId="value">
    <w:name w:val="value"/>
    <w:basedOn w:val="a2"/>
    <w:rsid w:val="00C6653B"/>
  </w:style>
  <w:style w:type="character" w:styleId="af0">
    <w:name w:val="line number"/>
    <w:basedOn w:val="a2"/>
    <w:uiPriority w:val="99"/>
    <w:semiHidden/>
    <w:unhideWhenUsed/>
    <w:rsid w:val="00F46F4B"/>
  </w:style>
  <w:style w:type="numbering" w:customStyle="1" w:styleId="List0">
    <w:name w:val="List 0"/>
    <w:basedOn w:val="a4"/>
    <w:rsid w:val="008E06A6"/>
    <w:pPr>
      <w:numPr>
        <w:numId w:val="1"/>
      </w:numPr>
    </w:pPr>
  </w:style>
  <w:style w:type="paragraph" w:customStyle="1" w:styleId="11">
    <w:name w:val="列出段落1"/>
    <w:basedOn w:val="a1"/>
    <w:qFormat/>
    <w:rsid w:val="000442BF"/>
    <w:pPr>
      <w:ind w:left="720"/>
      <w:contextualSpacing/>
    </w:pPr>
    <w:rPr>
      <w:rFonts w:ascii="Geneva" w:eastAsia="宋体" w:hAnsi="Geneva" w:cs="Times New Roman"/>
      <w:kern w:val="0"/>
      <w:sz w:val="24"/>
      <w:szCs w:val="24"/>
      <w:lang w:eastAsia="en-US"/>
    </w:rPr>
  </w:style>
  <w:style w:type="character" w:customStyle="1" w:styleId="apple-converted-space">
    <w:name w:val="apple-converted-space"/>
    <w:basedOn w:val="a2"/>
    <w:qFormat/>
    <w:rsid w:val="00C57865"/>
  </w:style>
  <w:style w:type="character" w:customStyle="1" w:styleId="10">
    <w:name w:val="标题 1 字符"/>
    <w:basedOn w:val="a2"/>
    <w:link w:val="1"/>
    <w:uiPriority w:val="9"/>
    <w:rsid w:val="005F4493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eastAsia="en-US"/>
    </w:rPr>
  </w:style>
  <w:style w:type="character" w:customStyle="1" w:styleId="20">
    <w:name w:val="标题 2 字符"/>
    <w:basedOn w:val="a2"/>
    <w:link w:val="2"/>
    <w:uiPriority w:val="9"/>
    <w:rsid w:val="005F449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paragraph" w:styleId="af1">
    <w:name w:val="Normal (Web)"/>
    <w:basedOn w:val="a1"/>
    <w:uiPriority w:val="99"/>
    <w:unhideWhenUsed/>
    <w:rsid w:val="000D3EBA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sz w:val="24"/>
      <w:szCs w:val="24"/>
      <w:lang w:val="en-GB" w:eastAsia="en-GB"/>
    </w:rPr>
  </w:style>
  <w:style w:type="character" w:customStyle="1" w:styleId="ae">
    <w:name w:val="列表段落 字符"/>
    <w:basedOn w:val="a2"/>
    <w:link w:val="ad"/>
    <w:uiPriority w:val="34"/>
    <w:qFormat/>
    <w:rsid w:val="000D3EBA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customStyle="1" w:styleId="EndNoteBibliography">
    <w:name w:val="EndNote Bibliography"/>
    <w:basedOn w:val="a1"/>
    <w:link w:val="EndNoteBibliographyChar"/>
    <w:rsid w:val="000D3EBA"/>
    <w:pPr>
      <w:spacing w:after="160"/>
    </w:pPr>
    <w:rPr>
      <w:noProof/>
      <w:sz w:val="22"/>
      <w:lang w:eastAsia="en-US"/>
    </w:rPr>
  </w:style>
  <w:style w:type="character" w:customStyle="1" w:styleId="EndNoteBibliographyChar">
    <w:name w:val="EndNote Bibliography Char"/>
    <w:basedOn w:val="ae"/>
    <w:link w:val="EndNoteBibliography"/>
    <w:rsid w:val="000D3EBA"/>
    <w:rPr>
      <w:rFonts w:asciiTheme="minorHAnsi" w:eastAsiaTheme="minorEastAsia" w:hAnsiTheme="minorHAnsi" w:cstheme="minorBidi"/>
      <w:noProof/>
      <w:kern w:val="2"/>
      <w:sz w:val="22"/>
      <w:szCs w:val="22"/>
      <w:lang w:eastAsia="en-US"/>
    </w:rPr>
  </w:style>
  <w:style w:type="character" w:styleId="af2">
    <w:name w:val="Strong"/>
    <w:basedOn w:val="a2"/>
    <w:uiPriority w:val="22"/>
    <w:qFormat/>
    <w:rsid w:val="00EC69A6"/>
    <w:rPr>
      <w:b/>
      <w:bCs/>
    </w:rPr>
  </w:style>
  <w:style w:type="paragraph" w:customStyle="1" w:styleId="ColorfulList-Accent11">
    <w:name w:val="Colorful List - Accent 11"/>
    <w:basedOn w:val="a1"/>
    <w:qFormat/>
    <w:rsid w:val="006D2BC2"/>
    <w:pPr>
      <w:ind w:left="720"/>
    </w:pPr>
    <w:rPr>
      <w:rFonts w:ascii="Cambria" w:eastAsia="Cambria" w:hAnsi="Cambria" w:cs="Times New Roman"/>
      <w:noProof/>
      <w:kern w:val="0"/>
      <w:sz w:val="24"/>
      <w:szCs w:val="20"/>
      <w:lang w:eastAsia="en-US"/>
    </w:rPr>
  </w:style>
  <w:style w:type="character" w:styleId="af3">
    <w:name w:val="annotation reference"/>
    <w:basedOn w:val="a2"/>
    <w:uiPriority w:val="99"/>
    <w:semiHidden/>
    <w:unhideWhenUsed/>
    <w:rsid w:val="00FB0221"/>
    <w:rPr>
      <w:sz w:val="18"/>
      <w:szCs w:val="18"/>
    </w:rPr>
  </w:style>
  <w:style w:type="paragraph" w:styleId="af4">
    <w:name w:val="annotation text"/>
    <w:basedOn w:val="a1"/>
    <w:link w:val="af5"/>
    <w:uiPriority w:val="99"/>
    <w:semiHidden/>
    <w:unhideWhenUsed/>
    <w:rsid w:val="00FB0221"/>
    <w:rPr>
      <w:sz w:val="24"/>
      <w:szCs w:val="24"/>
    </w:rPr>
  </w:style>
  <w:style w:type="character" w:customStyle="1" w:styleId="af5">
    <w:name w:val="批注文字 字符"/>
    <w:basedOn w:val="a2"/>
    <w:link w:val="af4"/>
    <w:uiPriority w:val="99"/>
    <w:semiHidden/>
    <w:rsid w:val="00FB0221"/>
    <w:rPr>
      <w:rFonts w:asciiTheme="minorHAnsi" w:eastAsiaTheme="minorEastAsia" w:hAnsiTheme="minorHAnsi" w:cstheme="minorBidi"/>
      <w:kern w:val="2"/>
      <w:sz w:val="24"/>
      <w:szCs w:val="24"/>
      <w:lang w:eastAsia="ko-KR"/>
    </w:rPr>
  </w:style>
  <w:style w:type="paragraph" w:styleId="af6">
    <w:name w:val="annotation subject"/>
    <w:basedOn w:val="af4"/>
    <w:next w:val="af4"/>
    <w:link w:val="af7"/>
    <w:uiPriority w:val="99"/>
    <w:semiHidden/>
    <w:unhideWhenUsed/>
    <w:rsid w:val="00FB0221"/>
    <w:rPr>
      <w:b/>
      <w:bCs/>
      <w:sz w:val="20"/>
      <w:szCs w:val="20"/>
    </w:rPr>
  </w:style>
  <w:style w:type="character" w:customStyle="1" w:styleId="af7">
    <w:name w:val="批注主题 字符"/>
    <w:basedOn w:val="af5"/>
    <w:link w:val="af6"/>
    <w:uiPriority w:val="99"/>
    <w:semiHidden/>
    <w:rsid w:val="00FB0221"/>
    <w:rPr>
      <w:rFonts w:asciiTheme="minorHAnsi" w:eastAsiaTheme="minorEastAsia" w:hAnsiTheme="minorHAnsi" w:cstheme="minorBidi"/>
      <w:b/>
      <w:bCs/>
      <w:kern w:val="2"/>
      <w:sz w:val="24"/>
      <w:szCs w:val="24"/>
      <w:lang w:eastAsia="ko-KR"/>
    </w:rPr>
  </w:style>
  <w:style w:type="character" w:customStyle="1" w:styleId="30">
    <w:name w:val="标题 3 字符"/>
    <w:basedOn w:val="a2"/>
    <w:link w:val="3"/>
    <w:uiPriority w:val="9"/>
    <w:rsid w:val="0020760F"/>
    <w:rPr>
      <w:rFonts w:ascii="Arial" w:eastAsiaTheme="majorEastAsia" w:hAnsi="Arial" w:cs="Arial"/>
      <w:b/>
      <w:bCs/>
      <w:sz w:val="24"/>
      <w:szCs w:val="24"/>
      <w:lang w:val="en-GB" w:eastAsia="en-US"/>
    </w:rPr>
  </w:style>
  <w:style w:type="character" w:customStyle="1" w:styleId="40">
    <w:name w:val="标题 4 字符"/>
    <w:basedOn w:val="a2"/>
    <w:link w:val="4"/>
    <w:uiPriority w:val="9"/>
    <w:rsid w:val="0020760F"/>
    <w:rPr>
      <w:rFonts w:ascii="Arial" w:eastAsiaTheme="majorEastAsia" w:hAnsi="Arial" w:cs="Arial"/>
      <w:b/>
      <w:bCs/>
      <w:iCs/>
      <w:sz w:val="24"/>
      <w:szCs w:val="24"/>
      <w:lang w:val="en-GB" w:eastAsia="en-US"/>
    </w:rPr>
  </w:style>
  <w:style w:type="character" w:customStyle="1" w:styleId="50">
    <w:name w:val="标题 5 字符"/>
    <w:basedOn w:val="a2"/>
    <w:link w:val="5"/>
    <w:uiPriority w:val="9"/>
    <w:rsid w:val="0020760F"/>
    <w:rPr>
      <w:rFonts w:ascii="Arial" w:eastAsiaTheme="majorEastAsia" w:hAnsi="Arial" w:cs="Arial"/>
      <w:b/>
      <w:sz w:val="24"/>
      <w:szCs w:val="24"/>
      <w:lang w:val="en-GB" w:eastAsia="en-US"/>
    </w:rPr>
  </w:style>
  <w:style w:type="character" w:customStyle="1" w:styleId="60">
    <w:name w:val="标题 6 字符"/>
    <w:basedOn w:val="a2"/>
    <w:link w:val="6"/>
    <w:uiPriority w:val="9"/>
    <w:rsid w:val="0020760F"/>
    <w:rPr>
      <w:rFonts w:ascii="Arial" w:eastAsiaTheme="majorEastAsia" w:hAnsi="Arial" w:cs="Arial"/>
      <w:b/>
      <w:iCs/>
      <w:sz w:val="24"/>
      <w:szCs w:val="24"/>
      <w:lang w:val="en-GB" w:eastAsia="en-US"/>
    </w:rPr>
  </w:style>
  <w:style w:type="character" w:customStyle="1" w:styleId="70">
    <w:name w:val="标题 7 字符"/>
    <w:basedOn w:val="a2"/>
    <w:link w:val="7"/>
    <w:uiPriority w:val="9"/>
    <w:rsid w:val="0020760F"/>
    <w:rPr>
      <w:rFonts w:ascii="Arial" w:eastAsiaTheme="majorEastAsia" w:hAnsi="Arial" w:cstheme="majorBidi"/>
      <w:b/>
      <w:i/>
      <w:iCs/>
      <w:sz w:val="24"/>
      <w:szCs w:val="24"/>
      <w:lang w:val="en-GB" w:eastAsia="en-US"/>
    </w:rPr>
  </w:style>
  <w:style w:type="character" w:customStyle="1" w:styleId="80">
    <w:name w:val="标题 8 字符"/>
    <w:basedOn w:val="a2"/>
    <w:link w:val="8"/>
    <w:uiPriority w:val="9"/>
    <w:rsid w:val="0020760F"/>
    <w:rPr>
      <w:rFonts w:ascii="Arial" w:eastAsiaTheme="majorEastAsia" w:hAnsi="Arial" w:cstheme="majorBidi"/>
      <w:sz w:val="24"/>
      <w:lang w:val="en-GB" w:eastAsia="en-US"/>
    </w:rPr>
  </w:style>
  <w:style w:type="character" w:customStyle="1" w:styleId="90">
    <w:name w:val="标题 9 字符"/>
    <w:basedOn w:val="a2"/>
    <w:link w:val="9"/>
    <w:uiPriority w:val="9"/>
    <w:rsid w:val="0020760F"/>
    <w:rPr>
      <w:rFonts w:ascii="Arial" w:eastAsiaTheme="majorEastAsia" w:hAnsi="Arial" w:cstheme="majorBidi"/>
      <w:i/>
      <w:iCs/>
      <w:sz w:val="24"/>
      <w:lang w:val="en-GB" w:eastAsia="en-US"/>
    </w:rPr>
  </w:style>
  <w:style w:type="paragraph" w:customStyle="1" w:styleId="Subheading">
    <w:name w:val="Subheading"/>
    <w:basedOn w:val="a1"/>
    <w:next w:val="a1"/>
    <w:link w:val="SubheadingChar"/>
    <w:rsid w:val="0020760F"/>
    <w:pPr>
      <w:keepNext/>
      <w:spacing w:before="120" w:line="276" w:lineRule="auto"/>
    </w:pPr>
    <w:rPr>
      <w:rFonts w:ascii="Arial" w:hAnsi="Arial" w:cs="Arial"/>
      <w:b/>
      <w:kern w:val="0"/>
      <w:sz w:val="24"/>
      <w:szCs w:val="24"/>
      <w:lang w:val="en-GB" w:eastAsia="en-US"/>
    </w:rPr>
  </w:style>
  <w:style w:type="character" w:customStyle="1" w:styleId="SubheadingChar">
    <w:name w:val="Subheading Char"/>
    <w:basedOn w:val="a2"/>
    <w:link w:val="Subheading"/>
    <w:rsid w:val="0020760F"/>
    <w:rPr>
      <w:rFonts w:ascii="Arial" w:eastAsiaTheme="minorEastAsia" w:hAnsi="Arial" w:cs="Arial"/>
      <w:b/>
      <w:sz w:val="24"/>
      <w:szCs w:val="24"/>
      <w:lang w:val="en-GB" w:eastAsia="en-US"/>
    </w:rPr>
  </w:style>
  <w:style w:type="paragraph" w:styleId="af8">
    <w:name w:val="caption"/>
    <w:basedOn w:val="a1"/>
    <w:next w:val="a1"/>
    <w:uiPriority w:val="35"/>
    <w:unhideWhenUsed/>
    <w:qFormat/>
    <w:rsid w:val="0020760F"/>
    <w:pPr>
      <w:spacing w:before="120"/>
    </w:pPr>
    <w:rPr>
      <w:rFonts w:ascii="Arial" w:hAnsi="Arial" w:cs="Arial"/>
      <w:b/>
      <w:bCs/>
      <w:kern w:val="0"/>
      <w:sz w:val="24"/>
      <w:szCs w:val="18"/>
      <w:lang w:val="en-GB" w:eastAsia="en-US"/>
    </w:rPr>
  </w:style>
  <w:style w:type="paragraph" w:styleId="af9">
    <w:name w:val="Title"/>
    <w:basedOn w:val="a1"/>
    <w:next w:val="a1"/>
    <w:link w:val="afa"/>
    <w:autoRedefine/>
    <w:uiPriority w:val="10"/>
    <w:qFormat/>
    <w:rsid w:val="0020760F"/>
    <w:pPr>
      <w:keepNext/>
      <w:pBdr>
        <w:bottom w:val="single" w:sz="8" w:space="4" w:color="auto"/>
      </w:pBdr>
      <w:spacing w:before="240" w:after="120"/>
      <w:contextualSpacing/>
      <w:outlineLvl w:val="0"/>
    </w:pPr>
    <w:rPr>
      <w:rFonts w:ascii="Arial" w:eastAsiaTheme="majorEastAsia" w:hAnsi="Arial" w:cs="Arial"/>
      <w:b/>
      <w:spacing w:val="5"/>
      <w:kern w:val="0"/>
      <w:sz w:val="36"/>
      <w:szCs w:val="52"/>
      <w:lang w:val="en-GB" w:eastAsia="en-US"/>
    </w:rPr>
  </w:style>
  <w:style w:type="character" w:customStyle="1" w:styleId="afa">
    <w:name w:val="标题 字符"/>
    <w:basedOn w:val="a2"/>
    <w:link w:val="af9"/>
    <w:uiPriority w:val="10"/>
    <w:rsid w:val="0020760F"/>
    <w:rPr>
      <w:rFonts w:ascii="Arial" w:eastAsiaTheme="majorEastAsia" w:hAnsi="Arial" w:cs="Arial"/>
      <w:b/>
      <w:spacing w:val="5"/>
      <w:sz w:val="36"/>
      <w:szCs w:val="52"/>
      <w:lang w:val="en-GB" w:eastAsia="en-US"/>
    </w:rPr>
  </w:style>
  <w:style w:type="paragraph" w:styleId="afb">
    <w:name w:val="Subtitle"/>
    <w:basedOn w:val="a1"/>
    <w:next w:val="a1"/>
    <w:link w:val="afc"/>
    <w:autoRedefine/>
    <w:uiPriority w:val="11"/>
    <w:qFormat/>
    <w:rsid w:val="0020760F"/>
    <w:pPr>
      <w:keepNext/>
      <w:numPr>
        <w:ilvl w:val="1"/>
      </w:numPr>
      <w:spacing w:before="120" w:line="276" w:lineRule="auto"/>
    </w:pPr>
    <w:rPr>
      <w:rFonts w:ascii="Arial" w:eastAsiaTheme="majorEastAsia" w:hAnsi="Arial" w:cs="Arial"/>
      <w:iCs/>
      <w:spacing w:val="15"/>
      <w:kern w:val="0"/>
      <w:sz w:val="28"/>
      <w:szCs w:val="24"/>
      <w:lang w:val="en-GB" w:eastAsia="en-US"/>
    </w:rPr>
  </w:style>
  <w:style w:type="character" w:customStyle="1" w:styleId="afc">
    <w:name w:val="副标题 字符"/>
    <w:basedOn w:val="a2"/>
    <w:link w:val="afb"/>
    <w:uiPriority w:val="11"/>
    <w:rsid w:val="0020760F"/>
    <w:rPr>
      <w:rFonts w:ascii="Arial" w:eastAsiaTheme="majorEastAsia" w:hAnsi="Arial" w:cs="Arial"/>
      <w:iCs/>
      <w:spacing w:val="15"/>
      <w:sz w:val="28"/>
      <w:szCs w:val="24"/>
      <w:lang w:val="en-GB" w:eastAsia="en-US"/>
    </w:rPr>
  </w:style>
  <w:style w:type="paragraph" w:styleId="afd">
    <w:name w:val="Quote"/>
    <w:basedOn w:val="a1"/>
    <w:next w:val="a1"/>
    <w:link w:val="afe"/>
    <w:uiPriority w:val="29"/>
    <w:qFormat/>
    <w:rsid w:val="0020760F"/>
    <w:pPr>
      <w:spacing w:before="120" w:line="276" w:lineRule="auto"/>
      <w:ind w:left="794" w:right="794"/>
    </w:pPr>
    <w:rPr>
      <w:rFonts w:ascii="Arial" w:hAnsi="Arial" w:cs="Arial"/>
      <w:i/>
      <w:iCs/>
      <w:kern w:val="0"/>
      <w:sz w:val="24"/>
      <w:szCs w:val="24"/>
      <w:lang w:val="en-GB" w:eastAsia="en-US"/>
    </w:rPr>
  </w:style>
  <w:style w:type="character" w:customStyle="1" w:styleId="afe">
    <w:name w:val="引用 字符"/>
    <w:basedOn w:val="a2"/>
    <w:link w:val="afd"/>
    <w:uiPriority w:val="29"/>
    <w:rsid w:val="0020760F"/>
    <w:rPr>
      <w:rFonts w:ascii="Arial" w:eastAsiaTheme="minorEastAsia" w:hAnsi="Arial" w:cs="Arial"/>
      <w:i/>
      <w:iCs/>
      <w:sz w:val="24"/>
      <w:szCs w:val="24"/>
      <w:lang w:val="en-GB" w:eastAsia="en-US"/>
    </w:rPr>
  </w:style>
  <w:style w:type="character" w:customStyle="1" w:styleId="QuoteChar">
    <w:name w:val="Quote Char"/>
    <w:basedOn w:val="a2"/>
    <w:uiPriority w:val="29"/>
    <w:rsid w:val="0020760F"/>
    <w:rPr>
      <w:rFonts w:ascii="Arial" w:hAnsi="Arial" w:cs="Arial"/>
      <w:i/>
      <w:iCs/>
      <w:color w:val="000000" w:themeColor="text1"/>
      <w:sz w:val="28"/>
    </w:rPr>
  </w:style>
  <w:style w:type="paragraph" w:styleId="a0">
    <w:name w:val="List Bullet"/>
    <w:basedOn w:val="a1"/>
    <w:uiPriority w:val="99"/>
    <w:semiHidden/>
    <w:unhideWhenUsed/>
    <w:rsid w:val="0020760F"/>
    <w:pPr>
      <w:numPr>
        <w:numId w:val="2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">
    <w:name w:val="List Number"/>
    <w:basedOn w:val="a1"/>
    <w:uiPriority w:val="99"/>
    <w:semiHidden/>
    <w:unhideWhenUsed/>
    <w:rsid w:val="0020760F"/>
    <w:pPr>
      <w:numPr>
        <w:numId w:val="3"/>
      </w:numPr>
      <w:spacing w:before="120" w:line="276" w:lineRule="auto"/>
      <w:contextualSpacing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">
    <w:name w:val="table of figures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styleId="aff0">
    <w:name w:val="Intense Emphasis"/>
    <w:basedOn w:val="a2"/>
    <w:uiPriority w:val="21"/>
    <w:qFormat/>
    <w:rsid w:val="0020760F"/>
    <w:rPr>
      <w:b/>
      <w:bCs/>
      <w:i/>
      <w:iCs/>
      <w:color w:val="auto"/>
    </w:rPr>
  </w:style>
  <w:style w:type="paragraph" w:styleId="aff1">
    <w:name w:val="Intense Quote"/>
    <w:basedOn w:val="a1"/>
    <w:next w:val="a1"/>
    <w:link w:val="aff2"/>
    <w:uiPriority w:val="30"/>
    <w:qFormat/>
    <w:rsid w:val="0020760F"/>
    <w:pPr>
      <w:pBdr>
        <w:bottom w:val="single" w:sz="4" w:space="4" w:color="4F81BD" w:themeColor="accent1"/>
      </w:pBdr>
      <w:spacing w:before="200" w:after="280" w:line="276" w:lineRule="auto"/>
      <w:ind w:left="936" w:right="936"/>
    </w:pPr>
    <w:rPr>
      <w:rFonts w:ascii="Arial" w:hAnsi="Arial" w:cs="Arial"/>
      <w:b/>
      <w:bCs/>
      <w:i/>
      <w:iCs/>
      <w:kern w:val="0"/>
      <w:sz w:val="24"/>
      <w:szCs w:val="24"/>
      <w:lang w:val="en-GB" w:eastAsia="en-US"/>
    </w:rPr>
  </w:style>
  <w:style w:type="character" w:customStyle="1" w:styleId="aff2">
    <w:name w:val="明显引用 字符"/>
    <w:basedOn w:val="a2"/>
    <w:link w:val="aff1"/>
    <w:uiPriority w:val="30"/>
    <w:rsid w:val="0020760F"/>
    <w:rPr>
      <w:rFonts w:ascii="Arial" w:eastAsiaTheme="minorEastAsia" w:hAnsi="Arial" w:cs="Arial"/>
      <w:b/>
      <w:bCs/>
      <w:i/>
      <w:iCs/>
      <w:sz w:val="24"/>
      <w:szCs w:val="24"/>
      <w:lang w:val="en-GB" w:eastAsia="en-US"/>
    </w:rPr>
  </w:style>
  <w:style w:type="character" w:styleId="aff3">
    <w:name w:val="Subtle Reference"/>
    <w:basedOn w:val="a2"/>
    <w:uiPriority w:val="31"/>
    <w:qFormat/>
    <w:rsid w:val="0020760F"/>
    <w:rPr>
      <w:smallCaps/>
      <w:color w:val="auto"/>
      <w:u w:val="single"/>
    </w:rPr>
  </w:style>
  <w:style w:type="character" w:styleId="aff4">
    <w:name w:val="Intense Reference"/>
    <w:basedOn w:val="a2"/>
    <w:uiPriority w:val="32"/>
    <w:qFormat/>
    <w:rsid w:val="0020760F"/>
    <w:rPr>
      <w:b/>
      <w:bCs/>
      <w:smallCaps/>
      <w:color w:val="auto"/>
      <w:spacing w:val="5"/>
      <w:u w:val="single"/>
    </w:rPr>
  </w:style>
  <w:style w:type="paragraph" w:styleId="TOC">
    <w:name w:val="TOC Heading"/>
    <w:basedOn w:val="1"/>
    <w:next w:val="a1"/>
    <w:uiPriority w:val="39"/>
    <w:semiHidden/>
    <w:unhideWhenUsed/>
    <w:qFormat/>
    <w:rsid w:val="0020760F"/>
    <w:pPr>
      <w:spacing w:line="276" w:lineRule="auto"/>
      <w:outlineLvl w:val="9"/>
    </w:pPr>
    <w:rPr>
      <w:rFonts w:ascii="Arial" w:hAnsi="Arial"/>
      <w:color w:val="auto"/>
      <w:sz w:val="28"/>
      <w:szCs w:val="28"/>
      <w:lang w:val="en-GB"/>
    </w:rPr>
  </w:style>
  <w:style w:type="paragraph" w:styleId="aff5">
    <w:name w:val="Block Text"/>
    <w:basedOn w:val="a1"/>
    <w:uiPriority w:val="99"/>
    <w:semiHidden/>
    <w:unhideWhenUsed/>
    <w:rsid w:val="0020760F"/>
    <w:pPr>
      <w:pBdr>
        <w:top w:val="single" w:sz="2" w:space="10" w:color="auto" w:shadow="1"/>
        <w:left w:val="single" w:sz="2" w:space="10" w:color="auto" w:shadow="1"/>
        <w:bottom w:val="single" w:sz="2" w:space="10" w:color="auto" w:shadow="1"/>
        <w:right w:val="single" w:sz="2" w:space="10" w:color="auto" w:shadow="1"/>
      </w:pBdr>
      <w:spacing w:before="120" w:line="276" w:lineRule="auto"/>
      <w:ind w:left="1152" w:right="1152"/>
    </w:pPr>
    <w:rPr>
      <w:rFonts w:ascii="Arial" w:hAnsi="Arial"/>
      <w:i/>
      <w:iCs/>
      <w:kern w:val="0"/>
      <w:sz w:val="24"/>
      <w:szCs w:val="24"/>
      <w:lang w:val="en-GB" w:eastAsia="en-US"/>
    </w:rPr>
  </w:style>
  <w:style w:type="character" w:styleId="aff6">
    <w:name w:val="Placeholder Text"/>
    <w:basedOn w:val="a2"/>
    <w:uiPriority w:val="99"/>
    <w:semiHidden/>
    <w:rsid w:val="0020760F"/>
    <w:rPr>
      <w:color w:val="auto"/>
    </w:rPr>
  </w:style>
  <w:style w:type="paragraph" w:styleId="aff7">
    <w:name w:val="toa heading"/>
    <w:basedOn w:val="a1"/>
    <w:next w:val="a1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8"/>
      <w:szCs w:val="24"/>
      <w:lang w:val="en-GB" w:eastAsia="en-US"/>
    </w:rPr>
  </w:style>
  <w:style w:type="paragraph" w:styleId="aff8">
    <w:name w:val="Plain Text"/>
    <w:basedOn w:val="a1"/>
    <w:link w:val="aff9"/>
    <w:uiPriority w:val="99"/>
    <w:semiHidden/>
    <w:unhideWhenUsed/>
    <w:rsid w:val="0020760F"/>
    <w:rPr>
      <w:rFonts w:ascii="Consolas" w:hAnsi="Consolas" w:cs="Arial"/>
      <w:kern w:val="0"/>
      <w:sz w:val="24"/>
      <w:szCs w:val="21"/>
      <w:lang w:val="en-GB" w:eastAsia="en-US"/>
    </w:rPr>
  </w:style>
  <w:style w:type="character" w:customStyle="1" w:styleId="aff9">
    <w:name w:val="纯文本 字符"/>
    <w:basedOn w:val="a2"/>
    <w:link w:val="aff8"/>
    <w:uiPriority w:val="99"/>
    <w:semiHidden/>
    <w:rsid w:val="0020760F"/>
    <w:rPr>
      <w:rFonts w:ascii="Consolas" w:eastAsiaTheme="minorEastAsia" w:hAnsi="Consolas" w:cs="Arial"/>
      <w:sz w:val="24"/>
      <w:szCs w:val="21"/>
      <w:lang w:val="en-GB" w:eastAsia="en-US"/>
    </w:rPr>
  </w:style>
  <w:style w:type="paragraph" w:styleId="31">
    <w:name w:val="Body Text 3"/>
    <w:basedOn w:val="a1"/>
    <w:link w:val="32"/>
    <w:uiPriority w:val="99"/>
    <w:semiHidden/>
    <w:unhideWhenUsed/>
    <w:rsid w:val="0020760F"/>
    <w:pPr>
      <w:spacing w:before="120" w:after="120" w:line="276" w:lineRule="auto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2">
    <w:name w:val="正文文本 3 字符"/>
    <w:basedOn w:val="a2"/>
    <w:link w:val="31"/>
    <w:uiPriority w:val="99"/>
    <w:semiHidden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a">
    <w:name w:val="Body Text"/>
    <w:basedOn w:val="a1"/>
    <w:link w:val="affb"/>
    <w:uiPriority w:val="1"/>
    <w:unhideWhenUsed/>
    <w:qFormat/>
    <w:rsid w:val="0020760F"/>
    <w:pPr>
      <w:spacing w:before="120" w:after="120" w:line="276" w:lineRule="auto"/>
    </w:pPr>
    <w:rPr>
      <w:rFonts w:ascii="Arial" w:hAnsi="Arial" w:cs="Arial"/>
      <w:kern w:val="0"/>
      <w:sz w:val="24"/>
      <w:szCs w:val="24"/>
      <w:lang w:val="en-GB" w:eastAsia="en-US"/>
    </w:rPr>
  </w:style>
  <w:style w:type="character" w:customStyle="1" w:styleId="affb">
    <w:name w:val="正文文本 字符"/>
    <w:basedOn w:val="a2"/>
    <w:link w:val="affa"/>
    <w:uiPriority w:val="99"/>
    <w:semiHidden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affc">
    <w:name w:val="Body Text First Indent"/>
    <w:basedOn w:val="affa"/>
    <w:link w:val="affd"/>
    <w:uiPriority w:val="99"/>
    <w:unhideWhenUsed/>
    <w:rsid w:val="0020760F"/>
    <w:pPr>
      <w:spacing w:after="320"/>
      <w:ind w:firstLine="360"/>
    </w:pPr>
  </w:style>
  <w:style w:type="character" w:customStyle="1" w:styleId="affd">
    <w:name w:val="正文文本首行缩进 字符"/>
    <w:basedOn w:val="affb"/>
    <w:link w:val="affc"/>
    <w:uiPriority w:val="99"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33">
    <w:name w:val="Body Text Indent 3"/>
    <w:basedOn w:val="a1"/>
    <w:link w:val="34"/>
    <w:uiPriority w:val="99"/>
    <w:unhideWhenUsed/>
    <w:rsid w:val="0020760F"/>
    <w:pPr>
      <w:spacing w:before="120" w:after="120" w:line="276" w:lineRule="auto"/>
      <w:ind w:left="283"/>
    </w:pPr>
    <w:rPr>
      <w:rFonts w:ascii="Arial" w:hAnsi="Arial" w:cs="Arial"/>
      <w:kern w:val="0"/>
      <w:szCs w:val="16"/>
      <w:lang w:val="en-GB" w:eastAsia="en-US"/>
    </w:rPr>
  </w:style>
  <w:style w:type="character" w:customStyle="1" w:styleId="34">
    <w:name w:val="正文文本缩进 3 字符"/>
    <w:basedOn w:val="a2"/>
    <w:link w:val="33"/>
    <w:uiPriority w:val="99"/>
    <w:rsid w:val="0020760F"/>
    <w:rPr>
      <w:rFonts w:ascii="Arial" w:eastAsiaTheme="minorEastAsia" w:hAnsi="Arial" w:cs="Arial"/>
      <w:szCs w:val="16"/>
      <w:lang w:val="en-GB" w:eastAsia="en-US"/>
    </w:rPr>
  </w:style>
  <w:style w:type="paragraph" w:styleId="affe">
    <w:name w:val="Document Map"/>
    <w:basedOn w:val="a1"/>
    <w:link w:val="afff"/>
    <w:uiPriority w:val="99"/>
    <w:semiHidden/>
    <w:unhideWhenUsed/>
    <w:rsid w:val="0020760F"/>
    <w:rPr>
      <w:rFonts w:ascii="Arial" w:hAnsi="Arial" w:cs="Tahoma"/>
      <w:kern w:val="0"/>
      <w:sz w:val="24"/>
      <w:szCs w:val="16"/>
      <w:lang w:val="en-GB" w:eastAsia="en-US"/>
    </w:rPr>
  </w:style>
  <w:style w:type="character" w:customStyle="1" w:styleId="afff">
    <w:name w:val="文档结构图 字符"/>
    <w:basedOn w:val="a2"/>
    <w:link w:val="affe"/>
    <w:uiPriority w:val="99"/>
    <w:semiHidden/>
    <w:rsid w:val="0020760F"/>
    <w:rPr>
      <w:rFonts w:ascii="Arial" w:eastAsiaTheme="minorEastAsia" w:hAnsi="Arial" w:cs="Tahoma"/>
      <w:sz w:val="24"/>
      <w:szCs w:val="16"/>
      <w:lang w:val="en-GB" w:eastAsia="en-US"/>
    </w:rPr>
  </w:style>
  <w:style w:type="paragraph" w:styleId="afff0">
    <w:name w:val="endnote text"/>
    <w:basedOn w:val="a1"/>
    <w:link w:val="afff1"/>
    <w:uiPriority w:val="99"/>
    <w:unhideWhenUsed/>
    <w:rsid w:val="0020760F"/>
    <w:rPr>
      <w:rFonts w:ascii="Arial" w:hAnsi="Arial" w:cs="Arial"/>
      <w:kern w:val="0"/>
      <w:sz w:val="24"/>
      <w:szCs w:val="20"/>
      <w:lang w:val="en-GB" w:eastAsia="en-US"/>
    </w:rPr>
  </w:style>
  <w:style w:type="character" w:customStyle="1" w:styleId="afff1">
    <w:name w:val="尾注文本 字符"/>
    <w:basedOn w:val="a2"/>
    <w:link w:val="afff0"/>
    <w:uiPriority w:val="99"/>
    <w:rsid w:val="0020760F"/>
    <w:rPr>
      <w:rFonts w:ascii="Arial" w:eastAsiaTheme="minorEastAsia" w:hAnsi="Arial" w:cs="Arial"/>
      <w:sz w:val="24"/>
      <w:lang w:val="en-GB" w:eastAsia="en-US"/>
    </w:rPr>
  </w:style>
  <w:style w:type="character" w:styleId="afff2">
    <w:name w:val="Emphasis"/>
    <w:basedOn w:val="a2"/>
    <w:uiPriority w:val="20"/>
    <w:qFormat/>
    <w:rsid w:val="0020760F"/>
    <w:rPr>
      <w:i/>
      <w:iCs/>
    </w:rPr>
  </w:style>
  <w:style w:type="paragraph" w:styleId="afff3">
    <w:name w:val="envelope return"/>
    <w:basedOn w:val="a1"/>
    <w:uiPriority w:val="99"/>
    <w:semiHidden/>
    <w:unhideWhenUsed/>
    <w:rsid w:val="0020760F"/>
    <w:rPr>
      <w:rFonts w:ascii="Arial" w:eastAsiaTheme="majorEastAsia" w:hAnsi="Arial" w:cstheme="majorBidi"/>
      <w:kern w:val="0"/>
      <w:sz w:val="24"/>
      <w:szCs w:val="20"/>
      <w:lang w:val="en-GB" w:eastAsia="en-US"/>
    </w:rPr>
  </w:style>
  <w:style w:type="paragraph" w:styleId="afff4">
    <w:name w:val="Message Header"/>
    <w:basedOn w:val="a1"/>
    <w:link w:val="afff5"/>
    <w:uiPriority w:val="99"/>
    <w:semiHidden/>
    <w:unhideWhenUsed/>
    <w:rsid w:val="0020760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Arial" w:eastAsiaTheme="majorEastAsia" w:hAnsi="Arial" w:cstheme="majorBidi"/>
      <w:kern w:val="0"/>
      <w:sz w:val="24"/>
      <w:szCs w:val="24"/>
      <w:lang w:val="en-GB" w:eastAsia="en-US"/>
    </w:rPr>
  </w:style>
  <w:style w:type="character" w:customStyle="1" w:styleId="afff5">
    <w:name w:val="信息标题 字符"/>
    <w:basedOn w:val="a2"/>
    <w:link w:val="afff4"/>
    <w:uiPriority w:val="99"/>
    <w:semiHidden/>
    <w:rsid w:val="0020760F"/>
    <w:rPr>
      <w:rFonts w:ascii="Arial" w:eastAsiaTheme="majorEastAsia" w:hAnsi="Arial" w:cstheme="majorBidi"/>
      <w:sz w:val="24"/>
      <w:szCs w:val="24"/>
      <w:shd w:val="pct20" w:color="auto" w:fill="auto"/>
      <w:lang w:val="en-GB" w:eastAsia="en-US"/>
    </w:rPr>
  </w:style>
  <w:style w:type="paragraph" w:styleId="afff6">
    <w:name w:val="No Spacing"/>
    <w:uiPriority w:val="1"/>
    <w:qFormat/>
    <w:rsid w:val="0020760F"/>
    <w:rPr>
      <w:rFonts w:ascii="Arial" w:eastAsiaTheme="minorEastAsia" w:hAnsi="Arial" w:cs="Arial"/>
      <w:sz w:val="24"/>
      <w:szCs w:val="24"/>
      <w:lang w:val="en-GB" w:eastAsia="en-US"/>
    </w:rPr>
  </w:style>
  <w:style w:type="paragraph" w:styleId="12">
    <w:name w:val="index 1"/>
    <w:basedOn w:val="a1"/>
    <w:next w:val="a1"/>
    <w:autoRedefine/>
    <w:uiPriority w:val="99"/>
    <w:semiHidden/>
    <w:unhideWhenUsed/>
    <w:rsid w:val="0020760F"/>
    <w:pPr>
      <w:ind w:left="240" w:hanging="240"/>
    </w:pPr>
    <w:rPr>
      <w:rFonts w:ascii="Arial" w:hAnsi="Arial" w:cs="Arial"/>
      <w:kern w:val="0"/>
      <w:sz w:val="24"/>
      <w:szCs w:val="24"/>
      <w:lang w:val="en-GB" w:eastAsia="en-US"/>
    </w:rPr>
  </w:style>
  <w:style w:type="paragraph" w:styleId="afff7">
    <w:name w:val="index heading"/>
    <w:basedOn w:val="a1"/>
    <w:next w:val="12"/>
    <w:uiPriority w:val="99"/>
    <w:semiHidden/>
    <w:unhideWhenUsed/>
    <w:rsid w:val="0020760F"/>
    <w:pPr>
      <w:spacing w:before="120" w:line="276" w:lineRule="auto"/>
    </w:pPr>
    <w:rPr>
      <w:rFonts w:ascii="Arial" w:eastAsiaTheme="majorEastAsia" w:hAnsi="Arial" w:cstheme="majorBidi"/>
      <w:b/>
      <w:bCs/>
      <w:kern w:val="0"/>
      <w:sz w:val="24"/>
      <w:szCs w:val="24"/>
      <w:lang w:val="en-GB" w:eastAsia="en-US"/>
    </w:rPr>
  </w:style>
  <w:style w:type="character" w:styleId="HTML">
    <w:name w:val="HTML Cite"/>
    <w:basedOn w:val="a2"/>
    <w:uiPriority w:val="99"/>
    <w:semiHidden/>
    <w:unhideWhenUsed/>
    <w:rsid w:val="0020760F"/>
    <w:rPr>
      <w:i/>
      <w:iCs/>
    </w:rPr>
  </w:style>
  <w:style w:type="character" w:customStyle="1" w:styleId="articletext1">
    <w:name w:val="articletext1"/>
    <w:rsid w:val="000A04F5"/>
    <w:rPr>
      <w:rFonts w:ascii="Verdana" w:hAnsi="Verdana" w:hint="default"/>
      <w:color w:val="000000"/>
      <w:sz w:val="20"/>
      <w:szCs w:val="20"/>
    </w:rPr>
  </w:style>
  <w:style w:type="paragraph" w:styleId="afff8">
    <w:name w:val="Revision"/>
    <w:hidden/>
    <w:uiPriority w:val="99"/>
    <w:semiHidden/>
    <w:rsid w:val="00926BA5"/>
    <w:rPr>
      <w:rFonts w:asciiTheme="minorHAnsi" w:eastAsiaTheme="minorEastAsia" w:hAnsiTheme="minorHAnsi" w:cstheme="minorBidi"/>
      <w:sz w:val="24"/>
      <w:szCs w:val="24"/>
      <w:lang w:val="es-ES_tradnl" w:eastAsia="en-US"/>
    </w:rPr>
  </w:style>
  <w:style w:type="character" w:styleId="afff9">
    <w:name w:val="endnote reference"/>
    <w:basedOn w:val="a2"/>
    <w:uiPriority w:val="99"/>
    <w:unhideWhenUsed/>
    <w:rsid w:val="00926BA5"/>
    <w:rPr>
      <w:vertAlign w:val="superscript"/>
    </w:rPr>
  </w:style>
  <w:style w:type="paragraph" w:styleId="HTML0">
    <w:name w:val="HTML Preformatted"/>
    <w:basedOn w:val="a1"/>
    <w:link w:val="HTML1"/>
    <w:uiPriority w:val="99"/>
    <w:unhideWhenUsed/>
    <w:rsid w:val="00926B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Cs w:val="20"/>
      <w:lang w:eastAsia="en-US"/>
    </w:rPr>
  </w:style>
  <w:style w:type="character" w:customStyle="1" w:styleId="HTML1">
    <w:name w:val="HTML 预设格式 字符"/>
    <w:basedOn w:val="a2"/>
    <w:link w:val="HTML0"/>
    <w:uiPriority w:val="99"/>
    <w:rsid w:val="00926BA5"/>
    <w:rPr>
      <w:rFonts w:ascii="Courier New" w:eastAsia="Times New Roman" w:hAnsi="Courier New" w:cs="Courier New"/>
      <w:lang w:eastAsia="en-US"/>
    </w:rPr>
  </w:style>
  <w:style w:type="character" w:customStyle="1" w:styleId="xbe">
    <w:name w:val="_xbe"/>
    <w:basedOn w:val="a2"/>
    <w:rsid w:val="00926BA5"/>
  </w:style>
  <w:style w:type="character" w:customStyle="1" w:styleId="shorttext">
    <w:name w:val="short_text"/>
    <w:basedOn w:val="a2"/>
    <w:rsid w:val="008C19EA"/>
  </w:style>
  <w:style w:type="table" w:styleId="afffa">
    <w:name w:val="Table Grid"/>
    <w:basedOn w:val="a3"/>
    <w:uiPriority w:val="39"/>
    <w:rsid w:val="0075616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western">
    <w:name w:val="western"/>
    <w:basedOn w:val="a1"/>
    <w:rsid w:val="00A41B93"/>
    <w:pPr>
      <w:spacing w:before="100" w:beforeAutospacing="1"/>
    </w:pPr>
    <w:rPr>
      <w:rFonts w:ascii="Times" w:eastAsia="Times New Roman" w:hAnsi="Times" w:cs="Times New Roman"/>
      <w:kern w:val="0"/>
      <w:sz w:val="28"/>
      <w:szCs w:val="20"/>
      <w:lang w:val="it-IT" w:eastAsia="it-IT"/>
    </w:rPr>
  </w:style>
  <w:style w:type="paragraph" w:customStyle="1" w:styleId="Default">
    <w:name w:val="Default"/>
    <w:rsid w:val="00D4003D"/>
    <w:pPr>
      <w:widowControl w:val="0"/>
      <w:autoSpaceDE w:val="0"/>
      <w:autoSpaceDN w:val="0"/>
      <w:adjustRightInd w:val="0"/>
    </w:pPr>
    <w:rPr>
      <w:rFonts w:ascii="Arial" w:eastAsiaTheme="minorEastAsia" w:hAnsi="Arial" w:cs="Arial"/>
      <w:color w:val="000000"/>
      <w:sz w:val="24"/>
      <w:szCs w:val="24"/>
    </w:rPr>
  </w:style>
  <w:style w:type="table" w:customStyle="1" w:styleId="TableNormal1">
    <w:name w:val="Table Normal1"/>
    <w:uiPriority w:val="2"/>
    <w:semiHidden/>
    <w:unhideWhenUsed/>
    <w:qFormat/>
    <w:rsid w:val="00B763F6"/>
    <w:pPr>
      <w:widowControl w:val="0"/>
    </w:pPr>
    <w:rPr>
      <w:rFonts w:asciiTheme="minorHAnsi" w:eastAsiaTheme="minorEastAsia" w:hAnsiTheme="minorHAnsi" w:cstheme="minorBidi"/>
      <w:sz w:val="22"/>
      <w:szCs w:val="22"/>
      <w:lang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TableParagraph">
    <w:name w:val="Table Paragraph"/>
    <w:basedOn w:val="a1"/>
    <w:uiPriority w:val="1"/>
    <w:qFormat/>
    <w:rsid w:val="00B763F6"/>
    <w:pPr>
      <w:widowControl w:val="0"/>
    </w:pPr>
    <w:rPr>
      <w:kern w:val="0"/>
      <w:sz w:val="22"/>
      <w:lang w:eastAsia="en-US"/>
    </w:rPr>
  </w:style>
  <w:style w:type="paragraph" w:customStyle="1" w:styleId="Normal1">
    <w:name w:val="Normal1"/>
    <w:rsid w:val="00DE3F27"/>
    <w:pPr>
      <w:spacing w:line="276" w:lineRule="auto"/>
    </w:pPr>
    <w:rPr>
      <w:rFonts w:ascii="Arial" w:hAnsi="Arial" w:cs="Arial"/>
      <w:color w:val="000000"/>
      <w:sz w:val="22"/>
      <w:szCs w:val="22"/>
      <w:lang w:eastAsia="en-US"/>
    </w:rPr>
  </w:style>
  <w:style w:type="paragraph" w:styleId="afffb">
    <w:name w:val="Bibliography"/>
    <w:basedOn w:val="a1"/>
    <w:next w:val="a1"/>
    <w:uiPriority w:val="37"/>
    <w:semiHidden/>
    <w:unhideWhenUsed/>
    <w:rsid w:val="000738CE"/>
  </w:style>
  <w:style w:type="paragraph" w:customStyle="1" w:styleId="21">
    <w:name w:val="列出段落2"/>
    <w:basedOn w:val="a1"/>
    <w:rsid w:val="00950DE1"/>
    <w:pPr>
      <w:widowControl w:val="0"/>
      <w:suppressAutoHyphens/>
      <w:ind w:firstLine="420"/>
    </w:pPr>
    <w:rPr>
      <w:rFonts w:ascii="Arial" w:eastAsia="宋体" w:hAnsi="Arial" w:cs="Arial"/>
      <w:color w:val="000000"/>
      <w:kern w:val="1"/>
      <w:sz w:val="24"/>
      <w:szCs w:val="24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76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Bioprotocol\Desktop\chendan\%5b&#26631;&#20934;&#27169;&#26495;%5d-Reformatting.dotx" TargetMode="Externa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A4702CF-E3B5-4448-95E4-3BBE2C0E7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[标准模板]-Reformatting.dotx</Template>
  <TotalTime>4</TotalTime>
  <Pages>5</Pages>
  <Words>1080</Words>
  <Characters>6161</Characters>
  <Application>Microsoft Office Word</Application>
  <DocSecurity>0</DocSecurity>
  <Lines>51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7227</CharactersWithSpaces>
  <SharedDoc>false</SharedDoc>
  <HLinks>
    <vt:vector size="6" baseType="variant">
      <vt:variant>
        <vt:i4>5046386</vt:i4>
      </vt:variant>
      <vt:variant>
        <vt:i4>0</vt:i4>
      </vt:variant>
      <vt:variant>
        <vt:i4>0</vt:i4>
      </vt:variant>
      <vt:variant>
        <vt:i4>5</vt:i4>
      </vt:variant>
      <vt:variant>
        <vt:lpwstr>http://www.bio-protocol.org/e1765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parco</dc:creator>
  <cp:lastModifiedBy>hyposhan</cp:lastModifiedBy>
  <cp:revision>2</cp:revision>
  <dcterms:created xsi:type="dcterms:W3CDTF">2020-05-22T08:17:00Z</dcterms:created>
  <dcterms:modified xsi:type="dcterms:W3CDTF">2020-05-22T08:17:00Z</dcterms:modified>
</cp:coreProperties>
</file>